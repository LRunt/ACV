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E7C42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3828D716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991D354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1A65382D" w14:textId="3A0ECF7C" w:rsidR="00ED38EF" w:rsidRDefault="001F5221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 xml:space="preserve">104. PLC – Ovládání </w:t>
            </w:r>
            <w:r w:rsidR="00022997">
              <w:rPr>
                <w:sz w:val="28"/>
                <w:szCs w:val="28"/>
              </w:rPr>
              <w:t xml:space="preserve">s využitím </w:t>
            </w:r>
            <w:r>
              <w:rPr>
                <w:sz w:val="28"/>
                <w:szCs w:val="28"/>
              </w:rPr>
              <w:t>čítač</w:t>
            </w:r>
            <w:r w:rsidR="00022997">
              <w:rPr>
                <w:sz w:val="28"/>
                <w:szCs w:val="28"/>
              </w:rPr>
              <w:t>ů</w:t>
            </w:r>
          </w:p>
        </w:tc>
      </w:tr>
      <w:tr w:rsidR="00ED38EF" w14:paraId="1E76E3A8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11D03E70" w14:textId="3A0FC7AA" w:rsidR="00ED38EF" w:rsidRDefault="00D50CDE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7CF80130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5152789C" w14:textId="474F400E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F11550">
              <w:t>4</w:t>
            </w:r>
          </w:p>
        </w:tc>
        <w:tc>
          <w:tcPr>
            <w:tcW w:w="2494" w:type="dxa"/>
            <w:shd w:val="clear" w:color="auto" w:fill="auto"/>
          </w:tcPr>
          <w:p w14:paraId="63E9E158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CCEA59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52087314" w14:textId="5A48164A" w:rsidR="00ED38EF" w:rsidRDefault="00D50CDE">
            <w:pPr>
              <w:pStyle w:val="Obsahtabulky"/>
            </w:pPr>
            <w:r>
              <w:t>9</w:t>
            </w:r>
            <w:r w:rsidR="001F5221">
              <w:t xml:space="preserve">. </w:t>
            </w:r>
            <w:r>
              <w:t>10</w:t>
            </w:r>
            <w:r w:rsidR="001F5221">
              <w:t>. 201</w:t>
            </w:r>
            <w:r>
              <w:t>9</w:t>
            </w:r>
          </w:p>
        </w:tc>
        <w:tc>
          <w:tcPr>
            <w:tcW w:w="2604" w:type="dxa"/>
            <w:shd w:val="clear" w:color="auto" w:fill="auto"/>
          </w:tcPr>
          <w:p w14:paraId="2933B84F" w14:textId="163CEA74" w:rsidR="00ED38EF" w:rsidRDefault="00D50CDE">
            <w:pPr>
              <w:pStyle w:val="Obsahtabulky"/>
            </w:pPr>
            <w:r>
              <w:t>16.10.2019</w:t>
            </w:r>
          </w:p>
        </w:tc>
        <w:tc>
          <w:tcPr>
            <w:tcW w:w="1132" w:type="dxa"/>
            <w:shd w:val="clear" w:color="auto" w:fill="auto"/>
          </w:tcPr>
          <w:p w14:paraId="403273B5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6A8DCBC1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5685509A" w14:textId="77777777" w:rsidR="008F7BDF" w:rsidRDefault="008F7BDF">
      <w:pPr>
        <w:pStyle w:val="definice"/>
      </w:pPr>
    </w:p>
    <w:p w14:paraId="39910318" w14:textId="05BA48BE" w:rsidR="00ED38EF" w:rsidRDefault="0074693A">
      <w:pPr>
        <w:pStyle w:val="definice"/>
      </w:pPr>
      <w:r>
        <w:t>Zadání:</w:t>
      </w:r>
    </w:p>
    <w:p w14:paraId="0B307855" w14:textId="46E0006E" w:rsidR="00ED38EF" w:rsidRDefault="001F5221">
      <w:pPr>
        <w:pStyle w:val="Zkladntextodsazen"/>
        <w:jc w:val="both"/>
      </w:pPr>
      <w:r>
        <w:t>5</w:t>
      </w:r>
      <w:r w:rsidR="002A0C70">
        <w:t>.</w:t>
      </w:r>
      <w:r>
        <w:t xml:space="preserve"> stisk</w:t>
      </w:r>
      <w:r w:rsidR="002A0C70">
        <w:t xml:space="preserve"> I0.0 = start Q0.3 a současně blikání Q0.2 s periodou 1s</w:t>
      </w:r>
    </w:p>
    <w:p w14:paraId="1A7D48FD" w14:textId="25E20470" w:rsidR="002A0C70" w:rsidRDefault="002A0C70">
      <w:pPr>
        <w:pStyle w:val="Zkladntextodsazen"/>
        <w:jc w:val="both"/>
      </w:pPr>
      <w:r>
        <w:t>Další 5. stisk I0.0 = stop všeho kdykoliv okamžitě</w:t>
      </w:r>
    </w:p>
    <w:p w14:paraId="6AD103CB" w14:textId="5481F626" w:rsidR="002A0C70" w:rsidRDefault="002A0C70">
      <w:pPr>
        <w:pStyle w:val="Zkladntextodsazen"/>
        <w:jc w:val="both"/>
      </w:pPr>
      <w:r>
        <w:t>5. bliknutí Q0.2 = start Q0.1 a současně start Q0.0</w:t>
      </w:r>
    </w:p>
    <w:p w14:paraId="18CCDFC2" w14:textId="49C34B5E" w:rsidR="002A0C70" w:rsidRDefault="002A0C70">
      <w:pPr>
        <w:pStyle w:val="Zkladntextodsazen"/>
        <w:jc w:val="both"/>
      </w:pPr>
      <w:r>
        <w:t>10. bliknutí Q0.2 = stop Q0.1</w:t>
      </w:r>
    </w:p>
    <w:p w14:paraId="642F2326" w14:textId="64149B6F" w:rsidR="002A0C70" w:rsidRDefault="002A0C70">
      <w:pPr>
        <w:pStyle w:val="Zkladntextodsazen"/>
        <w:jc w:val="both"/>
      </w:pPr>
      <w:r>
        <w:t>15. bliknutí Q0.2 = stop Q0.0</w:t>
      </w:r>
    </w:p>
    <w:p w14:paraId="014E8A51" w14:textId="77777777" w:rsidR="00D875B3" w:rsidRDefault="00D875B3" w:rsidP="00D875B3">
      <w:pPr>
        <w:pStyle w:val="definice"/>
        <w:spacing w:before="283"/>
      </w:pPr>
      <w:r>
        <w:t>Postup:</w:t>
      </w:r>
    </w:p>
    <w:p w14:paraId="3D1CEDAA" w14:textId="69DE272A" w:rsidR="00D875B3" w:rsidRDefault="00D875B3" w:rsidP="00D875B3">
      <w:pPr>
        <w:pStyle w:val="Zkladntextodsazen"/>
        <w:jc w:val="both"/>
      </w:pPr>
      <w:r>
        <w:t>1) Pochopil jsem, jak má program fungovat a promyslel, jak program vytvořím</w:t>
      </w:r>
    </w:p>
    <w:p w14:paraId="0A916B73" w14:textId="205A5D48" w:rsidR="00D875B3" w:rsidRDefault="00D875B3" w:rsidP="00D875B3">
      <w:pPr>
        <w:pStyle w:val="Zkladntextodsazen"/>
        <w:jc w:val="both"/>
      </w:pPr>
      <w:r>
        <w:t>2) Pochopil jsem, jak se používají čítače ve stepu7</w:t>
      </w:r>
    </w:p>
    <w:p w14:paraId="19D65AFE" w14:textId="6FFA04F8" w:rsidR="00D875B3" w:rsidRDefault="00D875B3" w:rsidP="00D875B3">
      <w:pPr>
        <w:pStyle w:val="Zkladntextodsazen"/>
        <w:jc w:val="both"/>
      </w:pPr>
      <w:r>
        <w:t>3) Rozvrhl jsem si program do jednodušších částí, které jsem postupně tvořil</w:t>
      </w:r>
    </w:p>
    <w:p w14:paraId="45D7C287" w14:textId="6913EF45" w:rsidR="00D875B3" w:rsidRDefault="00D875B3" w:rsidP="00D875B3">
      <w:pPr>
        <w:pStyle w:val="Zkladntextodsazen"/>
        <w:jc w:val="both"/>
      </w:pPr>
      <w:r>
        <w:t>4) Po vytvoření programu jsem program testoval a následně odstraňoval chyby</w:t>
      </w:r>
    </w:p>
    <w:p w14:paraId="515F7698" w14:textId="71E33215" w:rsidR="00ED38EF" w:rsidRDefault="00523414">
      <w:pPr>
        <w:pStyle w:val="definice"/>
        <w:spacing w:before="283"/>
      </w:pPr>
      <w:r>
        <w:t>Ideové schéma:</w:t>
      </w:r>
    </w:p>
    <w:p w14:paraId="2BAFD4D3" w14:textId="29260ADB" w:rsidR="00ED38EF" w:rsidRDefault="00B25A61">
      <w:pPr>
        <w:pStyle w:val="Zkladntextodsazen"/>
      </w:pPr>
      <w:r>
        <w:rPr>
          <w:noProof/>
        </w:rPr>
        <w:drawing>
          <wp:inline distT="0" distB="0" distL="0" distR="0" wp14:anchorId="0C10E615" wp14:editId="6A3C5F6F">
            <wp:extent cx="4662390" cy="1501140"/>
            <wp:effectExtent l="0" t="0" r="0" b="0"/>
            <wp:docPr id="1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C32" w14:textId="3DC2DE66" w:rsidR="00ED38EF" w:rsidRDefault="00E75759">
      <w:pPr>
        <w:pStyle w:val="definice"/>
        <w:spacing w:before="283"/>
      </w:pPr>
      <w:r>
        <w:t>Tabulka proměnných</w:t>
      </w:r>
      <w:r w:rsidR="0074693A">
        <w:t>:</w:t>
      </w:r>
    </w:p>
    <w:tbl>
      <w:tblPr>
        <w:tblW w:w="7962" w:type="dxa"/>
        <w:tblInd w:w="113" w:type="dxa"/>
        <w:tblLook w:val="04A0" w:firstRow="1" w:lastRow="0" w:firstColumn="1" w:lastColumn="0" w:noHBand="0" w:noVBand="1"/>
      </w:tblPr>
      <w:tblGrid>
        <w:gridCol w:w="1260"/>
        <w:gridCol w:w="6702"/>
      </w:tblGrid>
      <w:tr w:rsidR="00BE29BA" w:rsidRPr="00BE29BA" w14:paraId="5E18902E" w14:textId="77777777" w:rsidTr="00A710B8">
        <w:trPr>
          <w:trHeight w:val="31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E576" w14:textId="77777777" w:rsidR="00BE29BA" w:rsidRPr="00A710B8" w:rsidRDefault="00BE29BA" w:rsidP="00A710B8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7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Název</w:t>
            </w:r>
          </w:p>
        </w:tc>
        <w:tc>
          <w:tcPr>
            <w:tcW w:w="6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C698" w14:textId="7F711AC9" w:rsidR="00BE29BA" w:rsidRPr="00A710B8" w:rsidRDefault="00BE29BA" w:rsidP="00A710B8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7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V</w:t>
            </w:r>
            <w:r w:rsidR="00F170E3" w:rsidRPr="00A710B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 w:eastAsia="en-GB"/>
              </w:rPr>
              <w:t>ýznam</w:t>
            </w:r>
          </w:p>
        </w:tc>
      </w:tr>
      <w:tr w:rsidR="00BE29BA" w:rsidRPr="00BE29BA" w14:paraId="2B4171F0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222E" w14:textId="4EBF609F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C1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2703" w14:textId="0FEC9A27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Čítač počítající 5 stisků I0.0</w:t>
            </w:r>
          </w:p>
        </w:tc>
      </w:tr>
      <w:tr w:rsidR="00BE29BA" w:rsidRPr="00BE29BA" w14:paraId="4D777307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C17C" w14:textId="1EEAA26F" w:rsidR="00BE29BA" w:rsidRPr="00BE29BA" w:rsidRDefault="00BE29B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BE29B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C2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557D" w14:textId="5312EF63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Čítač počítajicí 10 stisků I0.0</w:t>
            </w:r>
          </w:p>
        </w:tc>
      </w:tr>
      <w:tr w:rsidR="00BE29BA" w:rsidRPr="00BE29BA" w14:paraId="16D31249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AC7B" w14:textId="3436CC91" w:rsidR="00BE29BA" w:rsidRPr="00BE29BA" w:rsidRDefault="00966B3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I0.0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DBD3" w14:textId="2AC79E0D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Tlačítko 5 stisků start Q0.3 a blikání Q0.2, 10 stisků stop všeho kdykoliv</w:t>
            </w:r>
          </w:p>
        </w:tc>
      </w:tr>
      <w:tr w:rsidR="00BE29BA" w:rsidRPr="00BE29BA" w14:paraId="15EDEE43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2BD3" w14:textId="6A7334B5" w:rsidR="00BE29BA" w:rsidRPr="00BE29BA" w:rsidRDefault="00966B3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M0.0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0510" w14:textId="777D76A6" w:rsidR="00BE29BA" w:rsidRPr="00BE29BA" w:rsidRDefault="00410F21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Paměť, rozsvítí </w:t>
            </w:r>
            <w:r w:rsidR="0016606D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Q0.2</w:t>
            </w:r>
          </w:p>
        </w:tc>
      </w:tr>
      <w:tr w:rsidR="00BE29BA" w:rsidRPr="00BE29BA" w14:paraId="64A739CA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43B3" w14:textId="3C61CA27" w:rsidR="00BE29BA" w:rsidRPr="00BE29BA" w:rsidRDefault="00966B3A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M0.1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0F2E" w14:textId="3816C5CC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Paměť, zhasne Q0.2</w:t>
            </w:r>
          </w:p>
        </w:tc>
      </w:tr>
      <w:tr w:rsidR="00BE29BA" w:rsidRPr="00BE29BA" w14:paraId="4A28D1BC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F1AA" w14:textId="69C988A9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Q0.0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0D8D" w14:textId="27DFB925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Výstup</w:t>
            </w:r>
          </w:p>
        </w:tc>
      </w:tr>
      <w:tr w:rsidR="00BE29BA" w:rsidRPr="00BE29BA" w14:paraId="58E15035" w14:textId="77777777" w:rsidTr="00A710B8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E846" w14:textId="6D0D5C6C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Q0.1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8A23" w14:textId="04832FB6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Výstup</w:t>
            </w:r>
          </w:p>
        </w:tc>
      </w:tr>
      <w:tr w:rsidR="00BE29BA" w:rsidRPr="00BE29BA" w14:paraId="2C82DAF9" w14:textId="77777777" w:rsidTr="00A710B8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E5E2" w14:textId="1F826A57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Q0.2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E6C4" w14:textId="48C72679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Výstup</w:t>
            </w:r>
          </w:p>
        </w:tc>
      </w:tr>
      <w:tr w:rsidR="0016606D" w:rsidRPr="00BE29BA" w14:paraId="1D97756F" w14:textId="77777777" w:rsidTr="00A710B8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840B6" w14:textId="3592AABB" w:rsidR="0016606D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Q0.3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76CD8" w14:textId="5897E2C8" w:rsidR="0016606D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Výstup</w:t>
            </w:r>
          </w:p>
        </w:tc>
      </w:tr>
      <w:tr w:rsidR="00BE29BA" w:rsidRPr="00BE29BA" w14:paraId="5F980CC0" w14:textId="77777777" w:rsidTr="00A710B8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76045" w14:textId="49C1B811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T101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FA6E" w14:textId="01CEF0D1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1s</w:t>
            </w:r>
          </w:p>
        </w:tc>
      </w:tr>
      <w:tr w:rsidR="00BE29BA" w:rsidRPr="00BE29BA" w14:paraId="56981168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03D4" w14:textId="0518B561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T102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D34D" w14:textId="5F525871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1s</w:t>
            </w:r>
          </w:p>
        </w:tc>
      </w:tr>
      <w:tr w:rsidR="00BE29BA" w:rsidRPr="00BE29BA" w14:paraId="0989ED67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93EE" w14:textId="0CFE596F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T103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E070" w14:textId="73282E9E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8s</w:t>
            </w:r>
          </w:p>
        </w:tc>
      </w:tr>
      <w:tr w:rsidR="00BE29BA" w:rsidRPr="00BE29BA" w14:paraId="1F0D670F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2B30" w14:textId="1E5A8B1F" w:rsidR="00A710B8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T104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8EB4" w14:textId="05AC8CAF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18s</w:t>
            </w:r>
          </w:p>
        </w:tc>
      </w:tr>
      <w:tr w:rsidR="00BE29BA" w:rsidRPr="00BE29BA" w14:paraId="0BA24BE0" w14:textId="77777777" w:rsidTr="00A710B8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771DB" w14:textId="573CF36F" w:rsidR="00BE29BA" w:rsidRPr="00BE29BA" w:rsidRDefault="00A710B8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T105</w:t>
            </w:r>
          </w:p>
        </w:tc>
        <w:tc>
          <w:tcPr>
            <w:tcW w:w="6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BC5E" w14:textId="2D5B0D76" w:rsidR="00BE29BA" w:rsidRPr="00BE29BA" w:rsidRDefault="0016606D" w:rsidP="00BE29B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Timer 28s</w:t>
            </w:r>
          </w:p>
        </w:tc>
      </w:tr>
    </w:tbl>
    <w:p w14:paraId="17ABAA3E" w14:textId="1F7A065B" w:rsidR="00ED38EF" w:rsidRDefault="00ED38EF">
      <w:pPr>
        <w:pStyle w:val="Zkladntextodsazen"/>
      </w:pPr>
    </w:p>
    <w:p w14:paraId="7552052B" w14:textId="77777777" w:rsidR="00F11550" w:rsidRDefault="00F11550">
      <w:pPr>
        <w:pStyle w:val="definice"/>
        <w:spacing w:before="283"/>
      </w:pPr>
    </w:p>
    <w:p w14:paraId="37702920" w14:textId="77777777" w:rsidR="00F11550" w:rsidRDefault="00F11550">
      <w:pPr>
        <w:pStyle w:val="definice"/>
        <w:spacing w:before="283"/>
      </w:pPr>
    </w:p>
    <w:p w14:paraId="7A43F572" w14:textId="77777777" w:rsidR="00F11550" w:rsidRDefault="00F11550">
      <w:pPr>
        <w:pStyle w:val="definice"/>
        <w:spacing w:before="283"/>
      </w:pPr>
    </w:p>
    <w:p w14:paraId="0B9935C8" w14:textId="3F6B1601" w:rsidR="002A27E4" w:rsidRDefault="00F11550">
      <w:pPr>
        <w:pStyle w:val="definice"/>
        <w:spacing w:before="28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69BA51" wp14:editId="52CB12CC">
            <wp:simplePos x="0" y="0"/>
            <wp:positionH relativeFrom="margin">
              <wp:posOffset>-20955</wp:posOffset>
            </wp:positionH>
            <wp:positionV relativeFrom="paragraph">
              <wp:posOffset>262255</wp:posOffset>
            </wp:positionV>
            <wp:extent cx="2875915" cy="8572500"/>
            <wp:effectExtent l="0" t="0" r="63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0FB">
        <w:t>Výpis programu</w:t>
      </w:r>
      <w:r w:rsidR="0074693A">
        <w:t>:</w:t>
      </w:r>
      <w:r w:rsidR="000D5DAF" w:rsidRPr="000D5DAF">
        <w:t xml:space="preserve"> </w:t>
      </w:r>
    </w:p>
    <w:p w14:paraId="3036412E" w14:textId="4A4B222E" w:rsidR="003A3953" w:rsidRDefault="003A3953">
      <w:pPr>
        <w:pStyle w:val="definice"/>
        <w:spacing w:before="283"/>
      </w:pPr>
    </w:p>
    <w:p w14:paraId="427A970C" w14:textId="77777777" w:rsidR="003A3953" w:rsidRDefault="003A3953">
      <w:pPr>
        <w:pStyle w:val="definice"/>
        <w:spacing w:before="283"/>
      </w:pPr>
    </w:p>
    <w:p w14:paraId="0A1C39AB" w14:textId="6B9893BA" w:rsidR="004D30FB" w:rsidRDefault="003A3953" w:rsidP="008301FA">
      <w:pPr>
        <w:pStyle w:val="definice"/>
      </w:pPr>
      <w:r>
        <w:t>Závěr:</w:t>
      </w:r>
    </w:p>
    <w:p w14:paraId="57683397" w14:textId="52A26FAC" w:rsidR="008301FA" w:rsidRPr="008301FA" w:rsidRDefault="008301FA" w:rsidP="008301FA">
      <w:pPr>
        <w:pStyle w:val="definice"/>
        <w:rPr>
          <w:b w:val="0"/>
          <w:bCs/>
        </w:rPr>
      </w:pPr>
      <w:r>
        <w:rPr>
          <w:b w:val="0"/>
          <w:bCs/>
        </w:rPr>
        <w:t>Při vypracování úlohy jsem se naučil, jak pracovat s čítači. Program mi fungoval přesně podle zadání.</w:t>
      </w:r>
      <w:bookmarkStart w:id="0" w:name="_GoBack"/>
      <w:bookmarkEnd w:id="0"/>
    </w:p>
    <w:p w14:paraId="424C76F6" w14:textId="57BB91E8" w:rsidR="00BC4272" w:rsidRDefault="00BC4272">
      <w:pPr>
        <w:pStyle w:val="definice"/>
        <w:spacing w:before="283"/>
      </w:pPr>
    </w:p>
    <w:sectPr w:rsidR="00BC4272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15C09" w14:textId="77777777" w:rsidR="00106197" w:rsidRDefault="00106197">
      <w:r>
        <w:separator/>
      </w:r>
    </w:p>
  </w:endnote>
  <w:endnote w:type="continuationSeparator" w:id="0">
    <w:p w14:paraId="7002CCF0" w14:textId="77777777" w:rsidR="00106197" w:rsidRDefault="0010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471B1" w14:textId="77777777" w:rsidR="00106197" w:rsidRDefault="00106197">
      <w:r>
        <w:separator/>
      </w:r>
    </w:p>
  </w:footnote>
  <w:footnote w:type="continuationSeparator" w:id="0">
    <w:p w14:paraId="44BF4F2D" w14:textId="77777777" w:rsidR="00106197" w:rsidRDefault="0010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E6385" w14:textId="42B0358D" w:rsidR="00ED38EF" w:rsidRDefault="00B25A61">
    <w:pPr>
      <w:pStyle w:val="Zhlav"/>
    </w:pPr>
    <w:r>
      <w:rPr>
        <w:noProof/>
        <w:lang w:eastAsia="cs-CZ"/>
      </w:rPr>
      <w:drawing>
        <wp:inline distT="0" distB="0" distL="0" distR="0" wp14:anchorId="684B092E" wp14:editId="63BC1CF8">
          <wp:extent cx="5753100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8C549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22997"/>
    <w:rsid w:val="00031E84"/>
    <w:rsid w:val="000D5DAF"/>
    <w:rsid w:val="00106197"/>
    <w:rsid w:val="001637D6"/>
    <w:rsid w:val="0016606D"/>
    <w:rsid w:val="00191A41"/>
    <w:rsid w:val="001F5221"/>
    <w:rsid w:val="00204598"/>
    <w:rsid w:val="002052EC"/>
    <w:rsid w:val="00206D33"/>
    <w:rsid w:val="00231DA4"/>
    <w:rsid w:val="002A0C70"/>
    <w:rsid w:val="002A27E4"/>
    <w:rsid w:val="002B00A7"/>
    <w:rsid w:val="002C48BE"/>
    <w:rsid w:val="003A3953"/>
    <w:rsid w:val="003D23CB"/>
    <w:rsid w:val="003E7497"/>
    <w:rsid w:val="00410F21"/>
    <w:rsid w:val="004C4261"/>
    <w:rsid w:val="004D30FB"/>
    <w:rsid w:val="00523414"/>
    <w:rsid w:val="005B56C6"/>
    <w:rsid w:val="005E2474"/>
    <w:rsid w:val="00611FF1"/>
    <w:rsid w:val="0074693A"/>
    <w:rsid w:val="008301FA"/>
    <w:rsid w:val="00845668"/>
    <w:rsid w:val="0086694F"/>
    <w:rsid w:val="00874795"/>
    <w:rsid w:val="008A3BBF"/>
    <w:rsid w:val="008F7BDF"/>
    <w:rsid w:val="0093269E"/>
    <w:rsid w:val="00966B3A"/>
    <w:rsid w:val="00981085"/>
    <w:rsid w:val="00A050FE"/>
    <w:rsid w:val="00A710B8"/>
    <w:rsid w:val="00B25A61"/>
    <w:rsid w:val="00B57E27"/>
    <w:rsid w:val="00B95590"/>
    <w:rsid w:val="00BC4272"/>
    <w:rsid w:val="00BE29BA"/>
    <w:rsid w:val="00BF0327"/>
    <w:rsid w:val="00C62776"/>
    <w:rsid w:val="00D1282D"/>
    <w:rsid w:val="00D50CDE"/>
    <w:rsid w:val="00D6252D"/>
    <w:rsid w:val="00D875B3"/>
    <w:rsid w:val="00E343DC"/>
    <w:rsid w:val="00E75759"/>
    <w:rsid w:val="00EA6812"/>
    <w:rsid w:val="00ED38EF"/>
    <w:rsid w:val="00EE48A3"/>
    <w:rsid w:val="00F11550"/>
    <w:rsid w:val="00F170E3"/>
    <w:rsid w:val="00F43BAF"/>
    <w:rsid w:val="00FB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63D3D30F"/>
  <w15:chartTrackingRefBased/>
  <w15:docId w15:val="{E275BFCA-95F4-4189-8725-975DA4B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10</cp:revision>
  <cp:lastPrinted>1900-12-31T23:00:00Z</cp:lastPrinted>
  <dcterms:created xsi:type="dcterms:W3CDTF">2019-10-12T16:31:00Z</dcterms:created>
  <dcterms:modified xsi:type="dcterms:W3CDTF">2019-10-13T20:11:00Z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