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6B1504E" w14:textId="77777777" w:rsidR="00ED38EF" w:rsidRDefault="0074693A">
      <w:pPr>
        <w:pStyle w:val="Titul"/>
        <w:rPr>
          <w:sz w:val="32"/>
          <w:szCs w:val="32"/>
        </w:rPr>
      </w:pPr>
      <w:r>
        <w:t>Automatizační cvičení</w:t>
      </w:r>
    </w:p>
    <w:tbl>
      <w:tblPr>
        <w:tblW w:w="0" w:type="auto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414"/>
        <w:gridCol w:w="1416"/>
        <w:gridCol w:w="2604"/>
        <w:gridCol w:w="1132"/>
        <w:gridCol w:w="2494"/>
      </w:tblGrid>
      <w:tr w:rsidR="00ED38EF" w14:paraId="429BFF5F" w14:textId="77777777" w:rsidTr="00EE48A3">
        <w:trPr>
          <w:trHeight w:val="690"/>
        </w:trPr>
        <w:tc>
          <w:tcPr>
            <w:tcW w:w="1414" w:type="dxa"/>
            <w:shd w:val="clear" w:color="auto" w:fill="auto"/>
            <w:vAlign w:val="center"/>
          </w:tcPr>
          <w:p w14:paraId="6B62AA82" w14:textId="77777777" w:rsidR="00ED38EF" w:rsidRDefault="0074693A">
            <w:pPr>
              <w:pStyle w:val="razitko"/>
              <w:rPr>
                <w:sz w:val="28"/>
                <w:szCs w:val="28"/>
              </w:rPr>
            </w:pPr>
            <w:r>
              <w:rPr>
                <w:b/>
                <w:bCs/>
                <w:sz w:val="32"/>
                <w:szCs w:val="32"/>
              </w:rPr>
              <w:t>A4</w:t>
            </w:r>
          </w:p>
        </w:tc>
        <w:tc>
          <w:tcPr>
            <w:tcW w:w="7646" w:type="dxa"/>
            <w:gridSpan w:val="4"/>
            <w:shd w:val="clear" w:color="auto" w:fill="auto"/>
          </w:tcPr>
          <w:p w14:paraId="433425D4" w14:textId="57830E07" w:rsidR="00ED38EF" w:rsidRDefault="004D3C68">
            <w:pPr>
              <w:pStyle w:val="Obsahtabulky"/>
              <w:jc w:val="center"/>
            </w:pPr>
            <w:r>
              <w:rPr>
                <w:sz w:val="28"/>
                <w:szCs w:val="28"/>
              </w:rPr>
              <w:t>10</w:t>
            </w:r>
            <w:r w:rsidR="00475BDD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. PLC – Logické ovládání</w:t>
            </w:r>
            <w:r w:rsidR="00475BDD">
              <w:rPr>
                <w:sz w:val="28"/>
                <w:szCs w:val="28"/>
              </w:rPr>
              <w:t xml:space="preserve"> a časování</w:t>
            </w:r>
          </w:p>
        </w:tc>
      </w:tr>
      <w:tr w:rsidR="00ED38EF" w14:paraId="3BBA613A" w14:textId="77777777" w:rsidTr="00EE48A3">
        <w:trPr>
          <w:trHeight w:val="420"/>
        </w:trPr>
        <w:tc>
          <w:tcPr>
            <w:tcW w:w="2830" w:type="dxa"/>
            <w:gridSpan w:val="2"/>
            <w:shd w:val="clear" w:color="auto" w:fill="auto"/>
          </w:tcPr>
          <w:p w14:paraId="75A0B2AE" w14:textId="0B1C4D1F" w:rsidR="00ED38EF" w:rsidRDefault="00F2172D">
            <w:pPr>
              <w:pStyle w:val="Obsahtabulky"/>
            </w:pPr>
            <w:r>
              <w:t>Runt Lukáš</w:t>
            </w:r>
          </w:p>
        </w:tc>
        <w:tc>
          <w:tcPr>
            <w:tcW w:w="2604" w:type="dxa"/>
            <w:shd w:val="clear" w:color="auto" w:fill="auto"/>
          </w:tcPr>
          <w:p w14:paraId="30F3AEE1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1132" w:type="dxa"/>
            <w:shd w:val="clear" w:color="auto" w:fill="auto"/>
          </w:tcPr>
          <w:p w14:paraId="0F88B659" w14:textId="0923FB1A" w:rsidR="00ED38EF" w:rsidRDefault="0074693A">
            <w:pPr>
              <w:pStyle w:val="Obsahtabulky"/>
              <w:jc w:val="center"/>
            </w:pPr>
            <w:r>
              <w:fldChar w:fldCharType="begin"/>
            </w:r>
            <w:r>
              <w:instrText xml:space="preserve"> PAGE </w:instrText>
            </w:r>
            <w:r>
              <w:fldChar w:fldCharType="separate"/>
            </w:r>
            <w:r w:rsidR="007B7D81">
              <w:rPr>
                <w:noProof/>
              </w:rPr>
              <w:t>1</w:t>
            </w:r>
            <w:r>
              <w:fldChar w:fldCharType="end"/>
            </w:r>
            <w:r>
              <w:t>/</w:t>
            </w:r>
            <w:r>
              <w:fldChar w:fldCharType="begin"/>
            </w:r>
            <w:r>
              <w:instrText xml:space="preserve"> NUMPAGES </w:instrText>
            </w:r>
            <w:r>
              <w:fldChar w:fldCharType="separate"/>
            </w:r>
            <w:r w:rsidR="007B7D81">
              <w:rPr>
                <w:noProof/>
              </w:rPr>
              <w:t>3</w:t>
            </w:r>
            <w:r>
              <w:fldChar w:fldCharType="end"/>
            </w:r>
          </w:p>
        </w:tc>
        <w:tc>
          <w:tcPr>
            <w:tcW w:w="2494" w:type="dxa"/>
            <w:shd w:val="clear" w:color="auto" w:fill="auto"/>
          </w:tcPr>
          <w:p w14:paraId="0AC82830" w14:textId="77777777" w:rsidR="00ED38EF" w:rsidRDefault="0074693A">
            <w:pPr>
              <w:pStyle w:val="Obsahtabulky"/>
            </w:pPr>
            <w:r>
              <w:t>Známka:</w:t>
            </w:r>
          </w:p>
        </w:tc>
      </w:tr>
      <w:tr w:rsidR="00ED38EF" w14:paraId="51F325FE" w14:textId="77777777" w:rsidTr="00EE48A3">
        <w:trPr>
          <w:trHeight w:val="465"/>
        </w:trPr>
        <w:tc>
          <w:tcPr>
            <w:tcW w:w="2830" w:type="dxa"/>
            <w:gridSpan w:val="2"/>
            <w:shd w:val="clear" w:color="auto" w:fill="auto"/>
          </w:tcPr>
          <w:p w14:paraId="7830B2DA" w14:textId="34D23CC0" w:rsidR="00ED38EF" w:rsidRDefault="00F2172D">
            <w:pPr>
              <w:pStyle w:val="Obsahtabulky"/>
            </w:pPr>
            <w:r>
              <w:t>25</w:t>
            </w:r>
            <w:r w:rsidR="00A550BA">
              <w:t xml:space="preserve">. </w:t>
            </w:r>
            <w:r>
              <w:t>9</w:t>
            </w:r>
            <w:r w:rsidR="00A550BA">
              <w:t>. 201</w:t>
            </w:r>
            <w:r>
              <w:t>9</w:t>
            </w:r>
          </w:p>
        </w:tc>
        <w:tc>
          <w:tcPr>
            <w:tcW w:w="2604" w:type="dxa"/>
            <w:shd w:val="clear" w:color="auto" w:fill="auto"/>
          </w:tcPr>
          <w:p w14:paraId="7F4A4BA7" w14:textId="0831B8EE" w:rsidR="00ED38EF" w:rsidRDefault="00475BDD">
            <w:pPr>
              <w:pStyle w:val="Obsahtabulky"/>
            </w:pPr>
            <w:r>
              <w:t>2</w:t>
            </w:r>
            <w:r w:rsidR="00A550BA">
              <w:t>. 1</w:t>
            </w:r>
            <w:r w:rsidR="00F2172D">
              <w:t>0</w:t>
            </w:r>
            <w:r w:rsidR="00A550BA">
              <w:t>. 201</w:t>
            </w:r>
            <w:r w:rsidR="00F2172D">
              <w:t>9</w:t>
            </w:r>
          </w:p>
        </w:tc>
        <w:tc>
          <w:tcPr>
            <w:tcW w:w="1132" w:type="dxa"/>
            <w:shd w:val="clear" w:color="auto" w:fill="auto"/>
          </w:tcPr>
          <w:p w14:paraId="60454C9D" w14:textId="77777777" w:rsidR="00ED38EF" w:rsidRDefault="00ED38EF">
            <w:pPr>
              <w:pStyle w:val="Obsahtabulky"/>
              <w:jc w:val="center"/>
            </w:pPr>
          </w:p>
        </w:tc>
        <w:tc>
          <w:tcPr>
            <w:tcW w:w="2494" w:type="dxa"/>
            <w:shd w:val="clear" w:color="auto" w:fill="auto"/>
          </w:tcPr>
          <w:p w14:paraId="5D99021E" w14:textId="77777777" w:rsidR="00ED38EF" w:rsidRDefault="0074693A">
            <w:pPr>
              <w:pStyle w:val="Obsahtabulky"/>
            </w:pPr>
            <w:r>
              <w:t>Odevzdáno:</w:t>
            </w:r>
          </w:p>
        </w:tc>
      </w:tr>
    </w:tbl>
    <w:p w14:paraId="69AA7D3C" w14:textId="77777777" w:rsidR="00ED38EF" w:rsidRDefault="00ED38EF"/>
    <w:p w14:paraId="33AEA6AB" w14:textId="5E1FEAE1" w:rsidR="008B07F5" w:rsidRDefault="0074693A">
      <w:pPr>
        <w:pStyle w:val="definice"/>
      </w:pPr>
      <w:r>
        <w:t>Zadání:</w:t>
      </w:r>
    </w:p>
    <w:p w14:paraId="0982AA96" w14:textId="662682F3" w:rsidR="0060209A" w:rsidRDefault="0060209A">
      <w:pPr>
        <w:pStyle w:val="definice"/>
        <w:rPr>
          <w:b w:val="0"/>
          <w:bCs/>
        </w:rPr>
      </w:pPr>
      <w:r>
        <w:rPr>
          <w:b w:val="0"/>
          <w:bCs/>
        </w:rPr>
        <w:t>Stisk I0.0 = start Q0.1 jen pokud je vypnut Q0.2 déle než 3s</w:t>
      </w:r>
    </w:p>
    <w:p w14:paraId="6E7A8CF3" w14:textId="798F5118" w:rsidR="0060209A" w:rsidRDefault="0060209A">
      <w:pPr>
        <w:pStyle w:val="definice"/>
        <w:rPr>
          <w:b w:val="0"/>
          <w:bCs/>
        </w:rPr>
      </w:pPr>
      <w:r>
        <w:rPr>
          <w:b w:val="0"/>
          <w:bCs/>
        </w:rPr>
        <w:t xml:space="preserve">Stisk </w:t>
      </w:r>
      <w:r w:rsidR="000C0DB8">
        <w:rPr>
          <w:b w:val="0"/>
          <w:bCs/>
        </w:rPr>
        <w:t>I0.1 = stop všeho kdykoliv</w:t>
      </w:r>
    </w:p>
    <w:p w14:paraId="0A26F13F" w14:textId="70476528" w:rsidR="000C0DB8" w:rsidRDefault="000C0DB8">
      <w:pPr>
        <w:pStyle w:val="definice"/>
        <w:rPr>
          <w:b w:val="0"/>
          <w:bCs/>
        </w:rPr>
      </w:pPr>
      <w:r>
        <w:rPr>
          <w:b w:val="0"/>
          <w:bCs/>
        </w:rPr>
        <w:t>Stisk I0.2 = start Q0.2 jen pokud je vypnut Q0.1 déle než 3s</w:t>
      </w:r>
    </w:p>
    <w:p w14:paraId="7E00A9BC" w14:textId="6E4D52EC" w:rsidR="000C0DB8" w:rsidRDefault="000C0DB8">
      <w:pPr>
        <w:pStyle w:val="definice"/>
        <w:rPr>
          <w:b w:val="0"/>
          <w:bCs/>
        </w:rPr>
      </w:pPr>
      <w:r>
        <w:rPr>
          <w:b w:val="0"/>
          <w:bCs/>
        </w:rPr>
        <w:t>Po uplynutí 4s od startu Q0.1 = start Q0.3</w:t>
      </w:r>
    </w:p>
    <w:p w14:paraId="2773083E" w14:textId="7C5E06CC" w:rsidR="000C0DB8" w:rsidRDefault="000C0DB8">
      <w:pPr>
        <w:pStyle w:val="definice"/>
        <w:rPr>
          <w:b w:val="0"/>
          <w:bCs/>
        </w:rPr>
      </w:pPr>
      <w:r>
        <w:rPr>
          <w:b w:val="0"/>
          <w:bCs/>
        </w:rPr>
        <w:t>Po uplynutí dalších 4s = start Q0.4</w:t>
      </w:r>
    </w:p>
    <w:p w14:paraId="3E37B4EC" w14:textId="168AC9A0" w:rsidR="000C0DB8" w:rsidRDefault="000C0DB8">
      <w:pPr>
        <w:pStyle w:val="definice"/>
        <w:rPr>
          <w:b w:val="0"/>
          <w:bCs/>
        </w:rPr>
      </w:pPr>
      <w:r>
        <w:rPr>
          <w:b w:val="0"/>
          <w:bCs/>
        </w:rPr>
        <w:t>Po uplynutí dalších 4s = stop Q0.4</w:t>
      </w:r>
    </w:p>
    <w:p w14:paraId="6565B8F8" w14:textId="1A35D6A9" w:rsidR="000C0DB8" w:rsidRPr="0060209A" w:rsidRDefault="000C0DB8">
      <w:pPr>
        <w:pStyle w:val="definice"/>
        <w:rPr>
          <w:b w:val="0"/>
          <w:bCs/>
        </w:rPr>
      </w:pPr>
      <w:r>
        <w:rPr>
          <w:b w:val="0"/>
          <w:bCs/>
        </w:rPr>
        <w:t>Po uplynutí dalších 4s = stop Q0.3 a stop Q0.1</w:t>
      </w:r>
    </w:p>
    <w:p w14:paraId="49925A51" w14:textId="3BAD1A32" w:rsidR="00265149" w:rsidRDefault="00265149" w:rsidP="00533E68">
      <w:pPr>
        <w:pStyle w:val="definice"/>
        <w:spacing w:before="283"/>
      </w:pPr>
      <w:r>
        <w:t>Postup</w:t>
      </w:r>
      <w:r w:rsidR="008B07F5">
        <w:t>:</w:t>
      </w:r>
    </w:p>
    <w:p w14:paraId="0E9FBAF5" w14:textId="5FCB1887" w:rsidR="00265149" w:rsidRDefault="0004168B" w:rsidP="0004168B">
      <w:pPr>
        <w:pStyle w:val="Zkladntextodsazen"/>
        <w:jc w:val="both"/>
      </w:pPr>
      <w:r>
        <w:t xml:space="preserve">1) </w:t>
      </w:r>
      <w:r w:rsidR="00265149">
        <w:t xml:space="preserve">Pochopil </w:t>
      </w:r>
      <w:r w:rsidR="00CD71BB">
        <w:t>jsem</w:t>
      </w:r>
      <w:r>
        <w:t>, jak má program fungovat a promyslel, jak program vytvořím</w:t>
      </w:r>
    </w:p>
    <w:p w14:paraId="0D78E1B7" w14:textId="38CD9F5B" w:rsidR="000439F8" w:rsidRDefault="000439F8" w:rsidP="0004168B">
      <w:pPr>
        <w:pStyle w:val="Zkladntextodsazen"/>
        <w:jc w:val="both"/>
      </w:pPr>
      <w:r>
        <w:t>2) Zkusil jsem zprovoznit jednoduchý blikač</w:t>
      </w:r>
      <w:bookmarkStart w:id="0" w:name="_GoBack"/>
      <w:bookmarkEnd w:id="0"/>
    </w:p>
    <w:p w14:paraId="54E864A9" w14:textId="2A4F41A9" w:rsidR="000A2B9C" w:rsidRDefault="000439F8" w:rsidP="0004168B">
      <w:pPr>
        <w:pStyle w:val="Zkladntextodsazen"/>
        <w:jc w:val="both"/>
      </w:pPr>
      <w:r>
        <w:t>3</w:t>
      </w:r>
      <w:r w:rsidR="0004168B">
        <w:t>) Rozvrhl jsem si program do jednodušších částí, které jsem postupně tvořil</w:t>
      </w:r>
    </w:p>
    <w:p w14:paraId="2756701E" w14:textId="5855A575" w:rsidR="00792F46" w:rsidRDefault="000439F8" w:rsidP="0004168B">
      <w:pPr>
        <w:pStyle w:val="Zkladntextodsazen"/>
        <w:jc w:val="both"/>
      </w:pPr>
      <w:r>
        <w:t>4</w:t>
      </w:r>
      <w:r w:rsidR="0004168B">
        <w:t>) Po vytvoření programu jsem program testoval a následně odstraňoval chyby</w:t>
      </w:r>
    </w:p>
    <w:p w14:paraId="2CD94C5A" w14:textId="77777777" w:rsidR="00792F46" w:rsidRDefault="00792F46" w:rsidP="00792F46">
      <w:pPr>
        <w:pStyle w:val="definice"/>
      </w:pPr>
    </w:p>
    <w:p w14:paraId="74CC65EC" w14:textId="64D39337" w:rsidR="008B07F5" w:rsidRDefault="00792F46" w:rsidP="00792F46">
      <w:pPr>
        <w:pStyle w:val="definice"/>
        <w:rPr>
          <w:b w:val="0"/>
        </w:rPr>
      </w:pPr>
      <w:r>
        <w:t xml:space="preserve">Schéma zapojení (situační schéma): </w:t>
      </w:r>
    </w:p>
    <w:p w14:paraId="34744057" w14:textId="678553AC" w:rsidR="00792F46" w:rsidRPr="00071D05" w:rsidRDefault="00F2172D" w:rsidP="00792F46">
      <w:pPr>
        <w:pStyle w:val="definice"/>
        <w:jc w:val="center"/>
        <w:rPr>
          <w:b w:val="0"/>
        </w:rPr>
      </w:pPr>
      <w:r>
        <w:rPr>
          <w:noProof/>
        </w:rPr>
        <w:drawing>
          <wp:inline distT="0" distB="0" distL="0" distR="0" wp14:anchorId="22DC33C3" wp14:editId="26640E4C">
            <wp:extent cx="5081396" cy="1630680"/>
            <wp:effectExtent l="0" t="0" r="0" b="0"/>
            <wp:docPr id="1" name="Grafický objekt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rafický objekt 3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81270" cy="163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1B5120" w14:textId="42361DFE" w:rsidR="00ED38EF" w:rsidRDefault="00A6138F">
      <w:pPr>
        <w:pStyle w:val="definice"/>
        <w:spacing w:before="283"/>
      </w:pPr>
      <w:r>
        <w:t xml:space="preserve">Tabulka </w:t>
      </w:r>
      <w:r w:rsidR="00AC004C">
        <w:t>proměnných</w:t>
      </w:r>
      <w:r>
        <w:t>:</w:t>
      </w:r>
    </w:p>
    <w:tbl>
      <w:tblPr>
        <w:tblW w:w="4535" w:type="dxa"/>
        <w:tblInd w:w="69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42"/>
        <w:gridCol w:w="3293"/>
      </w:tblGrid>
      <w:tr w:rsidR="00E70BEA" w:rsidRPr="00E70BEA" w14:paraId="02C93273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70B4F244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 w:rsidRPr="00E70BEA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Název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68BF0254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</w:pPr>
            <w:r w:rsidRPr="00E70BEA">
              <w:rPr>
                <w:rFonts w:ascii="Calibri" w:hAnsi="Calibri" w:cs="Calibri"/>
                <w:b/>
                <w:color w:val="000000"/>
                <w:sz w:val="22"/>
                <w:szCs w:val="22"/>
                <w:lang w:eastAsia="en-GB"/>
              </w:rPr>
              <w:t>Význam</w:t>
            </w:r>
          </w:p>
        </w:tc>
      </w:tr>
      <w:tr w:rsidR="00E70BEA" w:rsidRPr="00E70BEA" w14:paraId="1E651448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7BA128C3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I0.0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70A5A984" w14:textId="1BFFDEA5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 xml:space="preserve">Tlačítko </w:t>
            </w:r>
            <w:r w:rsidR="00170143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zapínající výstup Q0.1</w:t>
            </w:r>
          </w:p>
        </w:tc>
      </w:tr>
      <w:tr w:rsidR="00E70BEA" w:rsidRPr="00E70BEA" w14:paraId="38B4C3F4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26C7D437" w14:textId="77777777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I0.1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5B251573" w14:textId="45B5C28B" w:rsidR="00E70BEA" w:rsidRPr="00E70BEA" w:rsidRDefault="00170143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Stop všeho kdykoliv</w:t>
            </w:r>
          </w:p>
        </w:tc>
      </w:tr>
      <w:tr w:rsidR="00E70BEA" w:rsidRPr="00E70BEA" w14:paraId="57AA00C7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09CE460E" w14:textId="3AB41E6F" w:rsidR="00E70BEA" w:rsidRPr="00E70BEA" w:rsidRDefault="00533E68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I0.2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49623577" w14:textId="0BBFD543" w:rsidR="00E70BEA" w:rsidRPr="00E70BEA" w:rsidRDefault="00E70BEA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 w:rsidRPr="00E70BEA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Tlačítko zapínající výstup Q0.</w:t>
            </w:r>
            <w:r w:rsidR="00170143"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2</w:t>
            </w:r>
          </w:p>
        </w:tc>
      </w:tr>
      <w:tr w:rsidR="00533E68" w:rsidRPr="00E70BEA" w14:paraId="7CA8BE78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</w:tcPr>
          <w:p w14:paraId="2E9C4C84" w14:textId="30067A27" w:rsidR="00533E68" w:rsidRPr="00E70BEA" w:rsidRDefault="00170143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Q0.1</w:t>
            </w:r>
          </w:p>
        </w:tc>
        <w:tc>
          <w:tcPr>
            <w:tcW w:w="3293" w:type="dxa"/>
            <w:shd w:val="clear" w:color="auto" w:fill="auto"/>
            <w:noWrap/>
            <w:vAlign w:val="bottom"/>
          </w:tcPr>
          <w:p w14:paraId="3D302FDB" w14:textId="48E8E9A9" w:rsidR="00533E68" w:rsidRPr="00533E68" w:rsidRDefault="00170143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Výstup</w:t>
            </w:r>
          </w:p>
        </w:tc>
      </w:tr>
      <w:tr w:rsidR="00E70BEA" w:rsidRPr="00E70BEA" w14:paraId="665CD92B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2FECB75F" w14:textId="469758CD" w:rsidR="00E70BEA" w:rsidRPr="00E70BEA" w:rsidRDefault="00170143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Q0.2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274392A0" w14:textId="21471E9E" w:rsidR="00E70BEA" w:rsidRPr="00E70BEA" w:rsidRDefault="00170143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Výstup</w:t>
            </w:r>
          </w:p>
        </w:tc>
      </w:tr>
      <w:tr w:rsidR="00E70BEA" w:rsidRPr="00E70BEA" w14:paraId="16E77C73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130426AF" w14:textId="5E4D30A6" w:rsidR="00E70BEA" w:rsidRPr="00E70BEA" w:rsidRDefault="00170143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Q0.3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214CB5CF" w14:textId="257D8559" w:rsidR="00E70BEA" w:rsidRPr="00E70BEA" w:rsidRDefault="00170143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Výstup</w:t>
            </w:r>
          </w:p>
        </w:tc>
      </w:tr>
      <w:tr w:rsidR="00E70BEA" w:rsidRPr="00E70BEA" w14:paraId="7F605B7A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99E0EBC" w14:textId="014A850F" w:rsidR="00E70BEA" w:rsidRPr="00E70BEA" w:rsidRDefault="00170143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Q0.4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4FA81CA9" w14:textId="49377D39" w:rsidR="00E70BEA" w:rsidRPr="00E70BEA" w:rsidRDefault="00170143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eastAsia="en-GB"/>
              </w:rPr>
              <w:t>Výstup</w:t>
            </w:r>
          </w:p>
        </w:tc>
      </w:tr>
      <w:tr w:rsidR="00E70BEA" w:rsidRPr="00E70BEA" w14:paraId="7D5703BC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0E3D89C1" w14:textId="618021B8" w:rsidR="00E70BEA" w:rsidRPr="00E70BEA" w:rsidRDefault="00170143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T101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69DA78BE" w14:textId="2692F90A" w:rsidR="00E70BEA" w:rsidRPr="00E70BEA" w:rsidRDefault="00170143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Zpožděné zapnutí</w:t>
            </w:r>
            <w:r w:rsidR="00E70BEA"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4</w:t>
            </w:r>
            <w:r w:rsidR="00E70BEA"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</w:t>
            </w:r>
          </w:p>
        </w:tc>
      </w:tr>
      <w:tr w:rsidR="00E70BEA" w:rsidRPr="00E70BEA" w14:paraId="67813CF9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0E374706" w14:textId="56C785BB" w:rsidR="00E70BEA" w:rsidRPr="00E70BEA" w:rsidRDefault="00170143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T102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79AC713D" w14:textId="6886683E" w:rsidR="00E70BEA" w:rsidRPr="00E70BEA" w:rsidRDefault="00170143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Zpožděné zapnutí</w:t>
            </w:r>
            <w:r w:rsidR="00E70BEA"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8</w:t>
            </w:r>
            <w:r w:rsidR="00E70BEA"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</w:t>
            </w:r>
          </w:p>
        </w:tc>
      </w:tr>
      <w:tr w:rsidR="00E70BEA" w:rsidRPr="00E70BEA" w14:paraId="31AC3DA1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640D1A8F" w14:textId="7BDD29F7" w:rsidR="00E70BEA" w:rsidRPr="00E70BEA" w:rsidRDefault="00170143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T103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65C0D4AF" w14:textId="5AE4F9D5" w:rsidR="00E70BEA" w:rsidRPr="00E70BEA" w:rsidRDefault="00170143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Zpožděné zapnutí</w:t>
            </w:r>
            <w:r w:rsidR="00E70BEA"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 xml:space="preserve"> </w:t>
            </w: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12</w:t>
            </w:r>
            <w:r w:rsidR="00E70BEA"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</w:t>
            </w:r>
          </w:p>
        </w:tc>
      </w:tr>
      <w:tr w:rsidR="00E70BEA" w:rsidRPr="00E70BEA" w14:paraId="173A4816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37C50D39" w14:textId="14C9A052" w:rsidR="00E70BEA" w:rsidRPr="00E70BEA" w:rsidRDefault="00170143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T104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1D992557" w14:textId="5604807E" w:rsidR="00E70BEA" w:rsidRPr="00E70BEA" w:rsidRDefault="00170143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Zpožděné zapnutí 16</w:t>
            </w:r>
            <w:r w:rsidR="00E70BEA" w:rsidRPr="00E70BEA"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s</w:t>
            </w:r>
          </w:p>
        </w:tc>
      </w:tr>
      <w:tr w:rsidR="00E70BEA" w:rsidRPr="00E70BEA" w14:paraId="2E10405F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31EC206D" w14:textId="0ECBB2FB" w:rsidR="00E70BEA" w:rsidRPr="00E70BEA" w:rsidRDefault="00170143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T105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4AA4C46C" w14:textId="39935C67" w:rsidR="00E70BEA" w:rsidRPr="00E70BEA" w:rsidRDefault="00170143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Zpožděné vypnutí 3s</w:t>
            </w:r>
          </w:p>
        </w:tc>
      </w:tr>
      <w:tr w:rsidR="00E70BEA" w:rsidRPr="00E70BEA" w14:paraId="37FC0DE5" w14:textId="77777777" w:rsidTr="00533E68">
        <w:trPr>
          <w:trHeight w:val="288"/>
        </w:trPr>
        <w:tc>
          <w:tcPr>
            <w:tcW w:w="1242" w:type="dxa"/>
            <w:shd w:val="clear" w:color="auto" w:fill="auto"/>
            <w:noWrap/>
            <w:vAlign w:val="bottom"/>
            <w:hideMark/>
          </w:tcPr>
          <w:p w14:paraId="40824DE2" w14:textId="2A08CE23" w:rsidR="00E70BEA" w:rsidRPr="00E70BEA" w:rsidRDefault="00170143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T106</w:t>
            </w:r>
          </w:p>
        </w:tc>
        <w:tc>
          <w:tcPr>
            <w:tcW w:w="3293" w:type="dxa"/>
            <w:shd w:val="clear" w:color="auto" w:fill="auto"/>
            <w:noWrap/>
            <w:vAlign w:val="bottom"/>
            <w:hideMark/>
          </w:tcPr>
          <w:p w14:paraId="61F2BAFB" w14:textId="48990D48" w:rsidR="00E70BEA" w:rsidRPr="00E70BEA" w:rsidRDefault="00170143" w:rsidP="00E70BEA">
            <w:pPr>
              <w:suppressAutoHyphens w:val="0"/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</w:pPr>
            <w:r>
              <w:rPr>
                <w:rFonts w:ascii="Calibri" w:hAnsi="Calibri" w:cs="Calibri"/>
                <w:color w:val="000000"/>
                <w:sz w:val="22"/>
                <w:szCs w:val="22"/>
                <w:lang w:val="en-GB" w:eastAsia="en-GB"/>
              </w:rPr>
              <w:t>Zpožděné vypnutí 3s</w:t>
            </w:r>
          </w:p>
        </w:tc>
      </w:tr>
    </w:tbl>
    <w:p w14:paraId="52D7A6D1" w14:textId="77777777" w:rsidR="004E03A3" w:rsidRDefault="004E03A3" w:rsidP="004E03A3">
      <w:pPr>
        <w:pStyle w:val="Zkladntextodsazen"/>
        <w:jc w:val="both"/>
      </w:pPr>
    </w:p>
    <w:p w14:paraId="71A94ACA" w14:textId="77777777" w:rsidR="00A73C2B" w:rsidRDefault="00A73C2B" w:rsidP="00984C21">
      <w:pPr>
        <w:pStyle w:val="definice"/>
        <w:spacing w:before="283"/>
      </w:pPr>
    </w:p>
    <w:p w14:paraId="53CC2CA7" w14:textId="77777777" w:rsidR="00A73C2B" w:rsidRDefault="00A73C2B" w:rsidP="00984C21">
      <w:pPr>
        <w:pStyle w:val="definice"/>
        <w:spacing w:before="283"/>
      </w:pPr>
    </w:p>
    <w:p w14:paraId="735D53DA" w14:textId="77777777" w:rsidR="00A73C2B" w:rsidRDefault="00A73C2B" w:rsidP="00984C21">
      <w:pPr>
        <w:pStyle w:val="definice"/>
        <w:spacing w:before="283"/>
      </w:pPr>
    </w:p>
    <w:p w14:paraId="0AF62FA2" w14:textId="77777777" w:rsidR="00A73C2B" w:rsidRDefault="00A73C2B" w:rsidP="00984C21">
      <w:pPr>
        <w:pStyle w:val="definice"/>
        <w:spacing w:before="283"/>
      </w:pPr>
    </w:p>
    <w:p w14:paraId="2AEF265A" w14:textId="04820493" w:rsidR="004A548F" w:rsidRDefault="0074693A" w:rsidP="00984C21">
      <w:pPr>
        <w:pStyle w:val="definice"/>
        <w:spacing w:before="283"/>
      </w:pPr>
      <w:r>
        <w:t>Výpis programu:</w:t>
      </w:r>
    </w:p>
    <w:p w14:paraId="7A084146" w14:textId="5F5A9B70" w:rsidR="008F4FF2" w:rsidRPr="00A73C2B" w:rsidRDefault="008F4FF2" w:rsidP="00A73C2B">
      <w:pPr>
        <w:pStyle w:val="Zkladntextodsazen"/>
        <w:ind w:left="0"/>
      </w:pPr>
    </w:p>
    <w:p w14:paraId="77AA7238" w14:textId="77777777" w:rsidR="00A73C2B" w:rsidRDefault="00170143" w:rsidP="00A73C2B">
      <w:pPr>
        <w:pStyle w:val="Zkladntextodsazen"/>
        <w:rPr>
          <w:sz w:val="19"/>
          <w:szCs w:val="19"/>
        </w:rPr>
      </w:pPr>
      <w:r>
        <w:rPr>
          <w:noProof/>
          <w:sz w:val="19"/>
          <w:szCs w:val="19"/>
        </w:rPr>
        <w:drawing>
          <wp:inline distT="0" distB="0" distL="0" distR="0" wp14:anchorId="0277F09F" wp14:editId="0E705145">
            <wp:extent cx="3840480" cy="7322820"/>
            <wp:effectExtent l="0" t="0" r="7620" b="0"/>
            <wp:docPr id="6" name="Obráze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0480" cy="7322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9F4133" w14:textId="287A520D" w:rsidR="00ED38EF" w:rsidRPr="00A73C2B" w:rsidRDefault="0074693A" w:rsidP="00A73C2B">
      <w:pPr>
        <w:pStyle w:val="Zkladntextodsazen"/>
        <w:rPr>
          <w:sz w:val="19"/>
          <w:szCs w:val="19"/>
        </w:rPr>
      </w:pPr>
      <w:r w:rsidRPr="00A73C2B">
        <w:rPr>
          <w:b/>
          <w:bCs/>
        </w:rPr>
        <w:t>Závěr:</w:t>
      </w:r>
    </w:p>
    <w:p w14:paraId="130542C7" w14:textId="77B5621E" w:rsidR="00ED38EF" w:rsidRDefault="00A73C2B">
      <w:pPr>
        <w:pStyle w:val="Zkladntextodsazen"/>
        <w:jc w:val="both"/>
      </w:pPr>
      <w:r>
        <w:t>Program fungoval přesně podle zadání. Během úlohy jsem se naučil používat časovače.</w:t>
      </w:r>
    </w:p>
    <w:sectPr w:rsidR="00ED38EF" w:rsidSect="004C4261">
      <w:headerReference w:type="default" r:id="rId9"/>
      <w:headerReference w:type="first" r:id="rId10"/>
      <w:pgSz w:w="11906" w:h="16838"/>
      <w:pgMar w:top="1135" w:right="1421" w:bottom="1276" w:left="1425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7361A3" w14:textId="77777777" w:rsidR="00D60A24" w:rsidRDefault="00D60A24">
      <w:r>
        <w:separator/>
      </w:r>
    </w:p>
  </w:endnote>
  <w:endnote w:type="continuationSeparator" w:id="0">
    <w:p w14:paraId="399B2C5B" w14:textId="77777777" w:rsidR="00D60A24" w:rsidRDefault="00D60A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OpenSymbol">
    <w:charset w:val="00"/>
    <w:family w:val="auto"/>
    <w:pitch w:val="variable"/>
    <w:sig w:usb0="00000003" w:usb1="1001ECEA" w:usb2="00000000" w:usb3="00000000" w:csb0="00000001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unifont">
    <w:charset w:val="00"/>
    <w:family w:val="auto"/>
    <w:pitch w:val="variable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FFBD16" w14:textId="77777777" w:rsidR="00D60A24" w:rsidRDefault="00D60A24">
      <w:r>
        <w:separator/>
      </w:r>
    </w:p>
  </w:footnote>
  <w:footnote w:type="continuationSeparator" w:id="0">
    <w:p w14:paraId="7969EF3E" w14:textId="77777777" w:rsidR="00D60A24" w:rsidRDefault="00D60A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492862" w14:textId="5F120319" w:rsidR="00ED38EF" w:rsidRDefault="00F2172D">
    <w:pPr>
      <w:pStyle w:val="Zhlav"/>
    </w:pPr>
    <w:r>
      <w:rPr>
        <w:noProof/>
        <w:lang w:eastAsia="cs-CZ"/>
      </w:rPr>
      <w:drawing>
        <wp:inline distT="0" distB="0" distL="0" distR="0" wp14:anchorId="05616E6F" wp14:editId="0C1364E3">
          <wp:extent cx="5768340" cy="579120"/>
          <wp:effectExtent l="0" t="0" r="0" b="0"/>
          <wp:docPr id="5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768340" cy="579120"/>
                  </a:xfrm>
                  <a:prstGeom prst="rect">
                    <a:avLst/>
                  </a:prstGeom>
                  <a:solidFill>
                    <a:srgbClr val="FFFFFF">
                      <a:alpha val="0"/>
                    </a:srgbClr>
                  </a:solidFill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B7DAA6A" w14:textId="77777777" w:rsidR="00ED38EF" w:rsidRDefault="00ED38EF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 w15:restartNumberingAfterBreak="0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2" w15:restartNumberingAfterBreak="0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1003"/>
        </w:tabs>
        <w:ind w:left="1003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363"/>
        </w:tabs>
        <w:ind w:left="1363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723"/>
        </w:tabs>
        <w:ind w:left="1723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2083"/>
        </w:tabs>
        <w:ind w:left="2083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443"/>
        </w:tabs>
        <w:ind w:left="2443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803"/>
        </w:tabs>
        <w:ind w:left="2803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3163"/>
        </w:tabs>
        <w:ind w:left="3163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523"/>
        </w:tabs>
        <w:ind w:left="3523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883"/>
        </w:tabs>
        <w:ind w:left="3883" w:hanging="360"/>
      </w:pPr>
      <w:rPr>
        <w:rFonts w:ascii="OpenSymbol" w:hAnsi="OpenSymbol" w:cs="OpenSymbol"/>
      </w:rPr>
    </w:lvl>
  </w:abstractNum>
  <w:abstractNum w:abstractNumId="3" w15:restartNumberingAfterBreak="0">
    <w:nsid w:val="00000004"/>
    <w:multiLevelType w:val="multilevel"/>
    <w:tmpl w:val="00000004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4" w15:restartNumberingAfterBreak="0">
    <w:nsid w:val="20743499"/>
    <w:multiLevelType w:val="hybridMultilevel"/>
    <w:tmpl w:val="AD0E9FC8"/>
    <w:lvl w:ilvl="0" w:tplc="127A1862">
      <w:start w:val="1"/>
      <w:numFmt w:val="decimal"/>
      <w:lvlText w:val="%1."/>
      <w:lvlJc w:val="left"/>
      <w:pPr>
        <w:ind w:left="643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363" w:hanging="360"/>
      </w:pPr>
    </w:lvl>
    <w:lvl w:ilvl="2" w:tplc="0809001B" w:tentative="1">
      <w:start w:val="1"/>
      <w:numFmt w:val="lowerRoman"/>
      <w:lvlText w:val="%3."/>
      <w:lvlJc w:val="right"/>
      <w:pPr>
        <w:ind w:left="2083" w:hanging="180"/>
      </w:pPr>
    </w:lvl>
    <w:lvl w:ilvl="3" w:tplc="0809000F" w:tentative="1">
      <w:start w:val="1"/>
      <w:numFmt w:val="decimal"/>
      <w:lvlText w:val="%4."/>
      <w:lvlJc w:val="left"/>
      <w:pPr>
        <w:ind w:left="2803" w:hanging="360"/>
      </w:pPr>
    </w:lvl>
    <w:lvl w:ilvl="4" w:tplc="08090019" w:tentative="1">
      <w:start w:val="1"/>
      <w:numFmt w:val="lowerLetter"/>
      <w:lvlText w:val="%5."/>
      <w:lvlJc w:val="left"/>
      <w:pPr>
        <w:ind w:left="3523" w:hanging="360"/>
      </w:pPr>
    </w:lvl>
    <w:lvl w:ilvl="5" w:tplc="0809001B" w:tentative="1">
      <w:start w:val="1"/>
      <w:numFmt w:val="lowerRoman"/>
      <w:lvlText w:val="%6."/>
      <w:lvlJc w:val="right"/>
      <w:pPr>
        <w:ind w:left="4243" w:hanging="180"/>
      </w:pPr>
    </w:lvl>
    <w:lvl w:ilvl="6" w:tplc="0809000F" w:tentative="1">
      <w:start w:val="1"/>
      <w:numFmt w:val="decimal"/>
      <w:lvlText w:val="%7."/>
      <w:lvlJc w:val="left"/>
      <w:pPr>
        <w:ind w:left="4963" w:hanging="360"/>
      </w:pPr>
    </w:lvl>
    <w:lvl w:ilvl="7" w:tplc="08090019" w:tentative="1">
      <w:start w:val="1"/>
      <w:numFmt w:val="lowerLetter"/>
      <w:lvlText w:val="%8."/>
      <w:lvlJc w:val="left"/>
      <w:pPr>
        <w:ind w:left="5683" w:hanging="360"/>
      </w:pPr>
    </w:lvl>
    <w:lvl w:ilvl="8" w:tplc="0809001B" w:tentative="1">
      <w:start w:val="1"/>
      <w:numFmt w:val="lowerRoman"/>
      <w:lvlText w:val="%9."/>
      <w:lvlJc w:val="right"/>
      <w:pPr>
        <w:ind w:left="6403" w:hanging="18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embedSystemFonts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8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261"/>
    <w:rsid w:val="0004168B"/>
    <w:rsid w:val="000439F8"/>
    <w:rsid w:val="00055142"/>
    <w:rsid w:val="0007677B"/>
    <w:rsid w:val="00086B9E"/>
    <w:rsid w:val="000A2B9C"/>
    <w:rsid w:val="000C0DB8"/>
    <w:rsid w:val="0014153E"/>
    <w:rsid w:val="00170143"/>
    <w:rsid w:val="001C2A07"/>
    <w:rsid w:val="001E1912"/>
    <w:rsid w:val="001E5200"/>
    <w:rsid w:val="00202111"/>
    <w:rsid w:val="00231DA4"/>
    <w:rsid w:val="00251E05"/>
    <w:rsid w:val="00265149"/>
    <w:rsid w:val="002656F6"/>
    <w:rsid w:val="00266460"/>
    <w:rsid w:val="0029161F"/>
    <w:rsid w:val="002A7789"/>
    <w:rsid w:val="002C3270"/>
    <w:rsid w:val="00302453"/>
    <w:rsid w:val="003F13D1"/>
    <w:rsid w:val="004048A6"/>
    <w:rsid w:val="00420B31"/>
    <w:rsid w:val="00456882"/>
    <w:rsid w:val="00475BDD"/>
    <w:rsid w:val="00476C06"/>
    <w:rsid w:val="004A548F"/>
    <w:rsid w:val="004B0094"/>
    <w:rsid w:val="004B1969"/>
    <w:rsid w:val="004C4261"/>
    <w:rsid w:val="004C6A96"/>
    <w:rsid w:val="004D3C68"/>
    <w:rsid w:val="004E03A3"/>
    <w:rsid w:val="00533E68"/>
    <w:rsid w:val="00545E59"/>
    <w:rsid w:val="00556BAD"/>
    <w:rsid w:val="00583E13"/>
    <w:rsid w:val="005C3132"/>
    <w:rsid w:val="005E2474"/>
    <w:rsid w:val="0060209A"/>
    <w:rsid w:val="00633694"/>
    <w:rsid w:val="00643584"/>
    <w:rsid w:val="00670451"/>
    <w:rsid w:val="00690BDB"/>
    <w:rsid w:val="007079AE"/>
    <w:rsid w:val="00715311"/>
    <w:rsid w:val="00716770"/>
    <w:rsid w:val="0074693A"/>
    <w:rsid w:val="00753246"/>
    <w:rsid w:val="00755002"/>
    <w:rsid w:val="00792F46"/>
    <w:rsid w:val="007B7D81"/>
    <w:rsid w:val="007D7AB0"/>
    <w:rsid w:val="007D7B21"/>
    <w:rsid w:val="007F00D8"/>
    <w:rsid w:val="00832352"/>
    <w:rsid w:val="00861A2B"/>
    <w:rsid w:val="008B07F5"/>
    <w:rsid w:val="008F1178"/>
    <w:rsid w:val="008F4FF2"/>
    <w:rsid w:val="0092599B"/>
    <w:rsid w:val="00934790"/>
    <w:rsid w:val="009526FB"/>
    <w:rsid w:val="00984C21"/>
    <w:rsid w:val="00A550BA"/>
    <w:rsid w:val="00A6138F"/>
    <w:rsid w:val="00A73C2B"/>
    <w:rsid w:val="00AB3341"/>
    <w:rsid w:val="00AC004C"/>
    <w:rsid w:val="00B50945"/>
    <w:rsid w:val="00B9315D"/>
    <w:rsid w:val="00BF6E24"/>
    <w:rsid w:val="00C0118D"/>
    <w:rsid w:val="00C246E4"/>
    <w:rsid w:val="00C43004"/>
    <w:rsid w:val="00C650E2"/>
    <w:rsid w:val="00CB1919"/>
    <w:rsid w:val="00CD71BB"/>
    <w:rsid w:val="00CE2F18"/>
    <w:rsid w:val="00D21394"/>
    <w:rsid w:val="00D477F5"/>
    <w:rsid w:val="00D60A24"/>
    <w:rsid w:val="00DA19AF"/>
    <w:rsid w:val="00E70BEA"/>
    <w:rsid w:val="00E753F3"/>
    <w:rsid w:val="00E81662"/>
    <w:rsid w:val="00ED38EF"/>
    <w:rsid w:val="00EE48A3"/>
    <w:rsid w:val="00F2172D"/>
    <w:rsid w:val="00F975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,"/>
  <w:listSeparator w:val=";"/>
  <w14:docId w14:val="07F616DB"/>
  <w15:chartTrackingRefBased/>
  <w15:docId w15:val="{7D03DC3E-2D4D-4205-9ED5-84B17F66448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n">
    <w:name w:val="Normal"/>
    <w:qFormat/>
    <w:pPr>
      <w:suppressAutoHyphens/>
    </w:pPr>
    <w:rPr>
      <w:sz w:val="24"/>
      <w:szCs w:val="24"/>
      <w:lang w:val="cs-CZ" w:eastAsia="zh-CN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character" w:customStyle="1" w:styleId="Standardnpsmoodstavce1">
    <w:name w:val="Standardní písmo odstavce1"/>
  </w:style>
  <w:style w:type="character" w:customStyle="1" w:styleId="Odrky">
    <w:name w:val="Odrážky"/>
    <w:rPr>
      <w:rFonts w:ascii="OpenSymbol" w:eastAsia="OpenSymbol" w:hAnsi="OpenSymbol" w:cs="OpenSymbol"/>
    </w:rPr>
  </w:style>
  <w:style w:type="paragraph" w:customStyle="1" w:styleId="Nadpis">
    <w:name w:val="Nadpis"/>
    <w:basedOn w:val="Normln"/>
    <w:next w:val="Zkladntext"/>
    <w:pPr>
      <w:keepNext/>
      <w:spacing w:before="240" w:after="120"/>
    </w:pPr>
    <w:rPr>
      <w:rFonts w:ascii="Arial" w:eastAsia="unifont" w:hAnsi="Arial" w:cs="unifont"/>
      <w:sz w:val="28"/>
      <w:szCs w:val="28"/>
    </w:rPr>
  </w:style>
  <w:style w:type="paragraph" w:styleId="Zkladntext">
    <w:name w:val="Body Text"/>
    <w:basedOn w:val="Normln"/>
    <w:pPr>
      <w:spacing w:after="120"/>
    </w:pPr>
  </w:style>
  <w:style w:type="paragraph" w:styleId="Seznam">
    <w:name w:val="List"/>
    <w:basedOn w:val="Zkladntext"/>
  </w:style>
  <w:style w:type="paragraph" w:styleId="Titulek">
    <w:name w:val="caption"/>
    <w:basedOn w:val="Normln"/>
    <w:qFormat/>
    <w:pPr>
      <w:suppressLineNumbers/>
      <w:spacing w:before="120" w:after="120"/>
    </w:pPr>
    <w:rPr>
      <w:i/>
      <w:iCs/>
    </w:rPr>
  </w:style>
  <w:style w:type="paragraph" w:customStyle="1" w:styleId="Rejstk">
    <w:name w:val="Rejstřík"/>
    <w:basedOn w:val="Normln"/>
    <w:pPr>
      <w:suppressLineNumbers/>
    </w:pPr>
  </w:style>
  <w:style w:type="paragraph" w:customStyle="1" w:styleId="Textbubliny1">
    <w:name w:val="Text bubliny1"/>
    <w:basedOn w:val="Normln"/>
    <w:rPr>
      <w:rFonts w:ascii="Tahoma" w:hAnsi="Tahoma" w:cs="Tahoma"/>
      <w:sz w:val="16"/>
      <w:szCs w:val="16"/>
    </w:rPr>
  </w:style>
  <w:style w:type="paragraph" w:styleId="Zhlav">
    <w:name w:val="header"/>
    <w:basedOn w:val="Normln"/>
    <w:pPr>
      <w:tabs>
        <w:tab w:val="center" w:pos="4536"/>
        <w:tab w:val="right" w:pos="9072"/>
      </w:tabs>
    </w:pPr>
  </w:style>
  <w:style w:type="paragraph" w:styleId="Zpat">
    <w:name w:val="footer"/>
    <w:basedOn w:val="Normln"/>
    <w:pPr>
      <w:tabs>
        <w:tab w:val="center" w:pos="4536"/>
        <w:tab w:val="right" w:pos="9072"/>
      </w:tabs>
    </w:pPr>
  </w:style>
  <w:style w:type="paragraph" w:customStyle="1" w:styleId="Titul">
    <w:name w:val="Titul"/>
    <w:basedOn w:val="Normln"/>
    <w:pPr>
      <w:spacing w:before="2948" w:after="6633"/>
      <w:jc w:val="center"/>
    </w:pPr>
    <w:rPr>
      <w:b/>
      <w:bCs/>
      <w:sz w:val="96"/>
      <w:szCs w:val="96"/>
    </w:rPr>
  </w:style>
  <w:style w:type="paragraph" w:customStyle="1" w:styleId="razitko">
    <w:name w:val="razitko"/>
    <w:basedOn w:val="Obsahtabulky"/>
    <w:pPr>
      <w:jc w:val="center"/>
    </w:pPr>
  </w:style>
  <w:style w:type="paragraph" w:customStyle="1" w:styleId="Obsahtabulky">
    <w:name w:val="Obsah tabulky"/>
    <w:basedOn w:val="Normln"/>
    <w:pPr>
      <w:suppressLineNumbers/>
    </w:pPr>
  </w:style>
  <w:style w:type="paragraph" w:customStyle="1" w:styleId="definice">
    <w:name w:val="definice"/>
    <w:basedOn w:val="Normln"/>
    <w:rPr>
      <w:b/>
    </w:rPr>
  </w:style>
  <w:style w:type="paragraph" w:customStyle="1" w:styleId="vysvetlen">
    <w:name w:val="vysvetlení"/>
    <w:basedOn w:val="definice"/>
  </w:style>
  <w:style w:type="paragraph" w:styleId="Zkladntextodsazen">
    <w:name w:val="Body Text Indent"/>
    <w:basedOn w:val="Zkladntext"/>
    <w:pPr>
      <w:spacing w:after="0"/>
      <w:ind w:left="283"/>
    </w:pPr>
  </w:style>
  <w:style w:type="paragraph" w:styleId="Textbubliny">
    <w:name w:val="Balloon Text"/>
    <w:basedOn w:val="Normln"/>
    <w:link w:val="TextbublinyChar"/>
    <w:uiPriority w:val="99"/>
    <w:semiHidden/>
    <w:unhideWhenUsed/>
    <w:rsid w:val="00EE48A3"/>
    <w:rPr>
      <w:rFonts w:ascii="Tahoma" w:hAnsi="Tahoma" w:cs="Tahoma"/>
      <w:sz w:val="16"/>
      <w:szCs w:val="16"/>
    </w:rPr>
  </w:style>
  <w:style w:type="character" w:customStyle="1" w:styleId="TextbublinyChar">
    <w:name w:val="Text bubliny Char"/>
    <w:link w:val="Textbubliny"/>
    <w:uiPriority w:val="99"/>
    <w:semiHidden/>
    <w:rsid w:val="00EE48A3"/>
    <w:rPr>
      <w:rFonts w:ascii="Tahoma" w:hAnsi="Tahoma" w:cs="Tahoma"/>
      <w:sz w:val="16"/>
      <w:szCs w:val="16"/>
      <w:lang w:eastAsia="zh-CN"/>
    </w:rPr>
  </w:style>
  <w:style w:type="table" w:styleId="Mkatabulky">
    <w:name w:val="Table Grid"/>
    <w:basedOn w:val="Normlntabulka"/>
    <w:uiPriority w:val="59"/>
    <w:rsid w:val="00861A2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extbodyindent">
    <w:name w:val="Text body indent"/>
    <w:basedOn w:val="Normln"/>
    <w:rsid w:val="00792F46"/>
    <w:pPr>
      <w:autoSpaceDN w:val="0"/>
      <w:spacing w:after="120"/>
      <w:ind w:left="283"/>
      <w:textAlignment w:val="baseline"/>
    </w:pPr>
    <w:rPr>
      <w:kern w:val="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635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3</Pages>
  <Words>187</Words>
  <Characters>1068</Characters>
  <Application>Microsoft Office Word</Application>
  <DocSecurity>0</DocSecurity>
  <Lines>8</Lines>
  <Paragraphs>2</Paragraphs>
  <ScaleCrop>false</ScaleCrop>
  <HeadingPairs>
    <vt:vector size="4" baseType="variant">
      <vt:variant>
        <vt:lpstr>Název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madaj</dc:creator>
  <cp:keywords/>
  <cp:lastModifiedBy> </cp:lastModifiedBy>
  <cp:revision>7</cp:revision>
  <cp:lastPrinted>2018-11-14T20:22:00Z</cp:lastPrinted>
  <dcterms:created xsi:type="dcterms:W3CDTF">2019-09-26T16:31:00Z</dcterms:created>
  <dcterms:modified xsi:type="dcterms:W3CDTF">2019-10-03T14:58:00Z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formace 1">
    <vt:lpwstr/>
  </property>
  <property fmtid="{D5CDD505-2E9C-101B-9397-08002B2CF9AE}" pid="3" name="Informace 2">
    <vt:lpwstr/>
  </property>
  <property fmtid="{D5CDD505-2E9C-101B-9397-08002B2CF9AE}" pid="4" name="Informace 3">
    <vt:lpwstr/>
  </property>
  <property fmtid="{D5CDD505-2E9C-101B-9397-08002B2CF9AE}" pid="5" name="Informace 4">
    <vt:lpwstr/>
  </property>
</Properties>
</file>