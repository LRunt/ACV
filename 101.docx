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504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29BFF5F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B62AA82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33425D4" w14:textId="6B38542C" w:rsidR="00ED38EF" w:rsidRDefault="004D3C6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101. PLC – Logické ovládání</w:t>
            </w:r>
          </w:p>
        </w:tc>
      </w:tr>
      <w:tr w:rsidR="00ED38EF" w14:paraId="3BBA613A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5A0B2AE" w14:textId="3CA0FE7A" w:rsidR="00ED38EF" w:rsidRDefault="00694D0D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30F3AEE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F88B659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0AC8283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1F325F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830B2DA" w14:textId="71A4FA28" w:rsidR="00ED38EF" w:rsidRDefault="00694D0D">
            <w:pPr>
              <w:pStyle w:val="Obsahtabulky"/>
            </w:pPr>
            <w:r>
              <w:t>18</w:t>
            </w:r>
            <w:r w:rsidR="00A550BA">
              <w:t xml:space="preserve">. </w:t>
            </w:r>
            <w:r>
              <w:t>9</w:t>
            </w:r>
            <w:r w:rsidR="00A550BA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7F4A4BA7" w14:textId="731153CA" w:rsidR="00ED38EF" w:rsidRDefault="00694D0D">
            <w:pPr>
              <w:pStyle w:val="Obsahtabulky"/>
            </w:pPr>
            <w:r>
              <w:t>25</w:t>
            </w:r>
            <w:r w:rsidR="00A550BA">
              <w:t xml:space="preserve">. </w:t>
            </w:r>
            <w:r>
              <w:t>9</w:t>
            </w:r>
            <w:r w:rsidR="00A550BA">
              <w:t>. 201</w:t>
            </w:r>
            <w:r>
              <w:t>9</w:t>
            </w:r>
          </w:p>
        </w:tc>
        <w:tc>
          <w:tcPr>
            <w:tcW w:w="1132" w:type="dxa"/>
            <w:shd w:val="clear" w:color="auto" w:fill="auto"/>
          </w:tcPr>
          <w:p w14:paraId="60454C9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D99021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9AA7D3C" w14:textId="77777777" w:rsidR="00ED38EF" w:rsidRDefault="00ED38EF"/>
    <w:p w14:paraId="4C9344FB" w14:textId="3CDADF20" w:rsidR="00ED38EF" w:rsidRDefault="0074693A">
      <w:pPr>
        <w:pStyle w:val="definice"/>
      </w:pPr>
      <w:r>
        <w:t>Zadání:</w:t>
      </w:r>
    </w:p>
    <w:p w14:paraId="33AEA6AB" w14:textId="3EB9B761" w:rsidR="008B07F5" w:rsidRDefault="00BB4420">
      <w:pPr>
        <w:pStyle w:val="definice"/>
        <w:rPr>
          <w:b w:val="0"/>
          <w:bCs/>
        </w:rPr>
      </w:pPr>
      <w:r>
        <w:rPr>
          <w:b w:val="0"/>
          <w:bCs/>
        </w:rPr>
        <w:t>Stisk I0.0 = start Q0.4 jen pokud není zapnut Q0.3</w:t>
      </w:r>
    </w:p>
    <w:p w14:paraId="75BCE2DF" w14:textId="3873AEB0" w:rsid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Stisk I0.1 = stop všeho kdykoliv</w:t>
      </w:r>
    </w:p>
    <w:p w14:paraId="49016AAE" w14:textId="42A0B185" w:rsid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Stisk I0.2 = start Q0.3 jen pokud není zapnut Q0.2</w:t>
      </w:r>
    </w:p>
    <w:p w14:paraId="29C707AC" w14:textId="556A3AE2" w:rsid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Stisk I0.3 = start Q0.2 jen pokud není zapnut Q0.1</w:t>
      </w:r>
    </w:p>
    <w:p w14:paraId="6761DD32" w14:textId="6F92540F" w:rsid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Stisk I0.4 = start Q0.1</w:t>
      </w:r>
    </w:p>
    <w:p w14:paraId="5BAFC5C0" w14:textId="50FE0016" w:rsid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Q0.5 svítí, když jsou zapnuty více než 2 výstupy</w:t>
      </w:r>
    </w:p>
    <w:p w14:paraId="3B562695" w14:textId="00ABA25C" w:rsidR="00BB4420" w:rsidRPr="00BB4420" w:rsidRDefault="00BB4420">
      <w:pPr>
        <w:pStyle w:val="definice"/>
        <w:rPr>
          <w:b w:val="0"/>
          <w:bCs/>
        </w:rPr>
      </w:pPr>
      <w:r>
        <w:rPr>
          <w:b w:val="0"/>
          <w:bCs/>
        </w:rPr>
        <w:t>Q0.</w:t>
      </w:r>
      <w:r w:rsidR="0058686E">
        <w:rPr>
          <w:b w:val="0"/>
          <w:bCs/>
        </w:rPr>
        <w:t>0</w:t>
      </w:r>
      <w:r>
        <w:rPr>
          <w:b w:val="0"/>
          <w:bCs/>
        </w:rPr>
        <w:t xml:space="preserve"> svítí, když jsou zapnuty méně než 3 výstupy</w:t>
      </w:r>
    </w:p>
    <w:p w14:paraId="790A5673" w14:textId="0B986198" w:rsidR="00B2723B" w:rsidRDefault="00265149" w:rsidP="00265149">
      <w:pPr>
        <w:pStyle w:val="definice"/>
        <w:spacing w:before="283"/>
      </w:pPr>
      <w:r>
        <w:t>Postup</w:t>
      </w:r>
      <w:r w:rsidR="008B07F5">
        <w:t>:</w:t>
      </w:r>
    </w:p>
    <w:p w14:paraId="6FE4BDE9" w14:textId="6D57A37E" w:rsidR="00153AD4" w:rsidRDefault="00153AD4" w:rsidP="00153AD4">
      <w:pPr>
        <w:pStyle w:val="definice"/>
        <w:rPr>
          <w:b w:val="0"/>
          <w:bCs/>
        </w:rPr>
      </w:pPr>
      <w:r>
        <w:rPr>
          <w:b w:val="0"/>
          <w:bCs/>
        </w:rPr>
        <w:t>1) Promyslel jsem si funkce programu</w:t>
      </w:r>
    </w:p>
    <w:p w14:paraId="56281275" w14:textId="3DA81B5F" w:rsidR="00153AD4" w:rsidRDefault="00153AD4" w:rsidP="00153AD4">
      <w:pPr>
        <w:pStyle w:val="definice"/>
        <w:rPr>
          <w:b w:val="0"/>
          <w:bCs/>
        </w:rPr>
      </w:pPr>
      <w:r>
        <w:rPr>
          <w:b w:val="0"/>
          <w:bCs/>
        </w:rPr>
        <w:t>2) Začal jsem vytvářet linie</w:t>
      </w:r>
    </w:p>
    <w:p w14:paraId="500B062E" w14:textId="5DE2805F" w:rsidR="00153AD4" w:rsidRPr="00153AD4" w:rsidRDefault="00153AD4" w:rsidP="00153AD4">
      <w:pPr>
        <w:pStyle w:val="definice"/>
        <w:rPr>
          <w:b w:val="0"/>
          <w:bCs/>
        </w:rPr>
      </w:pPr>
      <w:r>
        <w:rPr>
          <w:b w:val="0"/>
          <w:bCs/>
        </w:rPr>
        <w:t>3) Program jsem testoval a odstraňoval chyby</w:t>
      </w:r>
    </w:p>
    <w:p w14:paraId="49925A51" w14:textId="2C91CBC7" w:rsidR="00265149" w:rsidRDefault="00265149" w:rsidP="008B07F5">
      <w:pPr>
        <w:pStyle w:val="definice"/>
      </w:pPr>
    </w:p>
    <w:p w14:paraId="2CD94C5A" w14:textId="77777777" w:rsidR="00792F46" w:rsidRDefault="00792F46" w:rsidP="00792F46">
      <w:pPr>
        <w:pStyle w:val="definice"/>
      </w:pPr>
    </w:p>
    <w:p w14:paraId="2752F456" w14:textId="606EF8AE" w:rsidR="00792F46" w:rsidRDefault="00792F46" w:rsidP="00792F46">
      <w:pPr>
        <w:pStyle w:val="definice"/>
        <w:rPr>
          <w:b w:val="0"/>
        </w:rPr>
      </w:pPr>
      <w:r>
        <w:t xml:space="preserve">Schéma zapojení (situační schéma): </w:t>
      </w:r>
    </w:p>
    <w:p w14:paraId="74CC65EC" w14:textId="77777777" w:rsidR="008B07F5" w:rsidRDefault="008B07F5" w:rsidP="00792F46">
      <w:pPr>
        <w:pStyle w:val="definice"/>
        <w:rPr>
          <w:b w:val="0"/>
        </w:rPr>
      </w:pPr>
    </w:p>
    <w:p w14:paraId="34744057" w14:textId="31B9B288" w:rsidR="00792F46" w:rsidRPr="00071D05" w:rsidRDefault="007F65AA" w:rsidP="00792F46">
      <w:pPr>
        <w:pStyle w:val="definice"/>
        <w:jc w:val="center"/>
        <w:rPr>
          <w:b w:val="0"/>
        </w:rPr>
      </w:pPr>
      <w:r>
        <w:rPr>
          <w:noProof/>
        </w:rPr>
        <w:drawing>
          <wp:inline distT="0" distB="0" distL="0" distR="0" wp14:anchorId="22DC33C3" wp14:editId="047C5AF2">
            <wp:extent cx="5073778" cy="1630680"/>
            <wp:effectExtent l="0" t="0" r="0" b="0"/>
            <wp:docPr id="1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45B" w14:textId="118D8E6A" w:rsidR="00265149" w:rsidRDefault="009526FB" w:rsidP="00C6586A">
      <w:pPr>
        <w:pStyle w:val="definice"/>
        <w:spacing w:before="283"/>
      </w:pPr>
      <w:r>
        <w:br w:type="page"/>
      </w:r>
      <w:bookmarkStart w:id="0" w:name="_GoBack"/>
      <w:bookmarkEnd w:id="0"/>
    </w:p>
    <w:p w14:paraId="33883CC4" w14:textId="3E9A820F" w:rsidR="00ED38EF" w:rsidRDefault="0074693A">
      <w:pPr>
        <w:pStyle w:val="definice"/>
        <w:spacing w:before="283"/>
      </w:pPr>
      <w:r>
        <w:lastRenderedPageBreak/>
        <w:t>Výpis programu:</w:t>
      </w:r>
    </w:p>
    <w:p w14:paraId="487C3DC9" w14:textId="7E34DD5A" w:rsidR="0058686E" w:rsidRDefault="0058686E">
      <w:pPr>
        <w:pStyle w:val="definice"/>
        <w:spacing w:before="283"/>
      </w:pPr>
      <w:r>
        <w:rPr>
          <w:noProof/>
        </w:rPr>
        <w:drawing>
          <wp:inline distT="0" distB="0" distL="0" distR="0" wp14:anchorId="4D1CC1DA" wp14:editId="05904BC1">
            <wp:extent cx="3448050" cy="687705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65A" w14:textId="3E43C65A" w:rsidR="004A548F" w:rsidRDefault="004A548F" w:rsidP="00476C06">
      <w:pPr>
        <w:pStyle w:val="definice"/>
        <w:spacing w:before="283"/>
        <w:ind w:left="7088"/>
      </w:pPr>
    </w:p>
    <w:p w14:paraId="7A96E2B5" w14:textId="6781F51F" w:rsidR="00266460" w:rsidRDefault="00266460" w:rsidP="00476C06">
      <w:pPr>
        <w:pStyle w:val="definice"/>
        <w:spacing w:before="283"/>
        <w:ind w:left="7088"/>
        <w:rPr>
          <w:b w:val="0"/>
        </w:rPr>
      </w:pPr>
    </w:p>
    <w:p w14:paraId="57A79DE8" w14:textId="77777777" w:rsidR="00DA19AF" w:rsidRDefault="00DA19AF">
      <w:pPr>
        <w:pStyle w:val="Zkladntextodsazen"/>
      </w:pPr>
    </w:p>
    <w:p w14:paraId="569F4133" w14:textId="55639BD2" w:rsidR="00ED38EF" w:rsidRDefault="0074693A">
      <w:pPr>
        <w:pStyle w:val="definice"/>
      </w:pPr>
      <w:r>
        <w:t>Závěr:</w:t>
      </w:r>
    </w:p>
    <w:p w14:paraId="695DA2ED" w14:textId="3745DCAC" w:rsidR="00153AD4" w:rsidRPr="00153AD4" w:rsidRDefault="00153AD4">
      <w:pPr>
        <w:pStyle w:val="definice"/>
        <w:rPr>
          <w:b w:val="0"/>
          <w:bCs/>
        </w:rPr>
      </w:pPr>
      <w:r>
        <w:rPr>
          <w:b w:val="0"/>
          <w:bCs/>
        </w:rPr>
        <w:t>Nejdříve jsem špatně pochopil zadání, poté jsem své chyby opravil a program fungoval tak, jak měl.</w:t>
      </w:r>
    </w:p>
    <w:p w14:paraId="130542C7" w14:textId="0E2F7925" w:rsidR="00ED38EF" w:rsidRDefault="00ED38EF" w:rsidP="0058686E">
      <w:pPr>
        <w:pStyle w:val="Zkladntextodsazen"/>
        <w:ind w:left="0"/>
        <w:jc w:val="both"/>
      </w:pP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C00F" w14:textId="77777777" w:rsidR="00AA515C" w:rsidRDefault="00AA515C">
      <w:r>
        <w:separator/>
      </w:r>
    </w:p>
  </w:endnote>
  <w:endnote w:type="continuationSeparator" w:id="0">
    <w:p w14:paraId="55377811" w14:textId="77777777" w:rsidR="00AA515C" w:rsidRDefault="00AA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9C03D" w14:textId="77777777" w:rsidR="00AA515C" w:rsidRDefault="00AA515C">
      <w:r>
        <w:separator/>
      </w:r>
    </w:p>
  </w:footnote>
  <w:footnote w:type="continuationSeparator" w:id="0">
    <w:p w14:paraId="29D6605B" w14:textId="77777777" w:rsidR="00AA515C" w:rsidRDefault="00AA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2862" w14:textId="7C997F0B" w:rsidR="00ED38EF" w:rsidRDefault="007F65AA">
    <w:pPr>
      <w:pStyle w:val="Zhlav"/>
    </w:pPr>
    <w:r>
      <w:rPr>
        <w:noProof/>
        <w:lang w:eastAsia="cs-CZ"/>
      </w:rPr>
      <w:drawing>
        <wp:inline distT="0" distB="0" distL="0" distR="0" wp14:anchorId="05616E6F" wp14:editId="6D80ADD4">
          <wp:extent cx="5760720" cy="57912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AA6A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2005A"/>
    <w:rsid w:val="00033F38"/>
    <w:rsid w:val="00055142"/>
    <w:rsid w:val="000555A8"/>
    <w:rsid w:val="0007677B"/>
    <w:rsid w:val="00086B9E"/>
    <w:rsid w:val="0014153E"/>
    <w:rsid w:val="00153AD4"/>
    <w:rsid w:val="001C2A07"/>
    <w:rsid w:val="001E1912"/>
    <w:rsid w:val="001E5200"/>
    <w:rsid w:val="00231DA4"/>
    <w:rsid w:val="00251E05"/>
    <w:rsid w:val="00265149"/>
    <w:rsid w:val="00266460"/>
    <w:rsid w:val="0029161F"/>
    <w:rsid w:val="002A7789"/>
    <w:rsid w:val="00302453"/>
    <w:rsid w:val="00387083"/>
    <w:rsid w:val="003F13D1"/>
    <w:rsid w:val="004048A6"/>
    <w:rsid w:val="00476C06"/>
    <w:rsid w:val="004A548F"/>
    <w:rsid w:val="004B0094"/>
    <w:rsid w:val="004C4261"/>
    <w:rsid w:val="004C6A96"/>
    <w:rsid w:val="004D3C68"/>
    <w:rsid w:val="004F1731"/>
    <w:rsid w:val="00545E59"/>
    <w:rsid w:val="00556BAD"/>
    <w:rsid w:val="00583E13"/>
    <w:rsid w:val="0058686E"/>
    <w:rsid w:val="005C3132"/>
    <w:rsid w:val="005E2474"/>
    <w:rsid w:val="00633694"/>
    <w:rsid w:val="00634BDC"/>
    <w:rsid w:val="00643584"/>
    <w:rsid w:val="00670451"/>
    <w:rsid w:val="00694D0D"/>
    <w:rsid w:val="00715311"/>
    <w:rsid w:val="00716770"/>
    <w:rsid w:val="0074693A"/>
    <w:rsid w:val="00753246"/>
    <w:rsid w:val="00755002"/>
    <w:rsid w:val="00792F46"/>
    <w:rsid w:val="007D7B21"/>
    <w:rsid w:val="007F65AA"/>
    <w:rsid w:val="00832352"/>
    <w:rsid w:val="00861A2B"/>
    <w:rsid w:val="008B07F5"/>
    <w:rsid w:val="008F1178"/>
    <w:rsid w:val="00947BD7"/>
    <w:rsid w:val="009526FB"/>
    <w:rsid w:val="00A550BA"/>
    <w:rsid w:val="00A6138F"/>
    <w:rsid w:val="00AA515C"/>
    <w:rsid w:val="00B2723B"/>
    <w:rsid w:val="00B9315D"/>
    <w:rsid w:val="00BB0152"/>
    <w:rsid w:val="00BB4420"/>
    <w:rsid w:val="00C0118D"/>
    <w:rsid w:val="00C43004"/>
    <w:rsid w:val="00C6586A"/>
    <w:rsid w:val="00CB1919"/>
    <w:rsid w:val="00D629C6"/>
    <w:rsid w:val="00DA19AF"/>
    <w:rsid w:val="00E5097E"/>
    <w:rsid w:val="00E753F3"/>
    <w:rsid w:val="00EC59B8"/>
    <w:rsid w:val="00ED38EF"/>
    <w:rsid w:val="00EE48A3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F616DB"/>
  <w15:chartTrackingRefBased/>
  <w15:docId w15:val="{09359945-B362-4757-B62B-B81EBA1A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86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indent">
    <w:name w:val="Text body indent"/>
    <w:basedOn w:val="Normln"/>
    <w:rsid w:val="00792F46"/>
    <w:pPr>
      <w:autoSpaceDN w:val="0"/>
      <w:spacing w:after="120"/>
      <w:ind w:left="283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dc:description/>
  <cp:lastModifiedBy> </cp:lastModifiedBy>
  <cp:revision>7</cp:revision>
  <cp:lastPrinted>1900-12-31T23:00:00Z</cp:lastPrinted>
  <dcterms:created xsi:type="dcterms:W3CDTF">2019-09-22T17:35:00Z</dcterms:created>
  <dcterms:modified xsi:type="dcterms:W3CDTF">2019-09-24T18:51:00Z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