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36B06B" w14:textId="77777777" w:rsidR="00ED38EF" w:rsidRDefault="0074693A">
      <w:pPr>
        <w:pStyle w:val="Titul"/>
        <w:rPr>
          <w:sz w:val="32"/>
          <w:szCs w:val="32"/>
        </w:rPr>
      </w:pPr>
      <w:r>
        <w:t>Automatizační cvičení</w:t>
      </w:r>
    </w:p>
    <w:tbl>
      <w:tblPr>
        <w:tblW w:w="0" w:type="auto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414"/>
        <w:gridCol w:w="1416"/>
        <w:gridCol w:w="2604"/>
        <w:gridCol w:w="1132"/>
        <w:gridCol w:w="2494"/>
      </w:tblGrid>
      <w:tr w:rsidR="00ED38EF" w14:paraId="3A3D67B3" w14:textId="77777777" w:rsidTr="00EE48A3">
        <w:trPr>
          <w:trHeight w:val="690"/>
        </w:trPr>
        <w:tc>
          <w:tcPr>
            <w:tcW w:w="1414" w:type="dxa"/>
            <w:shd w:val="clear" w:color="auto" w:fill="auto"/>
            <w:vAlign w:val="center"/>
          </w:tcPr>
          <w:p w14:paraId="651B0403" w14:textId="77777777" w:rsidR="00ED38EF" w:rsidRDefault="0074693A">
            <w:pPr>
              <w:pStyle w:val="razitko"/>
              <w:rPr>
                <w:sz w:val="28"/>
                <w:szCs w:val="28"/>
              </w:rPr>
            </w:pPr>
            <w:r>
              <w:rPr>
                <w:b/>
                <w:bCs/>
                <w:sz w:val="32"/>
                <w:szCs w:val="32"/>
              </w:rPr>
              <w:t>A4</w:t>
            </w:r>
          </w:p>
        </w:tc>
        <w:tc>
          <w:tcPr>
            <w:tcW w:w="7646" w:type="dxa"/>
            <w:gridSpan w:val="4"/>
            <w:shd w:val="clear" w:color="auto" w:fill="auto"/>
          </w:tcPr>
          <w:p w14:paraId="5875CCC4" w14:textId="3B74156D" w:rsidR="00ED38EF" w:rsidRDefault="004A75E7">
            <w:pPr>
              <w:pStyle w:val="Obsahtabulky"/>
              <w:jc w:val="center"/>
            </w:pPr>
            <w:r>
              <w:rPr>
                <w:sz w:val="28"/>
                <w:szCs w:val="28"/>
              </w:rPr>
              <w:t>10</w:t>
            </w:r>
            <w:r w:rsidR="00474383">
              <w:rPr>
                <w:sz w:val="28"/>
                <w:szCs w:val="28"/>
              </w:rPr>
              <w:t>8</w:t>
            </w:r>
            <w:r>
              <w:rPr>
                <w:sz w:val="28"/>
                <w:szCs w:val="28"/>
              </w:rPr>
              <w:t xml:space="preserve">. </w:t>
            </w:r>
            <w:r w:rsidR="00474383">
              <w:rPr>
                <w:sz w:val="28"/>
                <w:szCs w:val="28"/>
              </w:rPr>
              <w:t>Čítač s klopnými obvody D</w:t>
            </w:r>
          </w:p>
        </w:tc>
      </w:tr>
      <w:tr w:rsidR="00ED38EF" w14:paraId="5688D7E4" w14:textId="77777777" w:rsidTr="00EE48A3">
        <w:trPr>
          <w:trHeight w:val="420"/>
        </w:trPr>
        <w:tc>
          <w:tcPr>
            <w:tcW w:w="2830" w:type="dxa"/>
            <w:gridSpan w:val="2"/>
            <w:shd w:val="clear" w:color="auto" w:fill="auto"/>
          </w:tcPr>
          <w:p w14:paraId="60C01877" w14:textId="3437C1EA" w:rsidR="00ED38EF" w:rsidRDefault="00C82A0A">
            <w:pPr>
              <w:pStyle w:val="Obsahtabulky"/>
            </w:pPr>
            <w:r>
              <w:t>Runt Lukáš</w:t>
            </w:r>
          </w:p>
        </w:tc>
        <w:tc>
          <w:tcPr>
            <w:tcW w:w="2604" w:type="dxa"/>
            <w:shd w:val="clear" w:color="auto" w:fill="auto"/>
          </w:tcPr>
          <w:p w14:paraId="44777049" w14:textId="77777777" w:rsidR="00ED38EF" w:rsidRDefault="00ED38EF">
            <w:pPr>
              <w:pStyle w:val="Obsahtabulky"/>
              <w:jc w:val="center"/>
            </w:pPr>
          </w:p>
        </w:tc>
        <w:tc>
          <w:tcPr>
            <w:tcW w:w="1132" w:type="dxa"/>
            <w:shd w:val="clear" w:color="auto" w:fill="auto"/>
          </w:tcPr>
          <w:p w14:paraId="351B7F4E" w14:textId="77777777" w:rsidR="00ED38EF" w:rsidRDefault="0074693A">
            <w:pPr>
              <w:pStyle w:val="Obsahtabulky"/>
              <w:jc w:val="center"/>
            </w:pPr>
            <w:r>
              <w:fldChar w:fldCharType="begin"/>
            </w:r>
            <w:r>
              <w:instrText xml:space="preserve"> PAGE </w:instrText>
            </w:r>
            <w:r>
              <w:fldChar w:fldCharType="separate"/>
            </w:r>
            <w:r>
              <w:t>1</w:t>
            </w:r>
            <w:r>
              <w:fldChar w:fldCharType="end"/>
            </w:r>
            <w:r>
              <w:t>/</w:t>
            </w:r>
            <w:r>
              <w:fldChar w:fldCharType="begin"/>
            </w:r>
            <w:r>
              <w:instrText xml:space="preserve"> NUMPAGES </w:instrText>
            </w:r>
            <w:r>
              <w:fldChar w:fldCharType="separate"/>
            </w:r>
            <w:r w:rsidR="004C4261">
              <w:rPr>
                <w:noProof/>
              </w:rPr>
              <w:t>3</w:t>
            </w:r>
            <w:r>
              <w:fldChar w:fldCharType="end"/>
            </w:r>
          </w:p>
        </w:tc>
        <w:tc>
          <w:tcPr>
            <w:tcW w:w="2494" w:type="dxa"/>
            <w:shd w:val="clear" w:color="auto" w:fill="auto"/>
          </w:tcPr>
          <w:p w14:paraId="7AEFA48E" w14:textId="77777777" w:rsidR="00ED38EF" w:rsidRDefault="0074693A">
            <w:pPr>
              <w:pStyle w:val="Obsahtabulky"/>
            </w:pPr>
            <w:r>
              <w:t>Známka:</w:t>
            </w:r>
          </w:p>
        </w:tc>
      </w:tr>
      <w:tr w:rsidR="00ED38EF" w14:paraId="7A9F073E" w14:textId="77777777" w:rsidTr="00EE48A3">
        <w:trPr>
          <w:trHeight w:val="465"/>
        </w:trPr>
        <w:tc>
          <w:tcPr>
            <w:tcW w:w="2830" w:type="dxa"/>
            <w:gridSpan w:val="2"/>
            <w:shd w:val="clear" w:color="auto" w:fill="auto"/>
          </w:tcPr>
          <w:p w14:paraId="5ACF2CDA" w14:textId="618E3D16" w:rsidR="00ED38EF" w:rsidRDefault="00474383">
            <w:pPr>
              <w:pStyle w:val="Obsahtabulky"/>
            </w:pPr>
            <w:r>
              <w:t>20</w:t>
            </w:r>
            <w:r w:rsidR="004A75E7">
              <w:t xml:space="preserve">. </w:t>
            </w:r>
            <w:r w:rsidR="00C82A0A">
              <w:t>11</w:t>
            </w:r>
            <w:r w:rsidR="004A75E7">
              <w:t>. 201</w:t>
            </w:r>
            <w:r w:rsidR="00C82A0A">
              <w:t>9</w:t>
            </w:r>
          </w:p>
        </w:tc>
        <w:tc>
          <w:tcPr>
            <w:tcW w:w="2604" w:type="dxa"/>
            <w:shd w:val="clear" w:color="auto" w:fill="auto"/>
          </w:tcPr>
          <w:p w14:paraId="58F89E08" w14:textId="75F3FF64" w:rsidR="00ED38EF" w:rsidRDefault="00C82A0A">
            <w:pPr>
              <w:pStyle w:val="Obsahtabulky"/>
            </w:pPr>
            <w:r>
              <w:t>2</w:t>
            </w:r>
            <w:r w:rsidR="00474383">
              <w:t>7</w:t>
            </w:r>
            <w:r w:rsidR="005A637E">
              <w:t>. 1</w:t>
            </w:r>
            <w:r>
              <w:t>1</w:t>
            </w:r>
            <w:r w:rsidR="005A637E">
              <w:t>. 201</w:t>
            </w:r>
            <w:r>
              <w:t>9</w:t>
            </w:r>
          </w:p>
        </w:tc>
        <w:tc>
          <w:tcPr>
            <w:tcW w:w="1132" w:type="dxa"/>
            <w:shd w:val="clear" w:color="auto" w:fill="auto"/>
          </w:tcPr>
          <w:p w14:paraId="54D375E4" w14:textId="77777777" w:rsidR="00ED38EF" w:rsidRDefault="00ED38EF">
            <w:pPr>
              <w:pStyle w:val="Obsahtabulky"/>
              <w:jc w:val="center"/>
            </w:pPr>
          </w:p>
        </w:tc>
        <w:tc>
          <w:tcPr>
            <w:tcW w:w="2494" w:type="dxa"/>
            <w:shd w:val="clear" w:color="auto" w:fill="auto"/>
          </w:tcPr>
          <w:p w14:paraId="4F5E95A0" w14:textId="77777777" w:rsidR="00ED38EF" w:rsidRDefault="0074693A">
            <w:pPr>
              <w:pStyle w:val="Obsahtabulky"/>
            </w:pPr>
            <w:r>
              <w:t>Odevzdáno:</w:t>
            </w:r>
          </w:p>
        </w:tc>
      </w:tr>
    </w:tbl>
    <w:p w14:paraId="308BAF91" w14:textId="77777777" w:rsidR="00ED38EF" w:rsidRDefault="00ED38EF"/>
    <w:p w14:paraId="191FCA02" w14:textId="77777777" w:rsidR="005A637E" w:rsidRDefault="005A637E">
      <w:pPr>
        <w:pStyle w:val="definice"/>
      </w:pPr>
    </w:p>
    <w:p w14:paraId="79DB2590" w14:textId="1EF0DB75" w:rsidR="00ED38EF" w:rsidRDefault="0074693A">
      <w:pPr>
        <w:pStyle w:val="definice"/>
      </w:pPr>
      <w:r>
        <w:t>Zadání:</w:t>
      </w:r>
    </w:p>
    <w:p w14:paraId="2B68465C" w14:textId="0B3A76E1" w:rsidR="00ED38EF" w:rsidRDefault="006801E1">
      <w:pPr>
        <w:pStyle w:val="Zkladntextodsazen"/>
        <w:jc w:val="both"/>
      </w:pPr>
      <w:r>
        <w:t xml:space="preserve">Navrhněte </w:t>
      </w:r>
      <w:r w:rsidR="00474383">
        <w:t>čítač podle zadaní pomocí klopných obvodů (obvod typu 7474)</w:t>
      </w:r>
      <w:r w:rsidR="0036788E">
        <w:t>.</w:t>
      </w:r>
    </w:p>
    <w:p w14:paraId="4757DA5F" w14:textId="309854B8" w:rsidR="005A637E" w:rsidRDefault="00B93B88" w:rsidP="00631DC1">
      <w:pPr>
        <w:pStyle w:val="Zkladntextodsazen"/>
        <w:jc w:val="both"/>
      </w:pPr>
      <w:r>
        <w:t>Zadání: 65341</w:t>
      </w:r>
    </w:p>
    <w:p w14:paraId="350310CA" w14:textId="77777777" w:rsidR="00631DC1" w:rsidRDefault="00631DC1" w:rsidP="00631DC1">
      <w:pPr>
        <w:pStyle w:val="Zkladntextodsazen"/>
        <w:jc w:val="both"/>
      </w:pPr>
    </w:p>
    <w:p w14:paraId="524CE6BB" w14:textId="73957289" w:rsidR="00CB242C" w:rsidRDefault="00CB242C" w:rsidP="00CB242C">
      <w:pPr>
        <w:pStyle w:val="definice"/>
        <w:spacing w:before="283"/>
      </w:pPr>
      <w:r>
        <w:t>Postup:</w:t>
      </w:r>
    </w:p>
    <w:p w14:paraId="49992676" w14:textId="3E04F7F0" w:rsidR="004063BC" w:rsidRDefault="004063BC">
      <w:pPr>
        <w:pStyle w:val="Zkladntextodsazen"/>
        <w:jc w:val="both"/>
      </w:pPr>
    </w:p>
    <w:tbl>
      <w:tblPr>
        <w:tblW w:w="5430" w:type="dxa"/>
        <w:jc w:val="center"/>
        <w:tblLayout w:type="fixed"/>
        <w:tblLook w:val="04A0" w:firstRow="1" w:lastRow="0" w:firstColumn="1" w:lastColumn="0" w:noHBand="0" w:noVBand="1"/>
      </w:tblPr>
      <w:tblGrid>
        <w:gridCol w:w="678"/>
        <w:gridCol w:w="678"/>
        <w:gridCol w:w="679"/>
        <w:gridCol w:w="679"/>
        <w:gridCol w:w="679"/>
        <w:gridCol w:w="679"/>
        <w:gridCol w:w="679"/>
        <w:gridCol w:w="679"/>
      </w:tblGrid>
      <w:tr w:rsidR="00732845" w14:paraId="78B5FDED" w14:textId="77777777" w:rsidTr="00732845">
        <w:trPr>
          <w:trHeight w:val="288"/>
          <w:jc w:val="center"/>
        </w:trPr>
        <w:tc>
          <w:tcPr>
            <w:tcW w:w="2835" w:type="dxa"/>
            <w:gridSpan w:val="4"/>
            <w:noWrap/>
            <w:vAlign w:val="center"/>
            <w:hideMark/>
          </w:tcPr>
          <w:p w14:paraId="1A893141" w14:textId="77777777" w:rsidR="00732845" w:rsidRPr="00732845" w:rsidRDefault="00732845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</w:pPr>
            <w:r w:rsidRPr="00732845"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>Vstupní signály</w:t>
            </w:r>
          </w:p>
        </w:tc>
        <w:tc>
          <w:tcPr>
            <w:tcW w:w="2835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14:paraId="1C3357A4" w14:textId="77777777" w:rsidR="00732845" w:rsidRPr="00732845" w:rsidRDefault="00732845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</w:pPr>
            <w:r w:rsidRPr="00732845"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>Výstupní signály</w:t>
            </w:r>
          </w:p>
        </w:tc>
      </w:tr>
      <w:tr w:rsidR="00732845" w14:paraId="2C259092" w14:textId="77777777" w:rsidTr="00732845">
        <w:trPr>
          <w:trHeight w:val="300"/>
          <w:jc w:val="center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noWrap/>
            <w:vAlign w:val="center"/>
            <w:hideMark/>
          </w:tcPr>
          <w:p w14:paraId="78DB54A5" w14:textId="77777777" w:rsidR="00732845" w:rsidRDefault="00732845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IN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nil"/>
            </w:tcBorders>
            <w:noWrap/>
            <w:vAlign w:val="center"/>
            <w:hideMark/>
          </w:tcPr>
          <w:p w14:paraId="114B3F59" w14:textId="77777777" w:rsidR="00732845" w:rsidRDefault="00732845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c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nil"/>
            </w:tcBorders>
            <w:noWrap/>
            <w:vAlign w:val="center"/>
            <w:hideMark/>
          </w:tcPr>
          <w:p w14:paraId="0EC9E11F" w14:textId="77777777" w:rsidR="00732845" w:rsidRDefault="00732845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b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nil"/>
            </w:tcBorders>
            <w:noWrap/>
            <w:vAlign w:val="center"/>
            <w:hideMark/>
          </w:tcPr>
          <w:p w14:paraId="71CE270B" w14:textId="77777777" w:rsidR="00732845" w:rsidRPr="00732845" w:rsidRDefault="00732845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</w:pPr>
            <w:r w:rsidRPr="00732845"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>a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noWrap/>
            <w:vAlign w:val="center"/>
            <w:hideMark/>
          </w:tcPr>
          <w:p w14:paraId="0CBCC776" w14:textId="77777777" w:rsidR="00732845" w:rsidRPr="00732845" w:rsidRDefault="00732845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</w:pPr>
            <w:r w:rsidRPr="00732845"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>C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nil"/>
            </w:tcBorders>
            <w:noWrap/>
            <w:vAlign w:val="center"/>
            <w:hideMark/>
          </w:tcPr>
          <w:p w14:paraId="413CB416" w14:textId="77777777" w:rsidR="00732845" w:rsidRPr="00732845" w:rsidRDefault="00732845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</w:pPr>
            <w:r w:rsidRPr="00732845"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>B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nil"/>
            </w:tcBorders>
            <w:noWrap/>
            <w:vAlign w:val="center"/>
            <w:hideMark/>
          </w:tcPr>
          <w:p w14:paraId="50D58F00" w14:textId="77777777" w:rsidR="00732845" w:rsidRPr="00732845" w:rsidRDefault="00732845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</w:pPr>
            <w:r w:rsidRPr="00732845"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>A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noWrap/>
            <w:vAlign w:val="center"/>
            <w:hideMark/>
          </w:tcPr>
          <w:p w14:paraId="2BDBD921" w14:textId="77777777" w:rsidR="00732845" w:rsidRDefault="00732845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OUT</w:t>
            </w:r>
          </w:p>
        </w:tc>
      </w:tr>
      <w:tr w:rsidR="00732845" w14:paraId="332DABEF" w14:textId="77777777" w:rsidTr="00732845">
        <w:trPr>
          <w:trHeight w:val="288"/>
          <w:jc w:val="center"/>
        </w:trPr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3827F2C1" w14:textId="063F33A4" w:rsidR="00732845" w:rsidRDefault="0020731C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6</w:t>
            </w:r>
          </w:p>
        </w:tc>
        <w:tc>
          <w:tcPr>
            <w:tcW w:w="2835" w:type="dxa"/>
            <w:noWrap/>
            <w:vAlign w:val="center"/>
            <w:hideMark/>
          </w:tcPr>
          <w:p w14:paraId="6F98950D" w14:textId="5E497F2F" w:rsidR="00732845" w:rsidRDefault="0020731C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</w:t>
            </w:r>
          </w:p>
        </w:tc>
        <w:tc>
          <w:tcPr>
            <w:tcW w:w="2835" w:type="dxa"/>
            <w:noWrap/>
            <w:vAlign w:val="center"/>
            <w:hideMark/>
          </w:tcPr>
          <w:p w14:paraId="4B9B03BD" w14:textId="3F16C6C0" w:rsidR="00732845" w:rsidRDefault="0020731C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</w:t>
            </w:r>
          </w:p>
        </w:tc>
        <w:tc>
          <w:tcPr>
            <w:tcW w:w="2835" w:type="dxa"/>
            <w:noWrap/>
            <w:vAlign w:val="center"/>
            <w:hideMark/>
          </w:tcPr>
          <w:p w14:paraId="14EB58C8" w14:textId="77777777" w:rsidR="00732845" w:rsidRDefault="00732845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0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14:paraId="23B9B272" w14:textId="6FD42AD6" w:rsidR="00732845" w:rsidRDefault="00732845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</w:t>
            </w:r>
          </w:p>
        </w:tc>
        <w:tc>
          <w:tcPr>
            <w:tcW w:w="2835" w:type="dxa"/>
            <w:noWrap/>
            <w:vAlign w:val="center"/>
            <w:hideMark/>
          </w:tcPr>
          <w:p w14:paraId="25FF8553" w14:textId="22EB8A06" w:rsidR="00732845" w:rsidRDefault="0020731C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0</w:t>
            </w:r>
          </w:p>
        </w:tc>
        <w:tc>
          <w:tcPr>
            <w:tcW w:w="2835" w:type="dxa"/>
            <w:noWrap/>
            <w:vAlign w:val="center"/>
            <w:hideMark/>
          </w:tcPr>
          <w:p w14:paraId="56AA86AF" w14:textId="3B4D1A4E" w:rsidR="00732845" w:rsidRDefault="0020731C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66FDD6FE" w14:textId="44EC25EC" w:rsidR="00732845" w:rsidRDefault="0020731C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5</w:t>
            </w:r>
          </w:p>
        </w:tc>
      </w:tr>
      <w:tr w:rsidR="00732845" w14:paraId="30035F15" w14:textId="77777777" w:rsidTr="00732845">
        <w:trPr>
          <w:trHeight w:val="288"/>
          <w:jc w:val="center"/>
        </w:trPr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7A29CB9C" w14:textId="1E5E15C4" w:rsidR="00732845" w:rsidRDefault="0020731C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5</w:t>
            </w:r>
          </w:p>
        </w:tc>
        <w:tc>
          <w:tcPr>
            <w:tcW w:w="2835" w:type="dxa"/>
            <w:noWrap/>
            <w:vAlign w:val="center"/>
            <w:hideMark/>
          </w:tcPr>
          <w:p w14:paraId="30750D12" w14:textId="6A023DEE" w:rsidR="00732845" w:rsidRDefault="00732845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</w:t>
            </w:r>
          </w:p>
        </w:tc>
        <w:tc>
          <w:tcPr>
            <w:tcW w:w="2835" w:type="dxa"/>
            <w:noWrap/>
            <w:vAlign w:val="center"/>
            <w:hideMark/>
          </w:tcPr>
          <w:p w14:paraId="15832683" w14:textId="370BCCA3" w:rsidR="00732845" w:rsidRDefault="0020731C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0</w:t>
            </w:r>
          </w:p>
        </w:tc>
        <w:tc>
          <w:tcPr>
            <w:tcW w:w="2835" w:type="dxa"/>
            <w:noWrap/>
            <w:vAlign w:val="center"/>
            <w:hideMark/>
          </w:tcPr>
          <w:p w14:paraId="63692131" w14:textId="77777777" w:rsidR="00732845" w:rsidRDefault="00732845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14:paraId="532B3814" w14:textId="6C5676A8" w:rsidR="00732845" w:rsidRDefault="0020731C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0</w:t>
            </w:r>
          </w:p>
        </w:tc>
        <w:tc>
          <w:tcPr>
            <w:tcW w:w="2835" w:type="dxa"/>
            <w:noWrap/>
            <w:vAlign w:val="center"/>
            <w:hideMark/>
          </w:tcPr>
          <w:p w14:paraId="3C134AF5" w14:textId="1035BEE5" w:rsidR="00732845" w:rsidRDefault="0020731C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</w:t>
            </w:r>
          </w:p>
        </w:tc>
        <w:tc>
          <w:tcPr>
            <w:tcW w:w="2835" w:type="dxa"/>
            <w:noWrap/>
            <w:vAlign w:val="center"/>
            <w:hideMark/>
          </w:tcPr>
          <w:p w14:paraId="4B2F5DDD" w14:textId="2075CAC5" w:rsidR="00732845" w:rsidRDefault="00732845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7330BE59" w14:textId="332EE537" w:rsidR="00732845" w:rsidRDefault="0020731C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3</w:t>
            </w:r>
          </w:p>
        </w:tc>
      </w:tr>
      <w:tr w:rsidR="00732845" w14:paraId="69297823" w14:textId="77777777" w:rsidTr="00732845">
        <w:trPr>
          <w:trHeight w:val="288"/>
          <w:jc w:val="center"/>
        </w:trPr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0C63811F" w14:textId="3568D31C" w:rsidR="00732845" w:rsidRDefault="0020731C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3</w:t>
            </w:r>
          </w:p>
        </w:tc>
        <w:tc>
          <w:tcPr>
            <w:tcW w:w="2835" w:type="dxa"/>
            <w:noWrap/>
            <w:vAlign w:val="center"/>
            <w:hideMark/>
          </w:tcPr>
          <w:p w14:paraId="605D4998" w14:textId="7D48C596" w:rsidR="00732845" w:rsidRDefault="00732845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0</w:t>
            </w:r>
          </w:p>
        </w:tc>
        <w:tc>
          <w:tcPr>
            <w:tcW w:w="2835" w:type="dxa"/>
            <w:noWrap/>
            <w:vAlign w:val="center"/>
            <w:hideMark/>
          </w:tcPr>
          <w:p w14:paraId="75DD230F" w14:textId="4AA1211B" w:rsidR="00732845" w:rsidRDefault="00732845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</w:t>
            </w:r>
          </w:p>
        </w:tc>
        <w:tc>
          <w:tcPr>
            <w:tcW w:w="2835" w:type="dxa"/>
            <w:noWrap/>
            <w:vAlign w:val="center"/>
            <w:hideMark/>
          </w:tcPr>
          <w:p w14:paraId="3F96E44B" w14:textId="1F11C3A5" w:rsidR="00732845" w:rsidRDefault="0020731C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14:paraId="1AC0F62D" w14:textId="0F3A44F0" w:rsidR="00732845" w:rsidRDefault="0020731C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</w:t>
            </w:r>
          </w:p>
        </w:tc>
        <w:tc>
          <w:tcPr>
            <w:tcW w:w="2835" w:type="dxa"/>
            <w:noWrap/>
            <w:vAlign w:val="center"/>
            <w:hideMark/>
          </w:tcPr>
          <w:p w14:paraId="77B0E985" w14:textId="77777777" w:rsidR="00732845" w:rsidRDefault="00732845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0</w:t>
            </w:r>
          </w:p>
        </w:tc>
        <w:tc>
          <w:tcPr>
            <w:tcW w:w="2835" w:type="dxa"/>
            <w:noWrap/>
            <w:vAlign w:val="center"/>
            <w:hideMark/>
          </w:tcPr>
          <w:p w14:paraId="58FB96F7" w14:textId="3E0DDC48" w:rsidR="00732845" w:rsidRDefault="0020731C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0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46DB611D" w14:textId="39D557FC" w:rsidR="00732845" w:rsidRDefault="0020731C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4</w:t>
            </w:r>
          </w:p>
        </w:tc>
      </w:tr>
      <w:tr w:rsidR="00732845" w14:paraId="2C38AA7C" w14:textId="77777777" w:rsidTr="00732845">
        <w:trPr>
          <w:trHeight w:val="288"/>
          <w:jc w:val="center"/>
        </w:trPr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76F2D86A" w14:textId="37213704" w:rsidR="00732845" w:rsidRDefault="0020731C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4</w:t>
            </w:r>
          </w:p>
        </w:tc>
        <w:tc>
          <w:tcPr>
            <w:tcW w:w="2835" w:type="dxa"/>
            <w:noWrap/>
            <w:vAlign w:val="center"/>
            <w:hideMark/>
          </w:tcPr>
          <w:p w14:paraId="5D654474" w14:textId="77777777" w:rsidR="00732845" w:rsidRDefault="00732845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</w:t>
            </w:r>
          </w:p>
        </w:tc>
        <w:tc>
          <w:tcPr>
            <w:tcW w:w="2835" w:type="dxa"/>
            <w:noWrap/>
            <w:vAlign w:val="center"/>
            <w:hideMark/>
          </w:tcPr>
          <w:p w14:paraId="1100105A" w14:textId="576A4E27" w:rsidR="00732845" w:rsidRDefault="00732845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0</w:t>
            </w:r>
          </w:p>
        </w:tc>
        <w:tc>
          <w:tcPr>
            <w:tcW w:w="2835" w:type="dxa"/>
            <w:noWrap/>
            <w:vAlign w:val="center"/>
            <w:hideMark/>
          </w:tcPr>
          <w:p w14:paraId="4A8009FD" w14:textId="059005C1" w:rsidR="00732845" w:rsidRDefault="0020731C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0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14:paraId="2D0BF8B7" w14:textId="4067A7A5" w:rsidR="00732845" w:rsidRDefault="0020731C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0</w:t>
            </w:r>
          </w:p>
        </w:tc>
        <w:tc>
          <w:tcPr>
            <w:tcW w:w="2835" w:type="dxa"/>
            <w:noWrap/>
            <w:vAlign w:val="center"/>
            <w:hideMark/>
          </w:tcPr>
          <w:p w14:paraId="3F515B19" w14:textId="5FC4904A" w:rsidR="00732845" w:rsidRDefault="0020731C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0</w:t>
            </w:r>
          </w:p>
        </w:tc>
        <w:tc>
          <w:tcPr>
            <w:tcW w:w="2835" w:type="dxa"/>
            <w:noWrap/>
            <w:vAlign w:val="center"/>
            <w:hideMark/>
          </w:tcPr>
          <w:p w14:paraId="2F20A706" w14:textId="77777777" w:rsidR="00732845" w:rsidRDefault="00732845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12B45BF6" w14:textId="50109C16" w:rsidR="00732845" w:rsidRDefault="0020731C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</w:t>
            </w:r>
          </w:p>
        </w:tc>
      </w:tr>
      <w:tr w:rsidR="00732845" w14:paraId="58ADE790" w14:textId="77777777" w:rsidTr="00732845">
        <w:trPr>
          <w:trHeight w:val="288"/>
          <w:jc w:val="center"/>
        </w:trPr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14F120C7" w14:textId="41E7D105" w:rsidR="00732845" w:rsidRDefault="0020731C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</w:t>
            </w:r>
          </w:p>
        </w:tc>
        <w:tc>
          <w:tcPr>
            <w:tcW w:w="2835" w:type="dxa"/>
            <w:noWrap/>
            <w:vAlign w:val="center"/>
            <w:hideMark/>
          </w:tcPr>
          <w:p w14:paraId="018341F2" w14:textId="73938CD4" w:rsidR="00732845" w:rsidRDefault="0020731C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0</w:t>
            </w:r>
          </w:p>
        </w:tc>
        <w:tc>
          <w:tcPr>
            <w:tcW w:w="2835" w:type="dxa"/>
            <w:noWrap/>
            <w:vAlign w:val="center"/>
            <w:hideMark/>
          </w:tcPr>
          <w:p w14:paraId="2385979D" w14:textId="76609066" w:rsidR="00732845" w:rsidRDefault="00732845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0</w:t>
            </w:r>
          </w:p>
        </w:tc>
        <w:tc>
          <w:tcPr>
            <w:tcW w:w="2835" w:type="dxa"/>
            <w:noWrap/>
            <w:vAlign w:val="center"/>
            <w:hideMark/>
          </w:tcPr>
          <w:p w14:paraId="57162C70" w14:textId="11CF777B" w:rsidR="00732845" w:rsidRDefault="0020731C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14:paraId="08B3B831" w14:textId="5A5ACC3C" w:rsidR="00732845" w:rsidRDefault="0020731C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</w:t>
            </w:r>
          </w:p>
        </w:tc>
        <w:tc>
          <w:tcPr>
            <w:tcW w:w="2835" w:type="dxa"/>
            <w:noWrap/>
            <w:vAlign w:val="center"/>
            <w:hideMark/>
          </w:tcPr>
          <w:p w14:paraId="71ADF661" w14:textId="066CB135" w:rsidR="00732845" w:rsidRDefault="0020731C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</w:t>
            </w:r>
          </w:p>
        </w:tc>
        <w:tc>
          <w:tcPr>
            <w:tcW w:w="2835" w:type="dxa"/>
            <w:noWrap/>
            <w:vAlign w:val="center"/>
            <w:hideMark/>
          </w:tcPr>
          <w:p w14:paraId="39D1EB7D" w14:textId="77777777" w:rsidR="00732845" w:rsidRDefault="00732845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0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4543E4D0" w14:textId="4ABA5D3D" w:rsidR="00732845" w:rsidRDefault="0020731C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6</w:t>
            </w:r>
          </w:p>
        </w:tc>
      </w:tr>
    </w:tbl>
    <w:p w14:paraId="5FA890BF" w14:textId="77777777" w:rsidR="00732845" w:rsidRDefault="00732845">
      <w:pPr>
        <w:pStyle w:val="Zkladntextodsazen"/>
        <w:jc w:val="both"/>
      </w:pPr>
    </w:p>
    <w:p w14:paraId="7F552B25" w14:textId="6E666C4B" w:rsidR="00404CA6" w:rsidRDefault="004106D5">
      <w:pPr>
        <w:pStyle w:val="definice"/>
        <w:spacing w:before="283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1CE5D4F4" wp14:editId="04354B25">
                <wp:simplePos x="0" y="0"/>
                <wp:positionH relativeFrom="column">
                  <wp:posOffset>2240280</wp:posOffset>
                </wp:positionH>
                <wp:positionV relativeFrom="paragraph">
                  <wp:posOffset>271780</wp:posOffset>
                </wp:positionV>
                <wp:extent cx="295275" cy="1404620"/>
                <wp:effectExtent l="0" t="0" r="0" b="0"/>
                <wp:wrapSquare wrapText="bothSides"/>
                <wp:docPr id="6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52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3CC91B" w14:textId="38E22CE8" w:rsidR="00584D50" w:rsidRDefault="00584D50" w:rsidP="004106D5">
                            <w: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E5D4F4" id="_x0000_t202" coordsize="21600,21600" o:spt="202" path="m,l,21600r21600,l21600,xe">
                <v:stroke joinstyle="miter"/>
                <v:path gradientshapeok="t" o:connecttype="rect"/>
              </v:shapetype>
              <v:shape id="Textové pole 2" o:spid="_x0000_s1026" type="#_x0000_t202" style="position:absolute;margin-left:176.4pt;margin-top:21.4pt;width:23.25pt;height:110.6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" filled="f" stroked="f">
                <v:textbox style="mso-fit-shape-to-text:t">
                  <w:txbxContent>
                    <w:p w14:paraId="323CC91B" w14:textId="38E22CE8" w:rsidR="00584D50" w:rsidRDefault="00584D50" w:rsidP="004106D5">
                      <w:r>
                        <w:t>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C808A6D" wp14:editId="45604371">
                <wp:simplePos x="0" y="0"/>
                <wp:positionH relativeFrom="column">
                  <wp:posOffset>1635760</wp:posOffset>
                </wp:positionH>
                <wp:positionV relativeFrom="paragraph">
                  <wp:posOffset>306070</wp:posOffset>
                </wp:positionV>
                <wp:extent cx="295275" cy="1404620"/>
                <wp:effectExtent l="0" t="0" r="0" b="0"/>
                <wp:wrapSquare wrapText="bothSides"/>
                <wp:docPr id="217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52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6B25BB" w14:textId="3D497C34" w:rsidR="00584D50" w:rsidRDefault="00584D50">
                            <w: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808A6D" id="_x0000_s1027" type="#_x0000_t202" style="position:absolute;margin-left:128.8pt;margin-top:24.1pt;width:23.25pt;height:110.6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" filled="f" stroked="f">
                <v:textbox style="mso-fit-shape-to-text:t">
                  <w:txbxContent>
                    <w:p w14:paraId="466B25BB" w14:textId="3D497C34" w:rsidR="00584D50" w:rsidRDefault="00584D50">
                      <w:r>
                        <w:t>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04CA6">
        <w:tab/>
      </w:r>
      <w:r w:rsidR="00404CA6">
        <w:tab/>
      </w:r>
      <w:r w:rsidR="00584D50">
        <w:t>J</w:t>
      </w:r>
      <w:r w:rsidR="00584D50" w:rsidRPr="00584D50">
        <w:rPr>
          <w:vertAlign w:val="subscript"/>
        </w:rPr>
        <w:t>A</w:t>
      </w:r>
      <w:r w:rsidR="00DC53FE">
        <w:t>:</w:t>
      </w:r>
      <w:r w:rsidR="00FD7D8B" w:rsidRPr="00FD7D8B">
        <w:rPr>
          <w:rFonts w:ascii="Calibri" w:hAnsi="Calibri" w:cs="Calibri"/>
          <w:noProof/>
          <w:color w:val="000000"/>
          <w:sz w:val="22"/>
          <w:szCs w:val="22"/>
          <w:lang w:val="en-US" w:eastAsia="en-US"/>
        </w:rPr>
        <w:t xml:space="preserve"> </w:t>
      </w:r>
    </w:p>
    <w:tbl>
      <w:tblPr>
        <w:tblpPr w:leftFromText="180" w:rightFromText="180" w:vertAnchor="text" w:horzAnchor="page" w:tblpX="3145" w:tblpY="340"/>
        <w:tblW w:w="384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</w:tblGrid>
      <w:tr w:rsidR="00E812E4" w:rsidRPr="00C03378" w14:paraId="22F8953D" w14:textId="77777777" w:rsidTr="00E812E4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1E4F7B" w14:textId="653A33CD" w:rsidR="00E812E4" w:rsidRPr="00C03378" w:rsidRDefault="00584D50" w:rsidP="00E812E4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DC0172" w14:textId="21A4C2F6" w:rsidR="00E812E4" w:rsidRPr="00C03378" w:rsidRDefault="00F86BE6" w:rsidP="00E812E4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302B22" w14:textId="6583F9DC" w:rsidR="00E812E4" w:rsidRPr="00C03378" w:rsidRDefault="00584D50" w:rsidP="00E812E4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(1)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F3A472" w14:textId="7455FBAB" w:rsidR="00E812E4" w:rsidRPr="00C03378" w:rsidRDefault="00F86BE6" w:rsidP="00E812E4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X</w:t>
            </w:r>
          </w:p>
        </w:tc>
      </w:tr>
      <w:tr w:rsidR="00E812E4" w:rsidRPr="00C03378" w14:paraId="54DDEDCD" w14:textId="77777777" w:rsidTr="00E812E4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82073F" w14:textId="247A3239" w:rsidR="00E812E4" w:rsidRPr="00C03378" w:rsidRDefault="00584D50" w:rsidP="00E812E4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(0)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5CDDAB" w14:textId="43D76DDB" w:rsidR="00E812E4" w:rsidRPr="00C03378" w:rsidRDefault="00584D50" w:rsidP="00E812E4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X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B0C488" w14:textId="64905047" w:rsidR="00E812E4" w:rsidRPr="00C03378" w:rsidRDefault="00584D50" w:rsidP="00E812E4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708654" w14:textId="66710F70" w:rsidR="00E812E4" w:rsidRPr="00C03378" w:rsidRDefault="00F86BE6" w:rsidP="00E812E4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</w:t>
            </w:r>
            <w:bookmarkStart w:id="0" w:name="_GoBack"/>
            <w:bookmarkEnd w:id="0"/>
          </w:p>
        </w:tc>
      </w:tr>
    </w:tbl>
    <w:p w14:paraId="2B36F79D" w14:textId="27E42C99" w:rsidR="00404CA6" w:rsidRDefault="00FD7D8B">
      <w:pPr>
        <w:pStyle w:val="definice"/>
        <w:spacing w:before="283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2004405E" wp14:editId="778FB721">
                <wp:simplePos x="0" y="0"/>
                <wp:positionH relativeFrom="margin">
                  <wp:posOffset>4001135</wp:posOffset>
                </wp:positionH>
                <wp:positionV relativeFrom="paragraph">
                  <wp:posOffset>184150</wp:posOffset>
                </wp:positionV>
                <wp:extent cx="1651635" cy="1404620"/>
                <wp:effectExtent l="0" t="0" r="0" b="0"/>
                <wp:wrapSquare wrapText="bothSides"/>
                <wp:docPr id="14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5163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BD9321" w14:textId="71D49F94" w:rsidR="00584D50" w:rsidRPr="00F10996" w:rsidRDefault="00584D50" w:rsidP="00F10996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F10996">
                              <w:rPr>
                                <w:rFonts w:ascii="Arial" w:hAnsi="Arial" w:cs="Arial"/>
                              </w:rPr>
                              <w:t xml:space="preserve">A = </w:t>
                            </w:r>
                            <w:r>
                              <w:rPr>
                                <w:rFonts w:ascii="Arial" w:hAnsi="Arial" w:cs="Arial"/>
                              </w:rP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04405E" id="_x0000_s1028" type="#_x0000_t202" style="position:absolute;margin-left:315.05pt;margin-top:14.5pt;width:130.05pt;height:110.6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" filled="f" stroked="f">
                <v:textbox style="mso-fit-shape-to-text:t">
                  <w:txbxContent>
                    <w:p w14:paraId="1CBD9321" w14:textId="71D49F94" w:rsidR="00584D50" w:rsidRPr="00F10996" w:rsidRDefault="00584D50" w:rsidP="00F10996">
                      <w:pPr>
                        <w:rPr>
                          <w:rFonts w:ascii="Arial" w:hAnsi="Arial" w:cs="Arial"/>
                        </w:rPr>
                      </w:pPr>
                      <w:r w:rsidRPr="00F10996">
                        <w:rPr>
                          <w:rFonts w:ascii="Arial" w:hAnsi="Arial" w:cs="Arial"/>
                        </w:rPr>
                        <w:t xml:space="preserve">A = </w:t>
                      </w:r>
                      <w:r>
                        <w:rPr>
                          <w:rFonts w:ascii="Arial" w:hAnsi="Arial" w:cs="Arial"/>
                        </w:rPr>
                        <w:t>c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812E4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DE086E7" wp14:editId="7AAF0873">
                <wp:simplePos x="0" y="0"/>
                <wp:positionH relativeFrom="column">
                  <wp:posOffset>2313454</wp:posOffset>
                </wp:positionH>
                <wp:positionV relativeFrom="paragraph">
                  <wp:posOffset>148701</wp:posOffset>
                </wp:positionV>
                <wp:extent cx="1232647" cy="0"/>
                <wp:effectExtent l="0" t="0" r="0" b="0"/>
                <wp:wrapNone/>
                <wp:docPr id="4" name="Přímá spojnic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32647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6BB492" id="Přímá spojnice 4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2.15pt,11.7pt" to="279.2pt,1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" strokecolor="black [3200]" strokeweight="1pt">
                <v:stroke joinstyle="miter"/>
              </v:line>
            </w:pict>
          </mc:Fallback>
        </mc:AlternateContent>
      </w:r>
      <w:r w:rsidR="00E812E4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E0E45EF" wp14:editId="1D46425C">
                <wp:simplePos x="0" y="0"/>
                <wp:positionH relativeFrom="column">
                  <wp:posOffset>1712819</wp:posOffset>
                </wp:positionH>
                <wp:positionV relativeFrom="paragraph">
                  <wp:posOffset>184598</wp:posOffset>
                </wp:positionV>
                <wp:extent cx="1223682" cy="0"/>
                <wp:effectExtent l="0" t="0" r="0" b="0"/>
                <wp:wrapNone/>
                <wp:docPr id="3" name="Přímá spojnic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23682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C93FC0" id="Přímá spojnice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4.85pt,14.55pt" to="231.2pt,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" strokecolor="black [3200]" strokeweight="1pt">
                <v:stroke joinstyle="miter"/>
              </v:line>
            </w:pict>
          </mc:Fallback>
        </mc:AlternateContent>
      </w:r>
    </w:p>
    <w:p w14:paraId="427BE435" w14:textId="504550F3" w:rsidR="00AB568F" w:rsidRDefault="004106D5" w:rsidP="00844B14">
      <w:pPr>
        <w:pStyle w:val="definice"/>
        <w:spacing w:before="283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067EFB01" wp14:editId="5813834D">
                <wp:simplePos x="0" y="0"/>
                <wp:positionH relativeFrom="column">
                  <wp:posOffset>860425</wp:posOffset>
                </wp:positionH>
                <wp:positionV relativeFrom="paragraph">
                  <wp:posOffset>19050</wp:posOffset>
                </wp:positionV>
                <wp:extent cx="295275" cy="1404620"/>
                <wp:effectExtent l="0" t="0" r="0" b="0"/>
                <wp:wrapSquare wrapText="bothSides"/>
                <wp:docPr id="13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52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E1843D" w14:textId="61291801" w:rsidR="00584D50" w:rsidRDefault="00584D50" w:rsidP="004106D5">
                            <w: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7EFB01" id="_x0000_s1029" type="#_x0000_t202" style="position:absolute;margin-left:67.75pt;margin-top:1.5pt;width:23.25pt;height:110.6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" filled="f" stroked="f">
                <v:textbox style="mso-fit-shape-to-text:t">
                  <w:txbxContent>
                    <w:p w14:paraId="57E1843D" w14:textId="61291801" w:rsidR="00584D50" w:rsidRDefault="00584D50" w:rsidP="004106D5">
                      <w:r>
                        <w:t>c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812E4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8DD85E3" wp14:editId="23D9F014">
                <wp:simplePos x="0" y="0"/>
                <wp:positionH relativeFrom="column">
                  <wp:posOffset>1062877</wp:posOffset>
                </wp:positionH>
                <wp:positionV relativeFrom="paragraph">
                  <wp:posOffset>35821</wp:posOffset>
                </wp:positionV>
                <wp:extent cx="0" cy="210671"/>
                <wp:effectExtent l="0" t="0" r="38100" b="37465"/>
                <wp:wrapNone/>
                <wp:docPr id="5" name="Přímá spojnic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10671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3D47B6" id="Přímá spojnice 5" o:spid="_x0000_s1026" style="position:absolute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3.7pt,2.8pt" to="83.7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" strokecolor="black [3200]" strokeweight="1pt">
                <v:stroke joinstyle="miter"/>
              </v:line>
            </w:pict>
          </mc:Fallback>
        </mc:AlternateContent>
      </w:r>
    </w:p>
    <w:p w14:paraId="0F0C4927" w14:textId="35A2E416" w:rsidR="00404CA6" w:rsidRDefault="009603FE" w:rsidP="00844B14">
      <w:pPr>
        <w:pStyle w:val="definice"/>
        <w:spacing w:before="283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60F3CCDF" wp14:editId="27F5F44C">
                <wp:simplePos x="0" y="0"/>
                <wp:positionH relativeFrom="column">
                  <wp:posOffset>2262505</wp:posOffset>
                </wp:positionH>
                <wp:positionV relativeFrom="paragraph">
                  <wp:posOffset>273685</wp:posOffset>
                </wp:positionV>
                <wp:extent cx="295275" cy="1404620"/>
                <wp:effectExtent l="0" t="0" r="0" b="0"/>
                <wp:wrapSquare wrapText="bothSides"/>
                <wp:docPr id="25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52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528BB4" w14:textId="3BEEB139" w:rsidR="00584D50" w:rsidRDefault="00584D50" w:rsidP="004B3997">
                            <w: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F3CCDF" id="_x0000_s1030" type="#_x0000_t202" style="position:absolute;margin-left:178.15pt;margin-top:21.55pt;width:23.25pt;height:110.6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" filled="f" stroked="f">
                <v:textbox style="mso-fit-shape-to-text:t">
                  <w:txbxContent>
                    <w:p w14:paraId="0D528BB4" w14:textId="3BEEB139" w:rsidR="00584D50" w:rsidRDefault="00584D50" w:rsidP="004B3997">
                      <w:r>
                        <w:t>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0636D"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56F52830" wp14:editId="6CA2489E">
                <wp:simplePos x="0" y="0"/>
                <wp:positionH relativeFrom="column">
                  <wp:posOffset>1624330</wp:posOffset>
                </wp:positionH>
                <wp:positionV relativeFrom="paragraph">
                  <wp:posOffset>330200</wp:posOffset>
                </wp:positionV>
                <wp:extent cx="295275" cy="1404620"/>
                <wp:effectExtent l="0" t="0" r="0" b="0"/>
                <wp:wrapSquare wrapText="bothSides"/>
                <wp:docPr id="24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52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604B22" w14:textId="77777777" w:rsidR="00584D50" w:rsidRDefault="00584D50" w:rsidP="004B3997">
                            <w: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F52830" id="_x0000_s1031" type="#_x0000_t202" style="position:absolute;margin-left:127.9pt;margin-top:26pt;width:23.25pt;height:110.6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" filled="f" stroked="f">
                <v:textbox style="mso-fit-shape-to-text:t">
                  <w:txbxContent>
                    <w:p w14:paraId="36604B22" w14:textId="77777777" w:rsidR="00584D50" w:rsidRDefault="00584D50" w:rsidP="004B3997">
                      <w:r>
                        <w:t>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41FB5">
        <w:tab/>
      </w:r>
      <w:r w:rsidR="00941FB5">
        <w:tab/>
      </w:r>
      <w:r w:rsidR="00404CA6">
        <w:t>B:</w:t>
      </w:r>
      <w:r w:rsidR="004B3997" w:rsidRPr="004B3997">
        <w:rPr>
          <w:rFonts w:ascii="Calibri" w:hAnsi="Calibri" w:cs="Calibri"/>
          <w:noProof/>
          <w:color w:val="000000"/>
          <w:sz w:val="22"/>
          <w:szCs w:val="22"/>
          <w:lang w:val="en-US" w:eastAsia="en-US"/>
        </w:rPr>
        <w:t xml:space="preserve"> </w:t>
      </w:r>
    </w:p>
    <w:tbl>
      <w:tblPr>
        <w:tblpPr w:leftFromText="180" w:rightFromText="180" w:vertAnchor="text" w:horzAnchor="page" w:tblpX="3156" w:tblpY="353"/>
        <w:tblW w:w="384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</w:tblGrid>
      <w:tr w:rsidR="00E812E4" w:rsidRPr="00C03378" w14:paraId="2F0636F9" w14:textId="77777777" w:rsidTr="009603FE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D813EB" w14:textId="468F67B4" w:rsidR="00E812E4" w:rsidRPr="00C03378" w:rsidRDefault="009603FE" w:rsidP="00F10996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X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810731" w14:textId="2AE57905" w:rsidR="00E812E4" w:rsidRPr="00C03378" w:rsidRDefault="009603FE" w:rsidP="00F10996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FDE780" w14:textId="4151F5BE" w:rsidR="00E812E4" w:rsidRPr="00C03378" w:rsidRDefault="009603FE" w:rsidP="00F10996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A6E75A" w14:textId="004D4B2D" w:rsidR="00E812E4" w:rsidRPr="00C03378" w:rsidRDefault="009603FE" w:rsidP="00F10996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X</w:t>
            </w:r>
          </w:p>
        </w:tc>
      </w:tr>
      <w:tr w:rsidR="00E812E4" w:rsidRPr="00C03378" w14:paraId="72126307" w14:textId="77777777" w:rsidTr="009603FE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77A8AE" w14:textId="1F9A017E" w:rsidR="00E812E4" w:rsidRPr="00C03378" w:rsidRDefault="009603FE" w:rsidP="00F10996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8ED3DC" w14:textId="3DC73DC8" w:rsidR="00E812E4" w:rsidRPr="00C03378" w:rsidRDefault="009603FE" w:rsidP="00F10996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625EB0" w14:textId="6B357980" w:rsidR="00E812E4" w:rsidRPr="00C03378" w:rsidRDefault="00784055" w:rsidP="00F10996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>
              <w:rPr>
                <w:rFonts w:ascii="Calibri" w:hAnsi="Calibri" w:cs="Calibri"/>
                <w:noProof/>
                <w:color w:val="000000"/>
                <w:sz w:val="22"/>
                <w:szCs w:val="22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 wp14:anchorId="00559DD3" wp14:editId="2F203EDF">
                      <wp:simplePos x="0" y="0"/>
                      <wp:positionH relativeFrom="column">
                        <wp:posOffset>-669925</wp:posOffset>
                      </wp:positionH>
                      <wp:positionV relativeFrom="paragraph">
                        <wp:posOffset>-186055</wp:posOffset>
                      </wp:positionV>
                      <wp:extent cx="594360" cy="356235"/>
                      <wp:effectExtent l="0" t="0" r="15240" b="24765"/>
                      <wp:wrapNone/>
                      <wp:docPr id="7" name="Ovál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94360" cy="35623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FFCF3EB" id="Ovál 7" o:spid="_x0000_s1026" style="position:absolute;margin-left:-52.75pt;margin-top:-14.65pt;width:46.8pt;height:28.0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" filled="f" strokecolor="black [3213]" strokeweight="1pt">
                      <v:stroke joinstyle="miter"/>
                    </v:oval>
                  </w:pict>
                </mc:Fallback>
              </mc:AlternateContent>
            </w:r>
            <w:r w:rsidR="009603F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X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D74F85" w14:textId="3049A5F6" w:rsidR="00E812E4" w:rsidRPr="00C03378" w:rsidRDefault="009603FE" w:rsidP="00F10996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0</w:t>
            </w:r>
          </w:p>
        </w:tc>
      </w:tr>
    </w:tbl>
    <w:p w14:paraId="205337AC" w14:textId="416C902A" w:rsidR="00404CA6" w:rsidRDefault="00253D0D" w:rsidP="00844B14">
      <w:pPr>
        <w:pStyle w:val="definice"/>
        <w:spacing w:before="28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356A68F" wp14:editId="3936F969">
                <wp:simplePos x="0" y="0"/>
                <wp:positionH relativeFrom="column">
                  <wp:posOffset>4413885</wp:posOffset>
                </wp:positionH>
                <wp:positionV relativeFrom="paragraph">
                  <wp:posOffset>140335</wp:posOffset>
                </wp:positionV>
                <wp:extent cx="373380" cy="0"/>
                <wp:effectExtent l="0" t="0" r="0" b="0"/>
                <wp:wrapNone/>
                <wp:docPr id="15" name="Přímá spojnic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338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F12634" id="Přímá spojnice 15" o:spid="_x0000_s1026" style="position:absolute;flip:y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7.55pt,11.05pt" to="376.95pt,1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67F643F" wp14:editId="0DB61DF2">
                <wp:simplePos x="0" y="0"/>
                <wp:positionH relativeFrom="column">
                  <wp:posOffset>4421505</wp:posOffset>
                </wp:positionH>
                <wp:positionV relativeFrom="paragraph">
                  <wp:posOffset>102235</wp:posOffset>
                </wp:positionV>
                <wp:extent cx="365760" cy="0"/>
                <wp:effectExtent l="0" t="0" r="0" b="0"/>
                <wp:wrapNone/>
                <wp:docPr id="23" name="Přímá spojnic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576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3E74B2" id="Přímá spojnice 23" o:spid="_x0000_s1026" style="position:absolute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8.15pt,8.05pt" to="376.95pt,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7ED4916" wp14:editId="74C727F9">
                <wp:simplePos x="0" y="0"/>
                <wp:positionH relativeFrom="margin">
                  <wp:posOffset>4612005</wp:posOffset>
                </wp:positionH>
                <wp:positionV relativeFrom="paragraph">
                  <wp:posOffset>186055</wp:posOffset>
                </wp:positionV>
                <wp:extent cx="160020" cy="0"/>
                <wp:effectExtent l="0" t="0" r="0" b="0"/>
                <wp:wrapNone/>
                <wp:docPr id="12" name="Přímá spojnic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02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27B1C0" id="Přímá spojnice 12" o:spid="_x0000_s1026" style="position:absolute;z-index:251726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63.15pt,14.65pt" to="375.75pt,1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" strokecolor="black [3200]" strokeweight="1pt">
                <v:stroke joinstyle="miter"/>
                <w10:wrap anchorx="margin"/>
              </v:line>
            </w:pict>
          </mc:Fallback>
        </mc:AlternateContent>
      </w:r>
      <w:r w:rsidR="006D0489">
        <w:rPr>
          <w:noProof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52606427" wp14:editId="441C9A72">
                <wp:simplePos x="0" y="0"/>
                <wp:positionH relativeFrom="margin">
                  <wp:posOffset>4040505</wp:posOffset>
                </wp:positionH>
                <wp:positionV relativeFrom="paragraph">
                  <wp:posOffset>189865</wp:posOffset>
                </wp:positionV>
                <wp:extent cx="1651635" cy="1404620"/>
                <wp:effectExtent l="0" t="0" r="0" b="0"/>
                <wp:wrapSquare wrapText="bothSides"/>
                <wp:docPr id="28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5163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9D6F9E" w14:textId="275A309F" w:rsidR="00584D50" w:rsidRPr="00F10996" w:rsidRDefault="00584D50" w:rsidP="004B3997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B</w:t>
                            </w:r>
                            <w:r w:rsidRPr="00F10996">
                              <w:rPr>
                                <w:rFonts w:ascii="Arial" w:hAnsi="Arial" w:cs="Arial"/>
                              </w:rPr>
                              <w:t xml:space="preserve"> = </w:t>
                            </w:r>
                            <w:r>
                              <w:rPr>
                                <w:rFonts w:ascii="Arial" w:hAnsi="Arial" w:cs="Arial"/>
                              </w:rPr>
                              <w:t>a * 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606427" id="_x0000_s1032" type="#_x0000_t202" style="position:absolute;margin-left:318.15pt;margin-top:14.95pt;width:130.05pt;height:110.6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" filled="f" stroked="f">
                <v:textbox style="mso-fit-shape-to-text:t">
                  <w:txbxContent>
                    <w:p w14:paraId="009D6F9E" w14:textId="275A309F" w:rsidR="00584D50" w:rsidRPr="00F10996" w:rsidRDefault="00584D50" w:rsidP="004B3997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B</w:t>
                      </w:r>
                      <w:r w:rsidRPr="00F10996">
                        <w:rPr>
                          <w:rFonts w:ascii="Arial" w:hAnsi="Arial" w:cs="Arial"/>
                        </w:rPr>
                        <w:t xml:space="preserve"> = </w:t>
                      </w:r>
                      <w:r>
                        <w:rPr>
                          <w:rFonts w:ascii="Arial" w:hAnsi="Arial" w:cs="Arial"/>
                        </w:rPr>
                        <w:t>a * b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603FE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0879770" wp14:editId="7C1E5C76">
                <wp:simplePos x="0" y="0"/>
                <wp:positionH relativeFrom="column">
                  <wp:posOffset>2303145</wp:posOffset>
                </wp:positionH>
                <wp:positionV relativeFrom="paragraph">
                  <wp:posOffset>140335</wp:posOffset>
                </wp:positionV>
                <wp:extent cx="1231265" cy="7620"/>
                <wp:effectExtent l="0" t="0" r="26035" b="30480"/>
                <wp:wrapNone/>
                <wp:docPr id="22" name="Přímá spojnic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1265" cy="762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6BCA4F" id="Přímá spojnice 22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1.35pt,11.05pt" to="278.3pt,1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" strokecolor="black [3200]" strokeweight="1pt">
                <v:stroke joinstyle="miter"/>
              </v:line>
            </w:pict>
          </mc:Fallback>
        </mc:AlternateContent>
      </w:r>
      <w:r w:rsidR="004B3997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C3989EF" wp14:editId="121085DB">
                <wp:simplePos x="0" y="0"/>
                <wp:positionH relativeFrom="column">
                  <wp:posOffset>1717675</wp:posOffset>
                </wp:positionH>
                <wp:positionV relativeFrom="paragraph">
                  <wp:posOffset>196215</wp:posOffset>
                </wp:positionV>
                <wp:extent cx="1206500" cy="3175"/>
                <wp:effectExtent l="0" t="0" r="31750" b="34925"/>
                <wp:wrapNone/>
                <wp:docPr id="21" name="Přímá spojnic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6500" cy="317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78C865" id="Přímá spojnice 21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5.25pt,15.45pt" to="230.25pt,1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" strokecolor="black [3200]" strokeweight="1pt">
                <v:stroke joinstyle="miter"/>
              </v:line>
            </w:pict>
          </mc:Fallback>
        </mc:AlternateContent>
      </w:r>
    </w:p>
    <w:p w14:paraId="0C73E09B" w14:textId="74F3FE68" w:rsidR="00404CA6" w:rsidRDefault="004B3997">
      <w:pPr>
        <w:pStyle w:val="definice"/>
        <w:spacing w:before="283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7849B660" wp14:editId="79E0B9AA">
                <wp:simplePos x="0" y="0"/>
                <wp:positionH relativeFrom="column">
                  <wp:posOffset>876300</wp:posOffset>
                </wp:positionH>
                <wp:positionV relativeFrom="paragraph">
                  <wp:posOffset>26035</wp:posOffset>
                </wp:positionV>
                <wp:extent cx="295275" cy="1404620"/>
                <wp:effectExtent l="0" t="0" r="0" b="0"/>
                <wp:wrapSquare wrapText="bothSides"/>
                <wp:docPr id="27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52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482CB5" w14:textId="09BA0F99" w:rsidR="00584D50" w:rsidRDefault="00584D50" w:rsidP="004B3997">
                            <w: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49B660" id="_x0000_s1033" type="#_x0000_t202" style="position:absolute;margin-left:69pt;margin-top:2.05pt;width:23.25pt;height:110.6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" filled="f" stroked="f">
                <v:textbox style="mso-fit-shape-to-text:t">
                  <w:txbxContent>
                    <w:p w14:paraId="25482CB5" w14:textId="09BA0F99" w:rsidR="00584D50" w:rsidRDefault="00584D50" w:rsidP="004B3997">
                      <w:r>
                        <w:t>c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F752636" wp14:editId="33551670">
                <wp:simplePos x="0" y="0"/>
                <wp:positionH relativeFrom="column">
                  <wp:posOffset>1066800</wp:posOffset>
                </wp:positionH>
                <wp:positionV relativeFrom="paragraph">
                  <wp:posOffset>69850</wp:posOffset>
                </wp:positionV>
                <wp:extent cx="0" cy="180975"/>
                <wp:effectExtent l="0" t="0" r="38100" b="28575"/>
                <wp:wrapNone/>
                <wp:docPr id="26" name="Přímá spojnic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13DF0D" id="Přímá spojnice 26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4pt,5.5pt" to="84pt,1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" strokecolor="black [3200]" strokeweight="1pt">
                <v:stroke joinstyle="miter"/>
              </v:line>
            </w:pict>
          </mc:Fallback>
        </mc:AlternateContent>
      </w:r>
    </w:p>
    <w:p w14:paraId="404AE37C" w14:textId="35774886" w:rsidR="00404CA6" w:rsidRDefault="00404CA6">
      <w:pPr>
        <w:pStyle w:val="definice"/>
        <w:spacing w:before="283"/>
      </w:pPr>
      <w:r>
        <w:tab/>
      </w:r>
      <w:r>
        <w:tab/>
        <w:t>C:</w:t>
      </w:r>
      <w:r w:rsidR="00784055" w:rsidRPr="00784055">
        <w:rPr>
          <w:rFonts w:ascii="Calibri" w:hAnsi="Calibri" w:cs="Calibri"/>
          <w:noProof/>
          <w:color w:val="000000"/>
          <w:sz w:val="22"/>
          <w:szCs w:val="22"/>
          <w:lang w:val="en-US" w:eastAsia="en-US"/>
        </w:rPr>
        <w:t xml:space="preserve"> </w:t>
      </w:r>
    </w:p>
    <w:p w14:paraId="585A1F98" w14:textId="32379FE9" w:rsidR="00404CA6" w:rsidRDefault="006D0489" w:rsidP="00844B14">
      <w:pPr>
        <w:pStyle w:val="definice"/>
        <w:spacing w:before="28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AFE85B0" wp14:editId="7702F4C1">
                <wp:simplePos x="0" y="0"/>
                <wp:positionH relativeFrom="column">
                  <wp:posOffset>4436745</wp:posOffset>
                </wp:positionH>
                <wp:positionV relativeFrom="paragraph">
                  <wp:posOffset>340360</wp:posOffset>
                </wp:positionV>
                <wp:extent cx="381000" cy="7620"/>
                <wp:effectExtent l="0" t="0" r="19050" b="30480"/>
                <wp:wrapNone/>
                <wp:docPr id="11" name="Přímá spojnic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1000" cy="762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A1E77A" id="Přímá spojnice 11" o:spid="_x0000_s1026" style="position:absolute;flip:y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9.35pt,26.8pt" to="379.35pt,2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0C774896" wp14:editId="3D61A7B9">
                <wp:simplePos x="0" y="0"/>
                <wp:positionH relativeFrom="margin">
                  <wp:posOffset>4086860</wp:posOffset>
                </wp:positionH>
                <wp:positionV relativeFrom="paragraph">
                  <wp:posOffset>346710</wp:posOffset>
                </wp:positionV>
                <wp:extent cx="1651635" cy="1404620"/>
                <wp:effectExtent l="0" t="0" r="0" b="0"/>
                <wp:wrapSquare wrapText="bothSides"/>
                <wp:docPr id="202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5163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CC1E7E" w14:textId="753D7BA5" w:rsidR="00584D50" w:rsidRPr="00F10996" w:rsidRDefault="00584D50" w:rsidP="00B7631A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C</w:t>
                            </w:r>
                            <w:r w:rsidRPr="00F10996">
                              <w:rPr>
                                <w:rFonts w:ascii="Arial" w:hAnsi="Arial" w:cs="Arial"/>
                              </w:rPr>
                              <w:t xml:space="preserve"> = </w:t>
                            </w:r>
                            <w:r>
                              <w:rPr>
                                <w:rFonts w:ascii="Arial" w:hAnsi="Arial" w:cs="Arial"/>
                              </w:rPr>
                              <w:t>c * 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774896" id="_x0000_s1034" type="#_x0000_t202" style="position:absolute;margin-left:321.8pt;margin-top:27.3pt;width:130.05pt;height:110.6pt;z-index:2517063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" filled="f" stroked="f">
                <v:textbox style="mso-fit-shape-to-text:t">
                  <w:txbxContent>
                    <w:p w14:paraId="5FCC1E7E" w14:textId="753D7BA5" w:rsidR="00584D50" w:rsidRPr="00F10996" w:rsidRDefault="00584D50" w:rsidP="00B7631A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C</w:t>
                      </w:r>
                      <w:r w:rsidRPr="00F10996">
                        <w:rPr>
                          <w:rFonts w:ascii="Arial" w:hAnsi="Arial" w:cs="Arial"/>
                        </w:rPr>
                        <w:t xml:space="preserve"> = </w:t>
                      </w:r>
                      <w:r>
                        <w:rPr>
                          <w:rFonts w:ascii="Arial" w:hAnsi="Arial" w:cs="Arial"/>
                        </w:rPr>
                        <w:t>c * b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0636D">
        <w:rPr>
          <w:noProof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42299039" wp14:editId="1DB49324">
                <wp:simplePos x="0" y="0"/>
                <wp:positionH relativeFrom="column">
                  <wp:posOffset>2255520</wp:posOffset>
                </wp:positionH>
                <wp:positionV relativeFrom="paragraph">
                  <wp:posOffset>99695</wp:posOffset>
                </wp:positionV>
                <wp:extent cx="295275" cy="1404620"/>
                <wp:effectExtent l="0" t="0" r="0" b="0"/>
                <wp:wrapSquare wrapText="bothSides"/>
                <wp:docPr id="199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52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D75BD2" w14:textId="3A9165DB" w:rsidR="00584D50" w:rsidRDefault="00584D50" w:rsidP="0060636D">
                            <w: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299039" id="_x0000_s1035" type="#_x0000_t202" style="position:absolute;margin-left:177.6pt;margin-top:7.85pt;width:23.25pt;height:110.6pt;z-index:2517012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" filled="f" stroked="f">
                <v:textbox style="mso-fit-shape-to-text:t">
                  <w:txbxContent>
                    <w:p w14:paraId="44D75BD2" w14:textId="3A9165DB" w:rsidR="00584D50" w:rsidRDefault="00584D50" w:rsidP="0060636D">
                      <w:r>
                        <w:t>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0636D">
        <w:rPr>
          <w:noProof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4C4CFE70" wp14:editId="266786E7">
                <wp:simplePos x="0" y="0"/>
                <wp:positionH relativeFrom="column">
                  <wp:posOffset>1627505</wp:posOffset>
                </wp:positionH>
                <wp:positionV relativeFrom="paragraph">
                  <wp:posOffset>131445</wp:posOffset>
                </wp:positionV>
                <wp:extent cx="295275" cy="1404620"/>
                <wp:effectExtent l="0" t="0" r="0" b="0"/>
                <wp:wrapSquare wrapText="bothSides"/>
                <wp:docPr id="198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52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968DD9" w14:textId="4CBD9557" w:rsidR="00584D50" w:rsidRDefault="00584D50" w:rsidP="0060636D">
                            <w: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4CFE70" id="_x0000_s1036" type="#_x0000_t202" style="position:absolute;margin-left:128.15pt;margin-top:10.35pt;width:23.25pt;height:110.6pt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" filled="f" stroked="f">
                <v:textbox style="mso-fit-shape-to-text:t">
                  <w:txbxContent>
                    <w:p w14:paraId="0C968DD9" w14:textId="4CBD9557" w:rsidR="00584D50" w:rsidRDefault="00584D50" w:rsidP="0060636D">
                      <w:r>
                        <w:t>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0636D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D7F90E5" wp14:editId="3CC236F3">
                <wp:simplePos x="0" y="0"/>
                <wp:positionH relativeFrom="column">
                  <wp:posOffset>2307717</wp:posOffset>
                </wp:positionH>
                <wp:positionV relativeFrom="paragraph">
                  <wp:posOffset>326644</wp:posOffset>
                </wp:positionV>
                <wp:extent cx="1216152" cy="0"/>
                <wp:effectExtent l="0" t="0" r="0" b="0"/>
                <wp:wrapNone/>
                <wp:docPr id="197" name="Přímá spojnice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16152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1BA6D4" id="Přímá spojnice 197" o:spid="_x0000_s1026" style="position:absolute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1.7pt,25.7pt" to="277.45pt,2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" strokecolor="black [3200]" strokeweight="1pt">
                <v:stroke joinstyle="miter"/>
              </v:line>
            </w:pict>
          </mc:Fallback>
        </mc:AlternateContent>
      </w:r>
      <w:r w:rsidR="0060636D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7F92591" wp14:editId="2F394D21">
                <wp:simplePos x="0" y="0"/>
                <wp:positionH relativeFrom="column">
                  <wp:posOffset>1698117</wp:posOffset>
                </wp:positionH>
                <wp:positionV relativeFrom="paragraph">
                  <wp:posOffset>354076</wp:posOffset>
                </wp:positionV>
                <wp:extent cx="1224788" cy="0"/>
                <wp:effectExtent l="0" t="0" r="0" b="0"/>
                <wp:wrapNone/>
                <wp:docPr id="196" name="Přímá spojnice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24788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139AEB" id="Přímá spojnice 196" o:spid="_x0000_s1026" style="position:absolute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3.7pt,27.9pt" to="230.15pt,2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" strokecolor="black [3200]" strokeweight="1pt">
                <v:stroke joinstyle="miter"/>
              </v:line>
            </w:pict>
          </mc:Fallback>
        </mc:AlternateContent>
      </w:r>
    </w:p>
    <w:tbl>
      <w:tblPr>
        <w:tblpPr w:leftFromText="180" w:rightFromText="180" w:vertAnchor="text" w:horzAnchor="page" w:tblpX="3135" w:tblpY="29"/>
        <w:tblW w:w="384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</w:tblGrid>
      <w:tr w:rsidR="004014C9" w:rsidRPr="00C03378" w14:paraId="0EE8E1E3" w14:textId="77777777" w:rsidTr="009603FE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108FF8" w14:textId="7237FE76" w:rsidR="004014C9" w:rsidRPr="00C03378" w:rsidRDefault="009603FE" w:rsidP="004014C9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X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700CF7" w14:textId="6929DDD7" w:rsidR="004014C9" w:rsidRPr="00C03378" w:rsidRDefault="009603FE" w:rsidP="004014C9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AE1A79" w14:textId="3C260A4E" w:rsidR="004014C9" w:rsidRPr="00C03378" w:rsidRDefault="00784055" w:rsidP="004014C9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>
              <w:rPr>
                <w:rFonts w:ascii="Calibri" w:hAnsi="Calibri" w:cs="Calibri"/>
                <w:noProof/>
                <w:color w:val="000000"/>
                <w:sz w:val="22"/>
                <w:szCs w:val="22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720704" behindDoc="0" locked="0" layoutInCell="1" allowOverlap="1" wp14:anchorId="646815B3" wp14:editId="2D135DBB">
                      <wp:simplePos x="0" y="0"/>
                      <wp:positionH relativeFrom="column">
                        <wp:posOffset>-1275715</wp:posOffset>
                      </wp:positionH>
                      <wp:positionV relativeFrom="paragraph">
                        <wp:posOffset>-635</wp:posOffset>
                      </wp:positionV>
                      <wp:extent cx="2389505" cy="175260"/>
                      <wp:effectExtent l="0" t="0" r="10795" b="15240"/>
                      <wp:wrapNone/>
                      <wp:docPr id="8" name="Ovál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89505" cy="17526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07111C2" id="Ovál 8" o:spid="_x0000_s1026" style="position:absolute;margin-left:-100.45pt;margin-top:-.05pt;width:188.15pt;height:13.8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" filled="f" strokecolor="black [3213]" strokeweight="1pt">
                      <v:stroke joinstyle="miter"/>
                    </v:oval>
                  </w:pict>
                </mc:Fallback>
              </mc:AlternateContent>
            </w:r>
            <w:r w:rsidR="009603F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3A7D61" w14:textId="6DA97A2F" w:rsidR="004014C9" w:rsidRPr="00C03378" w:rsidRDefault="009603FE" w:rsidP="004014C9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X</w:t>
            </w:r>
          </w:p>
        </w:tc>
      </w:tr>
      <w:tr w:rsidR="004014C9" w:rsidRPr="00C03378" w14:paraId="43D75008" w14:textId="77777777" w:rsidTr="009603FE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2E6775" w14:textId="6FAFE9C4" w:rsidR="004014C9" w:rsidRPr="00C03378" w:rsidRDefault="009603FE" w:rsidP="004014C9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43AA80" w14:textId="0834E132" w:rsidR="004014C9" w:rsidRPr="00C03378" w:rsidRDefault="009603FE" w:rsidP="004014C9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F0D6C7" w14:textId="34F72435" w:rsidR="004014C9" w:rsidRPr="00C03378" w:rsidRDefault="009603FE" w:rsidP="004014C9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X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6C67CE" w14:textId="45954C48" w:rsidR="004014C9" w:rsidRPr="00C03378" w:rsidRDefault="00784055" w:rsidP="004014C9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>
              <w:rPr>
                <w:rFonts w:ascii="Calibri" w:hAnsi="Calibri" w:cs="Calibri"/>
                <w:noProof/>
                <w:color w:val="000000"/>
                <w:sz w:val="22"/>
                <w:szCs w:val="22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722752" behindDoc="0" locked="0" layoutInCell="1" allowOverlap="1" wp14:anchorId="5DC2001F" wp14:editId="72882CCC">
                      <wp:simplePos x="0" y="0"/>
                      <wp:positionH relativeFrom="column">
                        <wp:posOffset>-687070</wp:posOffset>
                      </wp:positionH>
                      <wp:positionV relativeFrom="paragraph">
                        <wp:posOffset>-203835</wp:posOffset>
                      </wp:positionV>
                      <wp:extent cx="1223645" cy="388620"/>
                      <wp:effectExtent l="0" t="0" r="14605" b="11430"/>
                      <wp:wrapNone/>
                      <wp:docPr id="9" name="Ovál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23645" cy="38862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FBC529A" id="Ovál 9" o:spid="_x0000_s1026" style="position:absolute;margin-left:-54.1pt;margin-top:-16.05pt;width:96.35pt;height:30.6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" filled="f" strokecolor="black [3213]" strokeweight="1pt">
                      <v:stroke joinstyle="miter"/>
                    </v:oval>
                  </w:pict>
                </mc:Fallback>
              </mc:AlternateContent>
            </w:r>
            <w:r w:rsidR="009603F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</w:t>
            </w:r>
          </w:p>
        </w:tc>
      </w:tr>
    </w:tbl>
    <w:p w14:paraId="4C940234" w14:textId="1312A467" w:rsidR="00404CA6" w:rsidRDefault="006D0489">
      <w:pPr>
        <w:pStyle w:val="definice"/>
        <w:spacing w:before="28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46A2D31" wp14:editId="09EAFAF8">
                <wp:simplePos x="0" y="0"/>
                <wp:positionH relativeFrom="column">
                  <wp:posOffset>4665345</wp:posOffset>
                </wp:positionH>
                <wp:positionV relativeFrom="paragraph">
                  <wp:posOffset>31115</wp:posOffset>
                </wp:positionV>
                <wp:extent cx="144780" cy="0"/>
                <wp:effectExtent l="0" t="0" r="0" b="0"/>
                <wp:wrapNone/>
                <wp:docPr id="10" name="Přímá spojnic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478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2C6F01" id="Přímá spojnice 10" o:spid="_x0000_s1026" style="position:absolute;flip:y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7.35pt,2.45pt" to="378.75pt,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" strokecolor="black [3200]" strokeweight="1pt">
                <v:stroke joinstyle="miter"/>
              </v:line>
            </w:pict>
          </mc:Fallback>
        </mc:AlternateContent>
      </w:r>
      <w:r w:rsidR="0060636D">
        <w:rPr>
          <w:noProof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227E773D" wp14:editId="764268BB">
                <wp:simplePos x="0" y="0"/>
                <wp:positionH relativeFrom="column">
                  <wp:posOffset>876935</wp:posOffset>
                </wp:positionH>
                <wp:positionV relativeFrom="paragraph">
                  <wp:posOffset>175895</wp:posOffset>
                </wp:positionV>
                <wp:extent cx="295275" cy="1404620"/>
                <wp:effectExtent l="0" t="0" r="0" b="0"/>
                <wp:wrapSquare wrapText="bothSides"/>
                <wp:docPr id="201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52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1E59E8" w14:textId="77777777" w:rsidR="00584D50" w:rsidRDefault="00584D50" w:rsidP="0060636D">
                            <w: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7E773D" id="_x0000_s1037" type="#_x0000_t202" style="position:absolute;margin-left:69.05pt;margin-top:13.85pt;width:23.25pt;height:110.6pt;z-index:2517043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" filled="f" stroked="f">
                <v:textbox style="mso-fit-shape-to-text:t">
                  <w:txbxContent>
                    <w:p w14:paraId="6A1E59E8" w14:textId="77777777" w:rsidR="00584D50" w:rsidRDefault="00584D50" w:rsidP="0060636D">
                      <w:r>
                        <w:t>c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0636D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1977F83" wp14:editId="1B96DDDF">
                <wp:simplePos x="0" y="0"/>
                <wp:positionH relativeFrom="column">
                  <wp:posOffset>1061085</wp:posOffset>
                </wp:positionH>
                <wp:positionV relativeFrom="paragraph">
                  <wp:posOffset>206375</wp:posOffset>
                </wp:positionV>
                <wp:extent cx="0" cy="188976"/>
                <wp:effectExtent l="0" t="0" r="38100" b="20955"/>
                <wp:wrapNone/>
                <wp:docPr id="200" name="Přímá spojnice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8976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92B0AF" id="Přímá spojnice 200" o:spid="_x0000_s1026" style="position:absolute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3.55pt,16.25pt" to="83.55pt,3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" strokecolor="black [3200]" strokeweight="1pt">
                <v:stroke joinstyle="miter"/>
              </v:line>
            </w:pict>
          </mc:Fallback>
        </mc:AlternateContent>
      </w:r>
    </w:p>
    <w:p w14:paraId="6598FEA3" w14:textId="23EDE2EB" w:rsidR="00404CA6" w:rsidRDefault="00404CA6">
      <w:pPr>
        <w:pStyle w:val="definice"/>
        <w:spacing w:before="283"/>
      </w:pPr>
    </w:p>
    <w:p w14:paraId="10516DE0" w14:textId="77777777" w:rsidR="005A637E" w:rsidRDefault="00844B14">
      <w:pPr>
        <w:pStyle w:val="definice"/>
        <w:spacing w:before="283"/>
      </w:pPr>
      <w:r>
        <w:br w:type="page"/>
      </w:r>
      <w:r w:rsidR="00404CA6">
        <w:lastRenderedPageBreak/>
        <w:t xml:space="preserve"> </w:t>
      </w:r>
    </w:p>
    <w:p w14:paraId="5A5FFBE8" w14:textId="6EBE29AB" w:rsidR="00ED38EF" w:rsidRDefault="0074693A">
      <w:pPr>
        <w:pStyle w:val="definice"/>
        <w:spacing w:before="283"/>
      </w:pPr>
      <w:r>
        <w:t>Schéma zapojení:</w:t>
      </w:r>
    </w:p>
    <w:p w14:paraId="64982DCC" w14:textId="788AD5DE" w:rsidR="0082217F" w:rsidRDefault="00D669E2" w:rsidP="00B75307">
      <w:pPr>
        <w:pStyle w:val="definice"/>
        <w:spacing w:before="283"/>
        <w:jc w:val="center"/>
      </w:pPr>
      <w:r>
        <w:rPr>
          <w:noProof/>
        </w:rPr>
        <w:drawing>
          <wp:inline distT="0" distB="0" distL="0" distR="0" wp14:anchorId="013B94EC" wp14:editId="6061DD47">
            <wp:extent cx="5753100" cy="1994535"/>
            <wp:effectExtent l="0" t="0" r="0" b="5715"/>
            <wp:docPr id="17" name="Obrázek 17" descr="Obsah obrázku text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čítač D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199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B9B36" w14:textId="0D794DC9" w:rsidR="00ED38EF" w:rsidRDefault="00ED38EF">
      <w:pPr>
        <w:pStyle w:val="Zkladntextodsazen"/>
      </w:pPr>
    </w:p>
    <w:p w14:paraId="01A9E19A" w14:textId="77777777" w:rsidR="00B75307" w:rsidRDefault="00B75307">
      <w:pPr>
        <w:pStyle w:val="Zkladntextodsazen"/>
      </w:pPr>
    </w:p>
    <w:p w14:paraId="33AE55E3" w14:textId="77777777" w:rsidR="00ED38EF" w:rsidRDefault="0074693A">
      <w:pPr>
        <w:pStyle w:val="definice"/>
      </w:pPr>
      <w:r>
        <w:t>Závěr:</w:t>
      </w:r>
    </w:p>
    <w:p w14:paraId="2230D678" w14:textId="745E3AED" w:rsidR="00ED38EF" w:rsidRDefault="00912D34" w:rsidP="00912D34">
      <w:pPr>
        <w:pStyle w:val="Zkladntextodsazen"/>
        <w:ind w:left="0"/>
        <w:jc w:val="both"/>
      </w:pPr>
      <w:r>
        <w:t>Čítač</w:t>
      </w:r>
      <w:r w:rsidR="00F439D2">
        <w:t xml:space="preserve"> </w:t>
      </w:r>
      <w:r>
        <w:t>ne</w:t>
      </w:r>
      <w:r w:rsidR="00F439D2">
        <w:t>pracoval</w:t>
      </w:r>
      <w:r>
        <w:t xml:space="preserve"> úplně správně</w:t>
      </w:r>
      <w:r w:rsidR="00F439D2">
        <w:t xml:space="preserve">, </w:t>
      </w:r>
      <w:r>
        <w:t>správně se zobrazily čísla 6534 a pak se čítač zacyklil a začala se zobrazovat jen 4 a 0</w:t>
      </w:r>
      <w:r w:rsidR="003E1384">
        <w:t>.</w:t>
      </w:r>
    </w:p>
    <w:sectPr w:rsidR="00ED38EF" w:rsidSect="004C4261">
      <w:headerReference w:type="default" r:id="rId9"/>
      <w:headerReference w:type="first" r:id="rId10"/>
      <w:pgSz w:w="11906" w:h="16838"/>
      <w:pgMar w:top="1135" w:right="1421" w:bottom="1276" w:left="1425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C451BF" w14:textId="77777777" w:rsidR="00E958D8" w:rsidRDefault="00E958D8">
      <w:r>
        <w:separator/>
      </w:r>
    </w:p>
  </w:endnote>
  <w:endnote w:type="continuationSeparator" w:id="0">
    <w:p w14:paraId="59890233" w14:textId="77777777" w:rsidR="00E958D8" w:rsidRDefault="00E958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OpenSymbol"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unifont">
    <w:altName w:val="Times New Roman"/>
    <w:charset w:val="00"/>
    <w:family w:val="auto"/>
    <w:pitch w:val="variable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A4B43A" w14:textId="77777777" w:rsidR="00E958D8" w:rsidRDefault="00E958D8">
      <w:r>
        <w:separator/>
      </w:r>
    </w:p>
  </w:footnote>
  <w:footnote w:type="continuationSeparator" w:id="0">
    <w:p w14:paraId="053EAEA5" w14:textId="77777777" w:rsidR="00E958D8" w:rsidRDefault="00E958D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AC81E6" w14:textId="437244E3" w:rsidR="00584D50" w:rsidRDefault="00584D50">
    <w:pPr>
      <w:pStyle w:val="Zhlav"/>
    </w:pPr>
    <w:r>
      <w:rPr>
        <w:noProof/>
        <w:lang w:eastAsia="cs-CZ"/>
      </w:rPr>
      <w:drawing>
        <wp:inline distT="0" distB="0" distL="0" distR="0" wp14:anchorId="5A3B494B" wp14:editId="5F907200">
          <wp:extent cx="5753100" cy="579120"/>
          <wp:effectExtent l="0" t="0" r="0" b="0"/>
          <wp:docPr id="2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3100" cy="579120"/>
                  </a:xfrm>
                  <a:prstGeom prst="rect">
                    <a:avLst/>
                  </a:prstGeom>
                  <a:solidFill>
                    <a:srgbClr val="FFFFFF">
                      <a:alpha val="0"/>
                    </a:srgbClr>
                  </a:solidFill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B81F8F" w14:textId="77777777" w:rsidR="00584D50" w:rsidRDefault="00584D5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1003"/>
        </w:tabs>
        <w:ind w:left="1003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363"/>
        </w:tabs>
        <w:ind w:left="1363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723"/>
        </w:tabs>
        <w:ind w:left="1723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083"/>
        </w:tabs>
        <w:ind w:left="2083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443"/>
        </w:tabs>
        <w:ind w:left="2443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03"/>
        </w:tabs>
        <w:ind w:left="2803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163"/>
        </w:tabs>
        <w:ind w:left="3163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523"/>
        </w:tabs>
        <w:ind w:left="3523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883"/>
        </w:tabs>
        <w:ind w:left="3883" w:hanging="360"/>
      </w:pPr>
      <w:rPr>
        <w:rFonts w:ascii="OpenSymbol" w:hAnsi="OpenSymbol" w:cs="OpenSymbol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1003"/>
        </w:tabs>
        <w:ind w:left="1003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363"/>
        </w:tabs>
        <w:ind w:left="1363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723"/>
        </w:tabs>
        <w:ind w:left="1723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083"/>
        </w:tabs>
        <w:ind w:left="2083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443"/>
        </w:tabs>
        <w:ind w:left="2443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03"/>
        </w:tabs>
        <w:ind w:left="2803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163"/>
        </w:tabs>
        <w:ind w:left="3163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523"/>
        </w:tabs>
        <w:ind w:left="3523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883"/>
        </w:tabs>
        <w:ind w:left="3883" w:hanging="360"/>
      </w:pPr>
      <w:rPr>
        <w:rFonts w:ascii="OpenSymbol" w:hAnsi="OpenSymbol" w:cs="OpenSymbol"/>
      </w:r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proofState w:spelling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261"/>
    <w:rsid w:val="0003566C"/>
    <w:rsid w:val="000770CF"/>
    <w:rsid w:val="001C00DA"/>
    <w:rsid w:val="001E588E"/>
    <w:rsid w:val="0020731C"/>
    <w:rsid w:val="00231DA4"/>
    <w:rsid w:val="00253D0D"/>
    <w:rsid w:val="0036788E"/>
    <w:rsid w:val="003C4851"/>
    <w:rsid w:val="003E1384"/>
    <w:rsid w:val="004014C9"/>
    <w:rsid w:val="00401B89"/>
    <w:rsid w:val="00404CA6"/>
    <w:rsid w:val="004063BC"/>
    <w:rsid w:val="004106D5"/>
    <w:rsid w:val="00422D32"/>
    <w:rsid w:val="00474383"/>
    <w:rsid w:val="004A75E7"/>
    <w:rsid w:val="004B3997"/>
    <w:rsid w:val="004C4261"/>
    <w:rsid w:val="004E5441"/>
    <w:rsid w:val="00507743"/>
    <w:rsid w:val="00522A5C"/>
    <w:rsid w:val="00584D50"/>
    <w:rsid w:val="005A637E"/>
    <w:rsid w:val="005D5534"/>
    <w:rsid w:val="005E2474"/>
    <w:rsid w:val="0060636D"/>
    <w:rsid w:val="00631DC1"/>
    <w:rsid w:val="006801E1"/>
    <w:rsid w:val="006D0489"/>
    <w:rsid w:val="00713079"/>
    <w:rsid w:val="00732845"/>
    <w:rsid w:val="0074693A"/>
    <w:rsid w:val="00784055"/>
    <w:rsid w:val="0082217F"/>
    <w:rsid w:val="00841CF1"/>
    <w:rsid w:val="00844B14"/>
    <w:rsid w:val="008F1425"/>
    <w:rsid w:val="00912D34"/>
    <w:rsid w:val="0094038D"/>
    <w:rsid w:val="00941FB5"/>
    <w:rsid w:val="009603FE"/>
    <w:rsid w:val="009C1758"/>
    <w:rsid w:val="00AA78D4"/>
    <w:rsid w:val="00AB568F"/>
    <w:rsid w:val="00B63291"/>
    <w:rsid w:val="00B7509F"/>
    <w:rsid w:val="00B75307"/>
    <w:rsid w:val="00B7631A"/>
    <w:rsid w:val="00B93B88"/>
    <w:rsid w:val="00C82A0A"/>
    <w:rsid w:val="00CB242C"/>
    <w:rsid w:val="00D669E2"/>
    <w:rsid w:val="00D8002C"/>
    <w:rsid w:val="00D93A8D"/>
    <w:rsid w:val="00DC53FE"/>
    <w:rsid w:val="00E028CD"/>
    <w:rsid w:val="00E63997"/>
    <w:rsid w:val="00E812E4"/>
    <w:rsid w:val="00E958D8"/>
    <w:rsid w:val="00ED38EF"/>
    <w:rsid w:val="00EE48A3"/>
    <w:rsid w:val="00F10996"/>
    <w:rsid w:val="00F439D2"/>
    <w:rsid w:val="00F86BE6"/>
    <w:rsid w:val="00FB5741"/>
    <w:rsid w:val="00FD7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19DCD2FA"/>
  <w15:chartTrackingRefBased/>
  <w15:docId w15:val="{D24B3DAF-37A4-4B15-93C5-F3686A57C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pPr>
      <w:suppressAutoHyphens/>
    </w:pPr>
    <w:rPr>
      <w:sz w:val="24"/>
      <w:szCs w:val="24"/>
      <w:lang w:val="cs-CZ" w:eastAsia="zh-CN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Standardnpsmoodstavce1">
    <w:name w:val="Standardní písmo odstavce1"/>
  </w:style>
  <w:style w:type="character" w:customStyle="1" w:styleId="Odrky">
    <w:name w:val="Odrážky"/>
    <w:rPr>
      <w:rFonts w:ascii="OpenSymbol" w:eastAsia="OpenSymbol" w:hAnsi="OpenSymbol" w:cs="OpenSymbol"/>
    </w:rPr>
  </w:style>
  <w:style w:type="paragraph" w:customStyle="1" w:styleId="Nadpis">
    <w:name w:val="Nadpis"/>
    <w:basedOn w:val="Normln"/>
    <w:next w:val="Zkladntext"/>
    <w:pPr>
      <w:keepNext/>
      <w:spacing w:before="240" w:after="120"/>
    </w:pPr>
    <w:rPr>
      <w:rFonts w:ascii="Arial" w:eastAsia="unifont" w:hAnsi="Arial" w:cs="unifont"/>
      <w:sz w:val="28"/>
      <w:szCs w:val="28"/>
    </w:rPr>
  </w:style>
  <w:style w:type="paragraph" w:styleId="Zkladntext">
    <w:name w:val="Body Text"/>
    <w:basedOn w:val="Normln"/>
    <w:pPr>
      <w:spacing w:after="120"/>
    </w:pPr>
  </w:style>
  <w:style w:type="paragraph" w:styleId="Seznam">
    <w:name w:val="List"/>
    <w:basedOn w:val="Zkladntext"/>
  </w:style>
  <w:style w:type="paragraph" w:styleId="Titulek">
    <w:name w:val="caption"/>
    <w:basedOn w:val="Normln"/>
    <w:qFormat/>
    <w:pPr>
      <w:suppressLineNumbers/>
      <w:spacing w:before="120" w:after="120"/>
    </w:pPr>
    <w:rPr>
      <w:i/>
      <w:iCs/>
    </w:rPr>
  </w:style>
  <w:style w:type="paragraph" w:customStyle="1" w:styleId="Rejstk">
    <w:name w:val="Rejstřík"/>
    <w:basedOn w:val="Normln"/>
    <w:pPr>
      <w:suppressLineNumbers/>
    </w:pPr>
  </w:style>
  <w:style w:type="paragraph" w:customStyle="1" w:styleId="Textbubliny1">
    <w:name w:val="Text bubliny1"/>
    <w:basedOn w:val="Normln"/>
    <w:rPr>
      <w:rFonts w:ascii="Tahoma" w:hAnsi="Tahoma" w:cs="Tahoma"/>
      <w:sz w:val="16"/>
      <w:szCs w:val="16"/>
    </w:rPr>
  </w:style>
  <w:style w:type="paragraph" w:styleId="Zhlav">
    <w:name w:val="header"/>
    <w:basedOn w:val="Normln"/>
    <w:pPr>
      <w:tabs>
        <w:tab w:val="center" w:pos="4536"/>
        <w:tab w:val="right" w:pos="9072"/>
      </w:tabs>
    </w:pPr>
  </w:style>
  <w:style w:type="paragraph" w:styleId="Zpat">
    <w:name w:val="footer"/>
    <w:basedOn w:val="Normln"/>
    <w:pPr>
      <w:tabs>
        <w:tab w:val="center" w:pos="4536"/>
        <w:tab w:val="right" w:pos="9072"/>
      </w:tabs>
    </w:pPr>
  </w:style>
  <w:style w:type="paragraph" w:customStyle="1" w:styleId="Titul">
    <w:name w:val="Titul"/>
    <w:basedOn w:val="Normln"/>
    <w:pPr>
      <w:spacing w:before="2948" w:after="6633"/>
      <w:jc w:val="center"/>
    </w:pPr>
    <w:rPr>
      <w:b/>
      <w:bCs/>
      <w:sz w:val="96"/>
      <w:szCs w:val="96"/>
    </w:rPr>
  </w:style>
  <w:style w:type="paragraph" w:customStyle="1" w:styleId="razitko">
    <w:name w:val="razitko"/>
    <w:basedOn w:val="Obsahtabulky"/>
    <w:pPr>
      <w:jc w:val="center"/>
    </w:pPr>
  </w:style>
  <w:style w:type="paragraph" w:customStyle="1" w:styleId="Obsahtabulky">
    <w:name w:val="Obsah tabulky"/>
    <w:basedOn w:val="Normln"/>
    <w:pPr>
      <w:suppressLineNumbers/>
    </w:pPr>
  </w:style>
  <w:style w:type="paragraph" w:customStyle="1" w:styleId="definice">
    <w:name w:val="definice"/>
    <w:basedOn w:val="Normln"/>
    <w:rPr>
      <w:b/>
    </w:rPr>
  </w:style>
  <w:style w:type="paragraph" w:customStyle="1" w:styleId="vysvetlen">
    <w:name w:val="vysvetlení"/>
    <w:basedOn w:val="definice"/>
  </w:style>
  <w:style w:type="paragraph" w:styleId="Zkladntextodsazen">
    <w:name w:val="Body Text Indent"/>
    <w:basedOn w:val="Zkladntext"/>
    <w:pPr>
      <w:spacing w:after="0"/>
      <w:ind w:left="283"/>
    </w:pPr>
  </w:style>
  <w:style w:type="paragraph" w:styleId="Textbubliny">
    <w:name w:val="Balloon Text"/>
    <w:basedOn w:val="Normln"/>
    <w:link w:val="TextbublinyChar"/>
    <w:uiPriority w:val="99"/>
    <w:semiHidden/>
    <w:unhideWhenUsed/>
    <w:rsid w:val="00EE48A3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link w:val="Textbubliny"/>
    <w:uiPriority w:val="99"/>
    <w:semiHidden/>
    <w:rsid w:val="00EE48A3"/>
    <w:rPr>
      <w:rFonts w:ascii="Tahoma" w:hAnsi="Tahoma" w:cs="Tahoma"/>
      <w:sz w:val="16"/>
      <w:szCs w:val="1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123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7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93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6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6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C42777-39D8-4B95-91CF-5856FBD81C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3</Pages>
  <Words>97</Words>
  <Characters>557</Characters>
  <Application>Microsoft Office Word</Application>
  <DocSecurity>0</DocSecurity>
  <Lines>4</Lines>
  <Paragraphs>1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madaj</dc:creator>
  <cp:keywords/>
  <cp:lastModifiedBy> </cp:lastModifiedBy>
  <cp:revision>11</cp:revision>
  <cp:lastPrinted>1900-12-31T23:00:00Z</cp:lastPrinted>
  <dcterms:created xsi:type="dcterms:W3CDTF">2019-11-22T13:07:00Z</dcterms:created>
  <dcterms:modified xsi:type="dcterms:W3CDTF">2019-12-06T22:19:00Z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rmace 1">
    <vt:lpwstr/>
  </property>
  <property fmtid="{D5CDD505-2E9C-101B-9397-08002B2CF9AE}" pid="3" name="Informace 2">
    <vt:lpwstr/>
  </property>
  <property fmtid="{D5CDD505-2E9C-101B-9397-08002B2CF9AE}" pid="4" name="Informace 3">
    <vt:lpwstr/>
  </property>
  <property fmtid="{D5CDD505-2E9C-101B-9397-08002B2CF9AE}" pid="5" name="Informace 4">
    <vt:lpwstr/>
  </property>
</Properties>
</file>