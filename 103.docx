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:rsidR="00ED38EF" w:rsidRDefault="001370DF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103. PLC – Ovládání s periodickou závislostí</w:t>
            </w:r>
          </w:p>
        </w:tc>
      </w:tr>
      <w:tr w:rsidR="00ED38EF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:rsidR="00ED38EF" w:rsidRDefault="00A51592">
            <w:pPr>
              <w:pStyle w:val="Obsahtabulky"/>
            </w:pPr>
            <w:r>
              <w:t>Runt Lukáš</w:t>
            </w:r>
          </w:p>
        </w:tc>
        <w:tc>
          <w:tcPr>
            <w:tcW w:w="2604" w:type="dxa"/>
            <w:shd w:val="clear" w:color="auto" w:fill="auto"/>
          </w:tcPr>
          <w:p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fldSimple w:instr=" NUMPAGES ">
              <w:r w:rsidR="004C4261">
                <w:rPr>
                  <w:noProof/>
                </w:rPr>
                <w:t>3</w:t>
              </w:r>
            </w:fldSimple>
          </w:p>
        </w:tc>
        <w:tc>
          <w:tcPr>
            <w:tcW w:w="2494" w:type="dxa"/>
            <w:shd w:val="clear" w:color="auto" w:fill="auto"/>
          </w:tcPr>
          <w:p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:rsidR="00ED38EF" w:rsidRDefault="00156E95">
            <w:pPr>
              <w:pStyle w:val="Obsahtabulky"/>
            </w:pPr>
            <w:r>
              <w:t>2.10.2019</w:t>
            </w:r>
          </w:p>
        </w:tc>
        <w:tc>
          <w:tcPr>
            <w:tcW w:w="2604" w:type="dxa"/>
            <w:shd w:val="clear" w:color="auto" w:fill="auto"/>
          </w:tcPr>
          <w:p w:rsidR="00ED38EF" w:rsidRDefault="0064176A">
            <w:pPr>
              <w:pStyle w:val="Obsahtabulky"/>
            </w:pPr>
            <w:r>
              <w:t>9.10.2019</w:t>
            </w:r>
          </w:p>
        </w:tc>
        <w:tc>
          <w:tcPr>
            <w:tcW w:w="1132" w:type="dxa"/>
            <w:shd w:val="clear" w:color="auto" w:fill="auto"/>
          </w:tcPr>
          <w:p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:rsidR="00ED38EF" w:rsidRDefault="0074693A">
            <w:pPr>
              <w:pStyle w:val="Obsahtabulky"/>
            </w:pPr>
            <w:r>
              <w:t>Odevzdáno:</w:t>
            </w:r>
          </w:p>
        </w:tc>
      </w:tr>
    </w:tbl>
    <w:p w:rsidR="00ED38EF" w:rsidRDefault="00ED38EF"/>
    <w:p w:rsidR="00E530F4" w:rsidRDefault="0074693A">
      <w:pPr>
        <w:pStyle w:val="definice"/>
      </w:pPr>
      <w:r>
        <w:t>Zadání:</w:t>
      </w:r>
    </w:p>
    <w:p w:rsidR="00AD3E05" w:rsidRDefault="00AD3E05" w:rsidP="00E530F4">
      <w:pPr>
        <w:pStyle w:val="Zkladntextodsazen"/>
        <w:jc w:val="both"/>
      </w:pPr>
      <w:r>
        <w:t xml:space="preserve">Stisk I0.0 </w:t>
      </w:r>
      <w:r w:rsidR="00E530F4">
        <w:t>= start blikání Q0.0, Q0.1 a Q0.2 pokud je blikání vypnuto</w:t>
      </w:r>
    </w:p>
    <w:p w:rsidR="00E530F4" w:rsidRDefault="00E530F4" w:rsidP="00E530F4">
      <w:pPr>
        <w:pStyle w:val="Zkladntextodsazen"/>
        <w:jc w:val="both"/>
      </w:pPr>
      <w:r>
        <w:t>Stisk I0.1 = stop všeho kdykoliv</w:t>
      </w:r>
    </w:p>
    <w:p w:rsidR="00E530F4" w:rsidRDefault="00E530F4" w:rsidP="00E530F4">
      <w:pPr>
        <w:pStyle w:val="Zkladntextodsazen"/>
        <w:jc w:val="both"/>
      </w:pPr>
      <w:r>
        <w:t>Stisk I0.2 = start blikání Q0.2, Q0.1 a Q0.0 pokud je blikání vypnuto</w:t>
      </w:r>
    </w:p>
    <w:p w:rsidR="00E530F4" w:rsidRDefault="00E530F4" w:rsidP="00E530F4">
      <w:pPr>
        <w:pStyle w:val="Zkladntextodsazen"/>
        <w:jc w:val="both"/>
      </w:pPr>
      <w:r>
        <w:t>Výstupy se postupně zapínají v určeném pořadí, pokaždé je zapnut jen 1 výstup, blikání má celkovou periodu 3s – doba sepnutí jednoho výstupu je 1s</w:t>
      </w:r>
    </w:p>
    <w:p w:rsidR="00AD3E05" w:rsidRDefault="00AD3E05" w:rsidP="00AD3E05">
      <w:pPr>
        <w:pStyle w:val="definice"/>
        <w:spacing w:before="283"/>
      </w:pPr>
      <w:r>
        <w:t>Postup:</w:t>
      </w:r>
    </w:p>
    <w:p w:rsidR="00AD3E05" w:rsidRDefault="0054276A" w:rsidP="0054276A">
      <w:pPr>
        <w:pStyle w:val="Zkladntextodsazen"/>
        <w:jc w:val="both"/>
      </w:pPr>
      <w:r>
        <w:t>1) Pochopil jsem, jak má program fungovat a promyslel, jak program vytvořím</w:t>
      </w:r>
    </w:p>
    <w:p w:rsidR="0054276A" w:rsidRDefault="0054276A" w:rsidP="0054276A">
      <w:pPr>
        <w:pStyle w:val="Zkladntextodsazen"/>
        <w:jc w:val="both"/>
      </w:pPr>
      <w:r>
        <w:t>2) Rozvrhl jsem si program do jednodušších částí, které jsem postupně tvořil</w:t>
      </w:r>
    </w:p>
    <w:p w:rsidR="0054276A" w:rsidRDefault="0054276A" w:rsidP="0054276A">
      <w:pPr>
        <w:pStyle w:val="Zkladntextodsazen"/>
        <w:jc w:val="both"/>
      </w:pPr>
      <w:r>
        <w:t>3) Po vytvoření programu jsem program testoval a následně odstraňoval chyby</w:t>
      </w:r>
    </w:p>
    <w:p w:rsidR="00AD3E05" w:rsidRDefault="005F01F8">
      <w:pPr>
        <w:pStyle w:val="definice"/>
        <w:spacing w:before="283"/>
      </w:pPr>
      <w:r>
        <w:t>s</w:t>
      </w:r>
      <w:r w:rsidR="0074693A">
        <w:t>chéma zapojení pracoviště (situační / ideové schéma):</w:t>
      </w:r>
    </w:p>
    <w:p w:rsidR="00ED38EF" w:rsidRDefault="00AD3E05">
      <w:pPr>
        <w:pStyle w:val="Zkladntextodsazen"/>
      </w:pPr>
      <w:r>
        <w:rPr>
          <w:noProof/>
          <w:lang w:eastAsia="cs-CZ"/>
        </w:rPr>
        <w:drawing>
          <wp:inline distT="0" distB="0" distL="0" distR="0">
            <wp:extent cx="5085205" cy="1628775"/>
            <wp:effectExtent l="0" t="0" r="127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cký objekt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508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306" w:rsidRDefault="000F6306">
      <w:pPr>
        <w:pStyle w:val="definice"/>
        <w:spacing w:before="283"/>
      </w:pPr>
    </w:p>
    <w:p w:rsidR="00ED38EF" w:rsidRDefault="00AD3E05">
      <w:pPr>
        <w:pStyle w:val="definice"/>
        <w:spacing w:before="283"/>
      </w:pPr>
      <w:r>
        <w:t>Tabulka proměnných</w:t>
      </w:r>
      <w:r w:rsidR="0074693A">
        <w:t>:</w:t>
      </w:r>
    </w:p>
    <w:tbl>
      <w:tblPr>
        <w:tblpPr w:leftFromText="180" w:rightFromText="180" w:vertAnchor="text" w:tblpY="1"/>
        <w:tblOverlap w:val="never"/>
        <w:tblW w:w="4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3293"/>
      </w:tblGrid>
      <w:tr w:rsidR="00AD3E05" w:rsidRPr="00E70BEA" w:rsidTr="006433D3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AD3E05" w:rsidRPr="00E70BEA" w:rsidRDefault="00AD3E05" w:rsidP="006433D3">
            <w:pPr>
              <w:suppressAutoHyphens w:val="0"/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  <w:r w:rsidRPr="00E70BEA"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Název</w:t>
            </w:r>
          </w:p>
        </w:tc>
        <w:tc>
          <w:tcPr>
            <w:tcW w:w="3293" w:type="dxa"/>
            <w:shd w:val="clear" w:color="auto" w:fill="auto"/>
            <w:noWrap/>
            <w:vAlign w:val="bottom"/>
            <w:hideMark/>
          </w:tcPr>
          <w:p w:rsidR="00AD3E05" w:rsidRPr="00E70BEA" w:rsidRDefault="00AD3E05" w:rsidP="006433D3">
            <w:pPr>
              <w:suppressAutoHyphens w:val="0"/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  <w:r w:rsidRPr="00E70BEA"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Význam</w:t>
            </w:r>
          </w:p>
        </w:tc>
      </w:tr>
      <w:tr w:rsidR="00AD3E05" w:rsidRPr="00E70BEA" w:rsidTr="006433D3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AD3E05" w:rsidRPr="00E70BEA" w:rsidRDefault="00AD3E05" w:rsidP="006433D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E70BE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I0.0</w:t>
            </w:r>
          </w:p>
        </w:tc>
        <w:tc>
          <w:tcPr>
            <w:tcW w:w="3293" w:type="dxa"/>
            <w:shd w:val="clear" w:color="auto" w:fill="auto"/>
            <w:noWrap/>
            <w:vAlign w:val="bottom"/>
            <w:hideMark/>
          </w:tcPr>
          <w:p w:rsidR="00AD3E05" w:rsidRPr="00E70BEA" w:rsidRDefault="00AD3E05" w:rsidP="006433D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Tlačítko spouštějící funkci 1</w:t>
            </w:r>
          </w:p>
        </w:tc>
      </w:tr>
      <w:tr w:rsidR="00AD3E05" w:rsidRPr="00E70BEA" w:rsidTr="006433D3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AD3E05" w:rsidRPr="00E70BEA" w:rsidRDefault="00AD3E05" w:rsidP="006433D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E70BE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I0.1</w:t>
            </w:r>
          </w:p>
        </w:tc>
        <w:tc>
          <w:tcPr>
            <w:tcW w:w="3293" w:type="dxa"/>
            <w:shd w:val="clear" w:color="auto" w:fill="auto"/>
            <w:noWrap/>
            <w:vAlign w:val="bottom"/>
            <w:hideMark/>
          </w:tcPr>
          <w:p w:rsidR="00AD3E05" w:rsidRPr="00E70BEA" w:rsidRDefault="007E1034" w:rsidP="006433D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Stop všeho kdykoliv</w:t>
            </w:r>
          </w:p>
        </w:tc>
      </w:tr>
      <w:tr w:rsidR="00AD3E05" w:rsidRPr="00E70BEA" w:rsidTr="006433D3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AD3E05" w:rsidRPr="00E70BEA" w:rsidRDefault="00AD3E05" w:rsidP="006433D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I0.2</w:t>
            </w:r>
          </w:p>
        </w:tc>
        <w:tc>
          <w:tcPr>
            <w:tcW w:w="3293" w:type="dxa"/>
            <w:shd w:val="clear" w:color="auto" w:fill="auto"/>
            <w:noWrap/>
            <w:vAlign w:val="bottom"/>
            <w:hideMark/>
          </w:tcPr>
          <w:p w:rsidR="00AD3E05" w:rsidRPr="00E70BEA" w:rsidRDefault="00AD3E05" w:rsidP="006433D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Tlačítko spouštějící funkci 2</w:t>
            </w:r>
          </w:p>
        </w:tc>
      </w:tr>
      <w:tr w:rsidR="00AD3E05" w:rsidRPr="00E70BEA" w:rsidTr="006433D3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</w:tcPr>
          <w:p w:rsidR="00AD3E05" w:rsidRPr="00E70BEA" w:rsidRDefault="00AD3E05" w:rsidP="006433D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Q0.</w:t>
            </w:r>
            <w:r w:rsidR="007E10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3293" w:type="dxa"/>
            <w:shd w:val="clear" w:color="auto" w:fill="auto"/>
            <w:noWrap/>
            <w:vAlign w:val="bottom"/>
          </w:tcPr>
          <w:p w:rsidR="00AD3E05" w:rsidRPr="00533E68" w:rsidRDefault="00AD3E05" w:rsidP="006433D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Výstup</w:t>
            </w:r>
          </w:p>
        </w:tc>
      </w:tr>
      <w:tr w:rsidR="00AD3E05" w:rsidRPr="00E70BEA" w:rsidTr="006433D3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AD3E05" w:rsidRPr="00E70BEA" w:rsidRDefault="00AD3E05" w:rsidP="006433D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E70BE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Q0.</w:t>
            </w:r>
            <w:r w:rsidR="007E10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3293" w:type="dxa"/>
            <w:shd w:val="clear" w:color="auto" w:fill="auto"/>
            <w:noWrap/>
            <w:vAlign w:val="bottom"/>
          </w:tcPr>
          <w:p w:rsidR="00AD3E05" w:rsidRPr="00E70BEA" w:rsidRDefault="00AD3E05" w:rsidP="006433D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Výstup</w:t>
            </w:r>
          </w:p>
        </w:tc>
      </w:tr>
      <w:tr w:rsidR="00AD3E05" w:rsidRPr="00E70BEA" w:rsidTr="006433D3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:rsidR="00AD3E05" w:rsidRPr="00E70BEA" w:rsidRDefault="00AD3E05" w:rsidP="006433D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E70BE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Q0.</w:t>
            </w:r>
            <w:r w:rsidR="007E103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3293" w:type="dxa"/>
            <w:shd w:val="clear" w:color="auto" w:fill="auto"/>
            <w:noWrap/>
            <w:vAlign w:val="bottom"/>
          </w:tcPr>
          <w:p w:rsidR="00AD3E05" w:rsidRPr="00E70BEA" w:rsidRDefault="00AD3E05" w:rsidP="006433D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Výstup</w:t>
            </w:r>
          </w:p>
        </w:tc>
      </w:tr>
      <w:tr w:rsidR="007E1034" w:rsidRPr="00E70BEA" w:rsidTr="006433D3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</w:tcPr>
          <w:p w:rsidR="007E1034" w:rsidRPr="00E70BEA" w:rsidRDefault="007E1034" w:rsidP="006433D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T101</w:t>
            </w:r>
          </w:p>
        </w:tc>
        <w:tc>
          <w:tcPr>
            <w:tcW w:w="3293" w:type="dxa"/>
            <w:shd w:val="clear" w:color="auto" w:fill="auto"/>
            <w:noWrap/>
            <w:vAlign w:val="bottom"/>
          </w:tcPr>
          <w:p w:rsidR="007E1034" w:rsidRDefault="007E1034" w:rsidP="006433D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Timer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1s</w:t>
            </w:r>
          </w:p>
        </w:tc>
      </w:tr>
      <w:tr w:rsidR="007E1034" w:rsidRPr="00E70BEA" w:rsidTr="006433D3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</w:tcPr>
          <w:p w:rsidR="007E1034" w:rsidRPr="00E70BEA" w:rsidRDefault="007E1034" w:rsidP="006433D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T102</w:t>
            </w:r>
          </w:p>
        </w:tc>
        <w:tc>
          <w:tcPr>
            <w:tcW w:w="3293" w:type="dxa"/>
            <w:shd w:val="clear" w:color="auto" w:fill="auto"/>
            <w:noWrap/>
            <w:vAlign w:val="bottom"/>
          </w:tcPr>
          <w:p w:rsidR="007E1034" w:rsidRDefault="007E1034" w:rsidP="006433D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Timer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1s</w:t>
            </w:r>
          </w:p>
        </w:tc>
      </w:tr>
      <w:tr w:rsidR="007E1034" w:rsidRPr="00E70BEA" w:rsidTr="006433D3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</w:tcPr>
          <w:p w:rsidR="007E1034" w:rsidRPr="00E70BEA" w:rsidRDefault="007E1034" w:rsidP="006433D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T103</w:t>
            </w:r>
          </w:p>
        </w:tc>
        <w:tc>
          <w:tcPr>
            <w:tcW w:w="3293" w:type="dxa"/>
            <w:shd w:val="clear" w:color="auto" w:fill="auto"/>
            <w:noWrap/>
            <w:vAlign w:val="bottom"/>
          </w:tcPr>
          <w:p w:rsidR="007E1034" w:rsidRDefault="007E1034" w:rsidP="006433D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Timer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1s</w:t>
            </w:r>
          </w:p>
        </w:tc>
      </w:tr>
      <w:tr w:rsidR="007E1034" w:rsidRPr="00E70BEA" w:rsidTr="006433D3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</w:tcPr>
          <w:p w:rsidR="007E1034" w:rsidRPr="00E70BEA" w:rsidRDefault="007E1034" w:rsidP="006433D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T104</w:t>
            </w:r>
          </w:p>
        </w:tc>
        <w:tc>
          <w:tcPr>
            <w:tcW w:w="3293" w:type="dxa"/>
            <w:shd w:val="clear" w:color="auto" w:fill="auto"/>
            <w:noWrap/>
            <w:vAlign w:val="bottom"/>
          </w:tcPr>
          <w:p w:rsidR="007E1034" w:rsidRDefault="007E1034" w:rsidP="006433D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Timer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1s</w:t>
            </w:r>
          </w:p>
        </w:tc>
      </w:tr>
      <w:tr w:rsidR="007E1034" w:rsidRPr="00E70BEA" w:rsidTr="006433D3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</w:tcPr>
          <w:p w:rsidR="007E1034" w:rsidRPr="00E70BEA" w:rsidRDefault="007E1034" w:rsidP="006433D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T105</w:t>
            </w:r>
          </w:p>
        </w:tc>
        <w:tc>
          <w:tcPr>
            <w:tcW w:w="3293" w:type="dxa"/>
            <w:shd w:val="clear" w:color="auto" w:fill="auto"/>
            <w:noWrap/>
            <w:vAlign w:val="bottom"/>
          </w:tcPr>
          <w:p w:rsidR="007E1034" w:rsidRDefault="007E1034" w:rsidP="006433D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Timer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1s</w:t>
            </w:r>
          </w:p>
        </w:tc>
      </w:tr>
      <w:tr w:rsidR="007E1034" w:rsidRPr="00E70BEA" w:rsidTr="006433D3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</w:tcPr>
          <w:p w:rsidR="007E1034" w:rsidRPr="00E70BEA" w:rsidRDefault="007E1034" w:rsidP="006433D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T106</w:t>
            </w:r>
          </w:p>
        </w:tc>
        <w:tc>
          <w:tcPr>
            <w:tcW w:w="3293" w:type="dxa"/>
            <w:shd w:val="clear" w:color="auto" w:fill="auto"/>
            <w:noWrap/>
            <w:vAlign w:val="bottom"/>
          </w:tcPr>
          <w:p w:rsidR="007E1034" w:rsidRDefault="007E1034" w:rsidP="006433D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Timer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1s</w:t>
            </w:r>
          </w:p>
        </w:tc>
      </w:tr>
      <w:tr w:rsidR="00AD3E05" w:rsidRPr="00E70BEA" w:rsidTr="006433D3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</w:tcPr>
          <w:p w:rsidR="00AD3E05" w:rsidRPr="00E70BEA" w:rsidRDefault="007E1034" w:rsidP="006433D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M0.0</w:t>
            </w:r>
          </w:p>
        </w:tc>
        <w:tc>
          <w:tcPr>
            <w:tcW w:w="3293" w:type="dxa"/>
            <w:shd w:val="clear" w:color="auto" w:fill="auto"/>
            <w:noWrap/>
            <w:vAlign w:val="bottom"/>
          </w:tcPr>
          <w:p w:rsidR="00AD3E05" w:rsidRPr="00E70BEA" w:rsidRDefault="005A6910" w:rsidP="006433D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Rozsvítí Q0.0</w:t>
            </w:r>
          </w:p>
        </w:tc>
      </w:tr>
      <w:tr w:rsidR="00AD3E05" w:rsidRPr="00E70BEA" w:rsidTr="006433D3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</w:tcPr>
          <w:p w:rsidR="00AD3E05" w:rsidRPr="00E70BEA" w:rsidRDefault="007E1034" w:rsidP="006433D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M0.1</w:t>
            </w:r>
          </w:p>
        </w:tc>
        <w:tc>
          <w:tcPr>
            <w:tcW w:w="3293" w:type="dxa"/>
            <w:shd w:val="clear" w:color="auto" w:fill="auto"/>
            <w:noWrap/>
            <w:vAlign w:val="bottom"/>
          </w:tcPr>
          <w:p w:rsidR="00AD3E05" w:rsidRPr="00E70BEA" w:rsidRDefault="005A6910" w:rsidP="006433D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Rozsvítí Q0.1</w:t>
            </w:r>
          </w:p>
        </w:tc>
      </w:tr>
      <w:tr w:rsidR="00AD3E05" w:rsidRPr="00E70BEA" w:rsidTr="006433D3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</w:tcPr>
          <w:p w:rsidR="00AD3E05" w:rsidRPr="00E70BEA" w:rsidRDefault="007E1034" w:rsidP="006433D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M0.2</w:t>
            </w:r>
          </w:p>
        </w:tc>
        <w:tc>
          <w:tcPr>
            <w:tcW w:w="3293" w:type="dxa"/>
            <w:shd w:val="clear" w:color="auto" w:fill="auto"/>
            <w:noWrap/>
            <w:vAlign w:val="bottom"/>
          </w:tcPr>
          <w:p w:rsidR="00AD3E05" w:rsidRPr="00E70BEA" w:rsidRDefault="005A6910" w:rsidP="006433D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Rozsvítí Q0.2</w:t>
            </w:r>
          </w:p>
        </w:tc>
      </w:tr>
      <w:tr w:rsidR="007E1034" w:rsidRPr="00E70BEA" w:rsidTr="006433D3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</w:tcPr>
          <w:p w:rsidR="007E1034" w:rsidRPr="00E70BEA" w:rsidRDefault="007E1034" w:rsidP="006433D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M0.3</w:t>
            </w:r>
          </w:p>
        </w:tc>
        <w:tc>
          <w:tcPr>
            <w:tcW w:w="3293" w:type="dxa"/>
            <w:shd w:val="clear" w:color="auto" w:fill="auto"/>
            <w:noWrap/>
            <w:vAlign w:val="bottom"/>
          </w:tcPr>
          <w:p w:rsidR="007E1034" w:rsidRPr="00E70BEA" w:rsidRDefault="005A6910" w:rsidP="006433D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Rozsvítí Q0.</w:t>
            </w:r>
            <w:r w:rsidR="001714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2</w:t>
            </w:r>
          </w:p>
        </w:tc>
      </w:tr>
      <w:tr w:rsidR="007E1034" w:rsidRPr="00E70BEA" w:rsidTr="006433D3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</w:tcPr>
          <w:p w:rsidR="007E1034" w:rsidRPr="00E70BEA" w:rsidRDefault="007E1034" w:rsidP="006433D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M0.4</w:t>
            </w:r>
          </w:p>
        </w:tc>
        <w:tc>
          <w:tcPr>
            <w:tcW w:w="3293" w:type="dxa"/>
            <w:shd w:val="clear" w:color="auto" w:fill="auto"/>
            <w:noWrap/>
            <w:vAlign w:val="bottom"/>
          </w:tcPr>
          <w:p w:rsidR="007E1034" w:rsidRPr="00E70BEA" w:rsidRDefault="005A6910" w:rsidP="006433D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Rozsvítí Q0.1</w:t>
            </w:r>
          </w:p>
        </w:tc>
      </w:tr>
      <w:tr w:rsidR="007E1034" w:rsidRPr="00E70BEA" w:rsidTr="006433D3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</w:tcPr>
          <w:p w:rsidR="007E1034" w:rsidRDefault="007E1034" w:rsidP="006433D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M0.5</w:t>
            </w:r>
          </w:p>
        </w:tc>
        <w:tc>
          <w:tcPr>
            <w:tcW w:w="3293" w:type="dxa"/>
            <w:shd w:val="clear" w:color="auto" w:fill="auto"/>
            <w:noWrap/>
            <w:vAlign w:val="bottom"/>
          </w:tcPr>
          <w:p w:rsidR="007E1034" w:rsidRPr="00E70BEA" w:rsidRDefault="005A6910" w:rsidP="006433D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Rozsvítí Q0.</w:t>
            </w:r>
            <w:r w:rsidR="00171440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0</w:t>
            </w:r>
          </w:p>
        </w:tc>
      </w:tr>
    </w:tbl>
    <w:p w:rsidR="006433D3" w:rsidRDefault="006433D3">
      <w:pPr>
        <w:pStyle w:val="definice"/>
        <w:spacing w:before="283"/>
      </w:pPr>
    </w:p>
    <w:p w:rsidR="00AD3E05" w:rsidRDefault="006433D3" w:rsidP="006433D3">
      <w:pPr>
        <w:pStyle w:val="definice"/>
        <w:tabs>
          <w:tab w:val="center" w:pos="2167"/>
        </w:tabs>
        <w:spacing w:before="283"/>
      </w:pPr>
      <w:r>
        <w:tab/>
      </w:r>
      <w:bookmarkStart w:id="0" w:name="_GoBack"/>
      <w:bookmarkEnd w:id="0"/>
      <w:r>
        <w:br w:type="textWrapping" w:clear="all"/>
      </w:r>
    </w:p>
    <w:p w:rsidR="00AD3E05" w:rsidRDefault="00AD3E05">
      <w:pPr>
        <w:suppressAutoHyphens w:val="0"/>
        <w:rPr>
          <w:b/>
        </w:rPr>
      </w:pPr>
      <w:r>
        <w:br w:type="page"/>
      </w:r>
    </w:p>
    <w:p w:rsidR="00AD3E05" w:rsidRDefault="00587768">
      <w:pPr>
        <w:pStyle w:val="definice"/>
        <w:spacing w:before="283"/>
        <w:rPr>
          <w:noProof/>
          <w:lang w:eastAsia="cs-CZ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-333375</wp:posOffset>
            </wp:positionH>
            <wp:positionV relativeFrom="paragraph">
              <wp:posOffset>188595</wp:posOffset>
            </wp:positionV>
            <wp:extent cx="3510915" cy="9161145"/>
            <wp:effectExtent l="0" t="0" r="0" b="1905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916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693A">
        <w:t>Výpis programu:</w:t>
      </w:r>
      <w:r w:rsidR="00AD3E05" w:rsidRPr="00AD3E05">
        <w:rPr>
          <w:noProof/>
          <w:lang w:eastAsia="cs-CZ"/>
        </w:rPr>
        <w:t xml:space="preserve"> </w:t>
      </w:r>
    </w:p>
    <w:p w:rsidR="00ED38EF" w:rsidRDefault="00ED38EF">
      <w:pPr>
        <w:pStyle w:val="definice"/>
        <w:spacing w:before="283"/>
      </w:pPr>
    </w:p>
    <w:p w:rsidR="00AD3E05" w:rsidRDefault="00AD3E05">
      <w:pPr>
        <w:suppressAutoHyphens w:val="0"/>
        <w:rPr>
          <w:b/>
        </w:rPr>
      </w:pPr>
      <w:r>
        <w:br w:type="page"/>
      </w:r>
    </w:p>
    <w:p w:rsidR="00AD3E05" w:rsidRDefault="00AD3E05" w:rsidP="00AD3E05">
      <w:pPr>
        <w:pStyle w:val="definice"/>
        <w:spacing w:before="283"/>
      </w:pPr>
    </w:p>
    <w:p w:rsidR="00ED38EF" w:rsidRDefault="00ED38EF" w:rsidP="00AD3E05">
      <w:pPr>
        <w:pStyle w:val="definice"/>
        <w:spacing w:before="283"/>
      </w:pPr>
    </w:p>
    <w:p w:rsidR="00AD3E05" w:rsidRDefault="00AD3E05">
      <w:pPr>
        <w:pStyle w:val="Zkladntextodsazen"/>
      </w:pPr>
    </w:p>
    <w:p w:rsidR="00AD3E05" w:rsidRDefault="00AD3E05">
      <w:pPr>
        <w:pStyle w:val="Zkladntextodsazen"/>
      </w:pPr>
    </w:p>
    <w:p w:rsidR="00ED38EF" w:rsidRDefault="0074693A">
      <w:pPr>
        <w:pStyle w:val="definice"/>
      </w:pPr>
      <w:r>
        <w:t>Závěr:</w:t>
      </w:r>
    </w:p>
    <w:p w:rsidR="00587768" w:rsidRPr="00587768" w:rsidRDefault="00587768">
      <w:pPr>
        <w:pStyle w:val="definice"/>
        <w:rPr>
          <w:b w:val="0"/>
          <w:bCs/>
        </w:rPr>
      </w:pPr>
      <w:r>
        <w:rPr>
          <w:b w:val="0"/>
          <w:bCs/>
        </w:rPr>
        <w:t xml:space="preserve">Nejdříve mi program nefungoval, potom co mě učitel upozornil na chybu (2x výstup Q0.0), jsem si chybu opravil, potom už program fungoval přesně podle zadání. </w:t>
      </w:r>
    </w:p>
    <w:p w:rsidR="00ED38EF" w:rsidRDefault="00ED38EF" w:rsidP="00587768">
      <w:pPr>
        <w:pStyle w:val="Zkladntextodsazen"/>
        <w:ind w:left="0"/>
        <w:jc w:val="both"/>
      </w:pPr>
    </w:p>
    <w:sectPr w:rsidR="00ED38EF" w:rsidSect="004C4261">
      <w:headerReference w:type="default" r:id="rId10"/>
      <w:headerReference w:type="first" r:id="rId11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77B8" w:rsidRDefault="004F77B8">
      <w:r>
        <w:separator/>
      </w:r>
    </w:p>
  </w:endnote>
  <w:endnote w:type="continuationSeparator" w:id="0">
    <w:p w:rsidR="004F77B8" w:rsidRDefault="004F7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00000003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altName w:val="Calibri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77B8" w:rsidRDefault="004F77B8">
      <w:r>
        <w:separator/>
      </w:r>
    </w:p>
  </w:footnote>
  <w:footnote w:type="continuationSeparator" w:id="0">
    <w:p w:rsidR="004F77B8" w:rsidRDefault="004F77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8EF" w:rsidRDefault="001370DF">
    <w:pPr>
      <w:pStyle w:val="Zhlav"/>
    </w:pPr>
    <w:r w:rsidRPr="004C49AA">
      <w:rPr>
        <w:noProof/>
        <w:lang w:eastAsia="cs-CZ"/>
      </w:rPr>
      <w:drawing>
        <wp:inline distT="0" distB="0" distL="0" distR="0">
          <wp:extent cx="5753100" cy="5810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0743499"/>
    <w:multiLevelType w:val="hybridMultilevel"/>
    <w:tmpl w:val="AD0E9FC8"/>
    <w:lvl w:ilvl="0" w:tplc="127A186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261"/>
    <w:rsid w:val="000F6306"/>
    <w:rsid w:val="001370DF"/>
    <w:rsid w:val="00156E95"/>
    <w:rsid w:val="001606E6"/>
    <w:rsid w:val="00171440"/>
    <w:rsid w:val="00231DA4"/>
    <w:rsid w:val="004C4261"/>
    <w:rsid w:val="004F77B8"/>
    <w:rsid w:val="0051764C"/>
    <w:rsid w:val="0054276A"/>
    <w:rsid w:val="00587768"/>
    <w:rsid w:val="005A6910"/>
    <w:rsid w:val="005E2474"/>
    <w:rsid w:val="005F01F8"/>
    <w:rsid w:val="0064176A"/>
    <w:rsid w:val="006433D3"/>
    <w:rsid w:val="0074693A"/>
    <w:rsid w:val="007E1034"/>
    <w:rsid w:val="009533B5"/>
    <w:rsid w:val="00A51592"/>
    <w:rsid w:val="00AD3E05"/>
    <w:rsid w:val="00DB5094"/>
    <w:rsid w:val="00E530F4"/>
    <w:rsid w:val="00ED38EF"/>
    <w:rsid w:val="00E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AC4A739"/>
  <w15:chartTrackingRefBased/>
  <w15:docId w15:val="{B476B9D4-04B4-4993-92C7-2D1FA45D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AFF6B-39F2-416D-81CC-2D4685762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202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 </cp:lastModifiedBy>
  <cp:revision>14</cp:revision>
  <cp:lastPrinted>1900-12-31T23:00:00Z</cp:lastPrinted>
  <dcterms:created xsi:type="dcterms:W3CDTF">2019-10-03T14:50:00Z</dcterms:created>
  <dcterms:modified xsi:type="dcterms:W3CDTF">2019-10-12T17:17:00Z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