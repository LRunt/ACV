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F90E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08A83D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05D96F46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18E741A" w14:textId="57567059" w:rsidR="00ED38EF" w:rsidRDefault="00785BBB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105. Lineární pneumatika</w:t>
            </w:r>
          </w:p>
        </w:tc>
      </w:tr>
      <w:tr w:rsidR="00ED38EF" w14:paraId="0BF3F857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542B1F1A" w14:textId="1F6E58D6" w:rsidR="00ED38EF" w:rsidRDefault="002A6052">
            <w:pPr>
              <w:pStyle w:val="Obsahtabulky"/>
            </w:pPr>
            <w:r>
              <w:t>Runt Lukáš</w:t>
            </w:r>
          </w:p>
        </w:tc>
        <w:tc>
          <w:tcPr>
            <w:tcW w:w="2604" w:type="dxa"/>
            <w:shd w:val="clear" w:color="auto" w:fill="auto"/>
          </w:tcPr>
          <w:p w14:paraId="1554FFD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78E6A075" w14:textId="0B0CA10F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547BC7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547BC7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42A696CC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10D62D02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298AC81F" w14:textId="0DD38418" w:rsidR="00ED38EF" w:rsidRDefault="002A6052">
            <w:pPr>
              <w:pStyle w:val="Obsahtabulky"/>
            </w:pPr>
            <w:r>
              <w:t>16</w:t>
            </w:r>
            <w:r w:rsidR="00ED3C90">
              <w:t xml:space="preserve">. </w:t>
            </w:r>
            <w:r>
              <w:t>10</w:t>
            </w:r>
            <w:r w:rsidR="00ED3C90">
              <w:t>. 201</w:t>
            </w:r>
            <w:r>
              <w:t>9</w:t>
            </w:r>
          </w:p>
        </w:tc>
        <w:tc>
          <w:tcPr>
            <w:tcW w:w="2604" w:type="dxa"/>
            <w:shd w:val="clear" w:color="auto" w:fill="auto"/>
          </w:tcPr>
          <w:p w14:paraId="4C2C0EAC" w14:textId="62952B30" w:rsidR="00ED38EF" w:rsidRDefault="002A6052">
            <w:pPr>
              <w:pStyle w:val="Obsahtabulky"/>
            </w:pPr>
            <w:r>
              <w:t>23.10.2019</w:t>
            </w:r>
          </w:p>
        </w:tc>
        <w:tc>
          <w:tcPr>
            <w:tcW w:w="1132" w:type="dxa"/>
            <w:shd w:val="clear" w:color="auto" w:fill="auto"/>
          </w:tcPr>
          <w:p w14:paraId="513BCC47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E1899EE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55CBCF3D" w14:textId="77777777" w:rsidR="00ED38EF" w:rsidRDefault="00ED38EF"/>
    <w:p w14:paraId="06DA3DE4" w14:textId="77777777" w:rsidR="00ED38EF" w:rsidRDefault="0074693A">
      <w:pPr>
        <w:pStyle w:val="definice"/>
      </w:pPr>
      <w:r>
        <w:t>Zadání:</w:t>
      </w:r>
    </w:p>
    <w:p w14:paraId="583892C2" w14:textId="45FF81CE" w:rsidR="00D348A5" w:rsidRPr="00FB2664" w:rsidRDefault="002C76F4" w:rsidP="00D348A5">
      <w:pPr>
        <w:suppressAutoHyphens w:val="0"/>
        <w:autoSpaceDE w:val="0"/>
        <w:adjustRightInd w:val="0"/>
      </w:pPr>
      <w:r>
        <w:t xml:space="preserve">Zapojte obvod </w:t>
      </w:r>
      <w:r w:rsidR="00D348A5" w:rsidRPr="00FB2664">
        <w:t>1. a 2. přímé ovládání 1</w:t>
      </w:r>
      <w:r w:rsidR="00D348A5">
        <w:t>č</w:t>
      </w:r>
      <w:r w:rsidR="00D348A5" w:rsidRPr="00FB2664">
        <w:t>inného pohonu 2 tlačítky 3/2 s</w:t>
      </w:r>
      <w:r w:rsidR="00D348A5">
        <w:t> </w:t>
      </w:r>
      <w:r w:rsidR="00D348A5" w:rsidRPr="00FB2664">
        <w:t>logickou funkcí „</w:t>
      </w:r>
      <w:proofErr w:type="spellStart"/>
      <w:r w:rsidR="00D348A5" w:rsidRPr="00FB2664">
        <w:t>a+b</w:t>
      </w:r>
      <w:proofErr w:type="spellEnd"/>
      <w:r w:rsidR="00D348A5" w:rsidRPr="00FB2664">
        <w:t>“ a s</w:t>
      </w:r>
      <w:r w:rsidR="00D348A5">
        <w:t> </w:t>
      </w:r>
      <w:r w:rsidR="00D348A5" w:rsidRPr="00FB2664">
        <w:t>funkcí „a*b“,</w:t>
      </w:r>
    </w:p>
    <w:p w14:paraId="0D63041B" w14:textId="57DA97F5" w:rsidR="00D348A5" w:rsidRPr="00FB2664" w:rsidRDefault="002C76F4" w:rsidP="00D348A5">
      <w:pPr>
        <w:suppressAutoHyphens w:val="0"/>
        <w:autoSpaceDE w:val="0"/>
        <w:adjustRightInd w:val="0"/>
      </w:pPr>
      <w:r>
        <w:t xml:space="preserve">Zapojte obvod </w:t>
      </w:r>
      <w:r w:rsidR="00D348A5" w:rsidRPr="00FB2664">
        <w:t>3. a 4. přímé ovládání 2</w:t>
      </w:r>
      <w:r w:rsidR="00D348A5">
        <w:t xml:space="preserve"> č</w:t>
      </w:r>
      <w:r w:rsidR="00D348A5" w:rsidRPr="00FB2664">
        <w:t>inného pohonu 2 tlačítky 3/2 a tlačítkem 5/2,</w:t>
      </w:r>
    </w:p>
    <w:p w14:paraId="2AA13B4E" w14:textId="31E791D6" w:rsidR="00D348A5" w:rsidRPr="00FB2664" w:rsidRDefault="002C76F4" w:rsidP="00D348A5">
      <w:pPr>
        <w:suppressAutoHyphens w:val="0"/>
        <w:autoSpaceDE w:val="0"/>
        <w:adjustRightInd w:val="0"/>
      </w:pPr>
      <w:r>
        <w:t xml:space="preserve">Zapojte obvod </w:t>
      </w:r>
      <w:r w:rsidR="00D348A5" w:rsidRPr="00FB2664">
        <w:t>5. a 6. nepřímé ovládání 2</w:t>
      </w:r>
      <w:r w:rsidR="00D348A5">
        <w:t xml:space="preserve"> č</w:t>
      </w:r>
      <w:r w:rsidR="00D348A5" w:rsidRPr="00FB2664">
        <w:t>inného pohonu 2 tlačítky 3/2 a tlačítkem 5/2, (použít rozvaděč 5/2),</w:t>
      </w:r>
    </w:p>
    <w:p w14:paraId="066CDB5B" w14:textId="05DD0406" w:rsidR="00D348A5" w:rsidRPr="00FB2664" w:rsidRDefault="002C76F4" w:rsidP="00D348A5">
      <w:pPr>
        <w:pStyle w:val="Bezmezer"/>
        <w:rPr>
          <w:rFonts w:cs="Times New Roman"/>
        </w:rPr>
      </w:pPr>
      <w:r>
        <w:rPr>
          <w:rFonts w:cs="Times New Roman"/>
          <w:kern w:val="0"/>
          <w:lang w:bidi="ar-SA"/>
        </w:rPr>
        <w:t xml:space="preserve">Zapojte obvod </w:t>
      </w:r>
      <w:r w:rsidR="00D348A5" w:rsidRPr="00FB2664">
        <w:rPr>
          <w:rFonts w:cs="Times New Roman"/>
          <w:kern w:val="0"/>
          <w:lang w:bidi="ar-SA"/>
        </w:rPr>
        <w:t>7. nepřímé ovládání 2</w:t>
      </w:r>
      <w:r w:rsidR="00F871CB">
        <w:rPr>
          <w:rFonts w:cs="Times New Roman"/>
          <w:kern w:val="0"/>
          <w:lang w:bidi="ar-SA"/>
        </w:rPr>
        <w:t xml:space="preserve"> č</w:t>
      </w:r>
      <w:r w:rsidR="00D348A5" w:rsidRPr="00FB2664">
        <w:rPr>
          <w:rFonts w:cs="Times New Roman"/>
          <w:kern w:val="0"/>
          <w:lang w:bidi="ar-SA"/>
        </w:rPr>
        <w:t>inného pohonu 1 tlačítkem 3/2 (použít rozvaděč 5/2 s</w:t>
      </w:r>
      <w:r w:rsidR="00D348A5">
        <w:rPr>
          <w:rFonts w:cs="Times New Roman"/>
          <w:kern w:val="0"/>
          <w:lang w:bidi="ar-SA"/>
        </w:rPr>
        <w:t> </w:t>
      </w:r>
      <w:r w:rsidR="00D348A5" w:rsidRPr="00FB2664">
        <w:rPr>
          <w:rFonts w:cs="Times New Roman"/>
          <w:kern w:val="0"/>
          <w:lang w:bidi="ar-SA"/>
        </w:rPr>
        <w:t>1 řídícím signálem).</w:t>
      </w:r>
    </w:p>
    <w:p w14:paraId="1927F87E" w14:textId="5C5F29F0" w:rsidR="00D348A5" w:rsidRDefault="002C76F4" w:rsidP="00D348A5">
      <w:pPr>
        <w:pStyle w:val="definice"/>
        <w:rPr>
          <w:b w:val="0"/>
        </w:rPr>
      </w:pPr>
      <w:r>
        <w:rPr>
          <w:b w:val="0"/>
        </w:rPr>
        <w:t xml:space="preserve">Zapojte obvod </w:t>
      </w:r>
      <w:r w:rsidR="00D348A5">
        <w:rPr>
          <w:b w:val="0"/>
        </w:rPr>
        <w:t xml:space="preserve">8. Pro zadání </w:t>
      </w:r>
      <w:proofErr w:type="gramStart"/>
      <w:r w:rsidR="002A6052">
        <w:rPr>
          <w:b w:val="0"/>
        </w:rPr>
        <w:t>C- B</w:t>
      </w:r>
      <w:proofErr w:type="gramEnd"/>
      <w:r w:rsidR="002A6052">
        <w:rPr>
          <w:b w:val="0"/>
        </w:rPr>
        <w:t>+ A- C+ B- A+</w:t>
      </w:r>
      <w:r w:rsidR="00D348A5">
        <w:rPr>
          <w:b w:val="0"/>
        </w:rPr>
        <w:t xml:space="preserve"> vypracovat harmonogram a obvod zapojit.</w:t>
      </w:r>
    </w:p>
    <w:p w14:paraId="79B2B78D" w14:textId="77777777" w:rsidR="00D348A5" w:rsidRDefault="00D348A5">
      <w:pPr>
        <w:pStyle w:val="Zkladntextodsazen"/>
        <w:jc w:val="both"/>
      </w:pPr>
    </w:p>
    <w:p w14:paraId="08FE138E" w14:textId="1FA55428" w:rsidR="00ED38EF" w:rsidRDefault="002E6BC3">
      <w:pPr>
        <w:pStyle w:val="definice"/>
        <w:spacing w:before="283"/>
      </w:pPr>
      <w:r>
        <w:t>Tabulka použitých prvků:</w:t>
      </w:r>
    </w:p>
    <w:p w14:paraId="6CE0354C" w14:textId="0AA78BDD" w:rsidR="00ED38EF" w:rsidRDefault="00FB1FBF" w:rsidP="00F46168">
      <w:pPr>
        <w:pStyle w:val="Zkladntextodsazen"/>
        <w:ind w:left="0"/>
        <w:jc w:val="center"/>
      </w:pPr>
      <w:r>
        <w:rPr>
          <w:noProof/>
          <w:lang w:eastAsia="cs-CZ"/>
        </w:rPr>
        <w:drawing>
          <wp:inline distT="0" distB="0" distL="0" distR="0" wp14:anchorId="175B5326" wp14:editId="46000AB5">
            <wp:extent cx="5737860" cy="608838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6BC3">
        <w:rPr>
          <w:noProof/>
          <w:lang w:eastAsia="cs-CZ"/>
        </w:rPr>
        <w:br w:type="page"/>
      </w:r>
    </w:p>
    <w:p w14:paraId="2076B5E4" w14:textId="1669423A" w:rsidR="009E6A45" w:rsidRDefault="009E6A45" w:rsidP="009E6A45">
      <w:pPr>
        <w:pStyle w:val="definice"/>
      </w:pPr>
      <w:r>
        <w:lastRenderedPageBreak/>
        <w:t>Schéma zapojení:</w:t>
      </w:r>
    </w:p>
    <w:p w14:paraId="5F1E6F1B" w14:textId="77777777" w:rsidR="001540E4" w:rsidRDefault="001540E4" w:rsidP="009E6A45">
      <w:pPr>
        <w:pStyle w:val="definice"/>
      </w:pPr>
    </w:p>
    <w:p w14:paraId="7B317C8D" w14:textId="4758A97B" w:rsidR="007F4CB7" w:rsidRDefault="008E6505" w:rsidP="007F4CB7">
      <w:pPr>
        <w:pStyle w:val="definice"/>
        <w:numPr>
          <w:ilvl w:val="0"/>
          <w:numId w:val="5"/>
        </w:numPr>
        <w:autoSpaceDN w:val="0"/>
        <w:textAlignment w:val="baseline"/>
      </w:pPr>
      <w:r>
        <w:t>P</w:t>
      </w:r>
      <w:r w:rsidR="009E6A45">
        <w:t>římé ovládání 1činného pohonu 2 tlačítky 3/2 s logickou funkcí „</w:t>
      </w:r>
      <w:proofErr w:type="spellStart"/>
      <w:r w:rsidR="009E6A45">
        <w:t>a+b</w:t>
      </w:r>
      <w:proofErr w:type="spellEnd"/>
      <w:r w:rsidR="009E6A45">
        <w:t>“</w:t>
      </w:r>
    </w:p>
    <w:p w14:paraId="2AAC8F54" w14:textId="77777777" w:rsidR="007F4CB7" w:rsidRDefault="007F4CB7" w:rsidP="007F4CB7">
      <w:pPr>
        <w:pStyle w:val="definice"/>
        <w:autoSpaceDN w:val="0"/>
        <w:ind w:left="720"/>
        <w:textAlignment w:val="baseline"/>
      </w:pPr>
    </w:p>
    <w:p w14:paraId="42E07F47" w14:textId="3F665260" w:rsidR="009E6A45" w:rsidRDefault="00FB1FBF" w:rsidP="001540E4">
      <w:pPr>
        <w:pStyle w:val="definice"/>
        <w:jc w:val="center"/>
        <w:rPr>
          <w:noProof/>
          <w:lang w:eastAsia="cs-CZ"/>
        </w:rPr>
      </w:pPr>
      <w:r>
        <w:rPr>
          <w:noProof/>
          <w:lang w:eastAsia="cs-CZ"/>
        </w:rPr>
        <w:drawing>
          <wp:inline distT="0" distB="0" distL="0" distR="0" wp14:anchorId="5FE2DD85" wp14:editId="366E4553">
            <wp:extent cx="3131820" cy="2887980"/>
            <wp:effectExtent l="0" t="0" r="0" b="0"/>
            <wp:docPr id="2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49308" w14:textId="77777777" w:rsidR="001540E4" w:rsidRDefault="001540E4" w:rsidP="001540E4">
      <w:pPr>
        <w:pStyle w:val="definice"/>
        <w:jc w:val="center"/>
      </w:pPr>
    </w:p>
    <w:p w14:paraId="397F93BF" w14:textId="281A3BAD" w:rsidR="009E6A45" w:rsidRDefault="008E6505" w:rsidP="009E6A45">
      <w:pPr>
        <w:pStyle w:val="definice"/>
        <w:numPr>
          <w:ilvl w:val="0"/>
          <w:numId w:val="5"/>
        </w:numPr>
        <w:autoSpaceDN w:val="0"/>
        <w:textAlignment w:val="baseline"/>
      </w:pPr>
      <w:r>
        <w:t>P</w:t>
      </w:r>
      <w:r w:rsidR="009E6A45">
        <w:t>římé ovládání 1činného pohonu 2 tlačítky 3/2 s logickou funkcí „a*b“</w:t>
      </w:r>
    </w:p>
    <w:p w14:paraId="4DE59B52" w14:textId="77777777" w:rsidR="007F4CB7" w:rsidRDefault="007F4CB7" w:rsidP="007F4CB7">
      <w:pPr>
        <w:pStyle w:val="definice"/>
        <w:autoSpaceDN w:val="0"/>
        <w:ind w:left="720"/>
        <w:textAlignment w:val="baseline"/>
      </w:pPr>
    </w:p>
    <w:p w14:paraId="2DBF13D9" w14:textId="7DDA57CA" w:rsidR="001540E4" w:rsidRPr="00641567" w:rsidRDefault="00FB1FBF" w:rsidP="001540E4">
      <w:pPr>
        <w:pStyle w:val="definice"/>
        <w:jc w:val="center"/>
        <w:rPr>
          <w:noProof/>
          <w:lang w:eastAsia="cs-CZ"/>
        </w:rPr>
      </w:pPr>
      <w:r>
        <w:rPr>
          <w:noProof/>
          <w:lang w:eastAsia="cs-CZ"/>
        </w:rPr>
        <w:drawing>
          <wp:inline distT="0" distB="0" distL="0" distR="0" wp14:anchorId="6E52BFEA" wp14:editId="7C41A816">
            <wp:extent cx="3131820" cy="2887980"/>
            <wp:effectExtent l="0" t="0" r="0" b="0"/>
            <wp:docPr id="3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96AF" w14:textId="32548A4C" w:rsidR="007F4CB7" w:rsidRDefault="007F4CB7" w:rsidP="007F4CB7">
      <w:pPr>
        <w:pStyle w:val="definice"/>
        <w:autoSpaceDN w:val="0"/>
        <w:ind w:left="720"/>
        <w:textAlignment w:val="baseline"/>
      </w:pPr>
      <w:r>
        <w:br w:type="page"/>
      </w:r>
    </w:p>
    <w:p w14:paraId="0EF51E52" w14:textId="15FCB2D0" w:rsidR="009E6A45" w:rsidRDefault="008E6505" w:rsidP="009E6A45">
      <w:pPr>
        <w:pStyle w:val="definice"/>
        <w:numPr>
          <w:ilvl w:val="0"/>
          <w:numId w:val="5"/>
        </w:numPr>
        <w:autoSpaceDN w:val="0"/>
        <w:textAlignment w:val="baseline"/>
      </w:pPr>
      <w:r>
        <w:lastRenderedPageBreak/>
        <w:t>P</w:t>
      </w:r>
      <w:r w:rsidR="009E6A45">
        <w:t>římé ovládání 2činného pohonu 2 tlačítky 3/2</w:t>
      </w:r>
    </w:p>
    <w:p w14:paraId="678D36B3" w14:textId="77777777" w:rsidR="00E91D42" w:rsidRDefault="00E91D42" w:rsidP="00E91D42">
      <w:pPr>
        <w:pStyle w:val="definice"/>
        <w:autoSpaceDN w:val="0"/>
        <w:ind w:left="720"/>
        <w:textAlignment w:val="baseline"/>
      </w:pPr>
    </w:p>
    <w:p w14:paraId="6C98FAA4" w14:textId="5910A459" w:rsidR="009E6A45" w:rsidRDefault="00FB1FBF" w:rsidP="009E6A45">
      <w:pPr>
        <w:pStyle w:val="definice"/>
        <w:jc w:val="center"/>
      </w:pPr>
      <w:r>
        <w:rPr>
          <w:noProof/>
          <w:lang w:eastAsia="cs-CZ"/>
        </w:rPr>
        <w:drawing>
          <wp:inline distT="0" distB="0" distL="0" distR="0" wp14:anchorId="6557B88A" wp14:editId="75AF16F5">
            <wp:extent cx="3268980" cy="2575560"/>
            <wp:effectExtent l="0" t="0" r="0" b="0"/>
            <wp:docPr id="4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5C87" w14:textId="77777777" w:rsidR="009E6A45" w:rsidRDefault="009E6A45" w:rsidP="009E6A45">
      <w:pPr>
        <w:pStyle w:val="definice"/>
        <w:jc w:val="center"/>
      </w:pPr>
    </w:p>
    <w:p w14:paraId="44EE7B56" w14:textId="2225C58D" w:rsidR="009E6A45" w:rsidRDefault="008E6505" w:rsidP="009E6A45">
      <w:pPr>
        <w:pStyle w:val="definice"/>
        <w:numPr>
          <w:ilvl w:val="0"/>
          <w:numId w:val="5"/>
        </w:numPr>
        <w:autoSpaceDN w:val="0"/>
        <w:textAlignment w:val="baseline"/>
      </w:pPr>
      <w:r>
        <w:t>P</w:t>
      </w:r>
      <w:r w:rsidR="009E6A45">
        <w:t>římé ovládání 2činného pohonu tlačítkem 5/2</w:t>
      </w:r>
    </w:p>
    <w:p w14:paraId="3A661890" w14:textId="77777777" w:rsidR="00E91D42" w:rsidRDefault="00E91D42" w:rsidP="00E91D42">
      <w:pPr>
        <w:pStyle w:val="definice"/>
        <w:autoSpaceDN w:val="0"/>
        <w:ind w:left="720"/>
        <w:textAlignment w:val="baseline"/>
      </w:pPr>
    </w:p>
    <w:p w14:paraId="70B26978" w14:textId="3772457B" w:rsidR="009E6A45" w:rsidRPr="007B3C89" w:rsidRDefault="00FB1FBF" w:rsidP="009E6A45">
      <w:pPr>
        <w:pStyle w:val="definice"/>
        <w:jc w:val="center"/>
        <w:rPr>
          <w:b w:val="0"/>
        </w:rPr>
      </w:pPr>
      <w:r>
        <w:rPr>
          <w:noProof/>
          <w:lang w:eastAsia="cs-CZ"/>
        </w:rPr>
        <w:drawing>
          <wp:inline distT="0" distB="0" distL="0" distR="0" wp14:anchorId="62EC76FB" wp14:editId="188B6A1B">
            <wp:extent cx="2895600" cy="2910840"/>
            <wp:effectExtent l="0" t="0" r="0" b="0"/>
            <wp:docPr id="5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51C74" w14:textId="79C92746" w:rsidR="009E6A45" w:rsidRDefault="00E91D42" w:rsidP="009E6A45">
      <w:pPr>
        <w:pStyle w:val="definice"/>
      </w:pPr>
      <w:r>
        <w:br w:type="page"/>
      </w:r>
    </w:p>
    <w:p w14:paraId="18A14B5C" w14:textId="2BD3D53D" w:rsidR="009E6A45" w:rsidRDefault="008E6505" w:rsidP="009E6A45">
      <w:pPr>
        <w:pStyle w:val="definice"/>
        <w:numPr>
          <w:ilvl w:val="0"/>
          <w:numId w:val="5"/>
        </w:numPr>
        <w:autoSpaceDN w:val="0"/>
        <w:textAlignment w:val="baseline"/>
      </w:pPr>
      <w:r>
        <w:lastRenderedPageBreak/>
        <w:t>N</w:t>
      </w:r>
      <w:r w:rsidR="009E6A45">
        <w:t>epřímé ovládání 2činného pohonu 2 tlačítky 3/2 (použít rozvaděč 5/2)</w:t>
      </w:r>
    </w:p>
    <w:p w14:paraId="262780EF" w14:textId="77777777" w:rsidR="00E91D42" w:rsidRDefault="00E91D42" w:rsidP="00E91D42">
      <w:pPr>
        <w:pStyle w:val="definice"/>
        <w:autoSpaceDN w:val="0"/>
        <w:ind w:left="720"/>
        <w:textAlignment w:val="baseline"/>
      </w:pPr>
    </w:p>
    <w:p w14:paraId="7ED4CB41" w14:textId="5066E56E" w:rsidR="009E6A45" w:rsidRDefault="00FB1FBF" w:rsidP="009E6A45">
      <w:pPr>
        <w:pStyle w:val="definice"/>
        <w:jc w:val="center"/>
      </w:pPr>
      <w:r>
        <w:rPr>
          <w:noProof/>
          <w:lang w:eastAsia="cs-CZ"/>
        </w:rPr>
        <w:drawing>
          <wp:inline distT="0" distB="0" distL="0" distR="0" wp14:anchorId="17BFBE07" wp14:editId="3BF5666B">
            <wp:extent cx="3718560" cy="2979420"/>
            <wp:effectExtent l="0" t="0" r="0" b="0"/>
            <wp:docPr id="6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7DB7" w14:textId="77777777" w:rsidR="009E6A45" w:rsidRDefault="009E6A45" w:rsidP="009E6A45">
      <w:pPr>
        <w:pStyle w:val="definice"/>
        <w:jc w:val="center"/>
      </w:pPr>
    </w:p>
    <w:p w14:paraId="7691AE1E" w14:textId="6E76B2FD" w:rsidR="009E6A45" w:rsidRDefault="008E6505" w:rsidP="009E6A45">
      <w:pPr>
        <w:pStyle w:val="definice"/>
        <w:numPr>
          <w:ilvl w:val="0"/>
          <w:numId w:val="5"/>
        </w:numPr>
        <w:autoSpaceDN w:val="0"/>
        <w:textAlignment w:val="baseline"/>
      </w:pPr>
      <w:r>
        <w:t>N</w:t>
      </w:r>
      <w:r w:rsidR="009E6A45">
        <w:t>epřímé ovládání 2činného pohonu tlačítkem 5/2 (použít rozvaděč 5/2)</w:t>
      </w:r>
    </w:p>
    <w:p w14:paraId="4DF92DF6" w14:textId="77777777" w:rsidR="00E91D42" w:rsidRDefault="00E91D42" w:rsidP="00E91D42">
      <w:pPr>
        <w:pStyle w:val="definice"/>
        <w:autoSpaceDN w:val="0"/>
        <w:ind w:left="720"/>
        <w:textAlignment w:val="baseline"/>
      </w:pPr>
    </w:p>
    <w:p w14:paraId="4DD1B088" w14:textId="51C27CD9" w:rsidR="009E6A45" w:rsidRDefault="00FB1FBF" w:rsidP="009E6A45">
      <w:pPr>
        <w:pStyle w:val="definice"/>
        <w:jc w:val="center"/>
        <w:rPr>
          <w:noProof/>
          <w:lang w:eastAsia="cs-CZ"/>
        </w:rPr>
      </w:pPr>
      <w:r>
        <w:rPr>
          <w:noProof/>
          <w:lang w:eastAsia="cs-CZ"/>
        </w:rPr>
        <w:drawing>
          <wp:inline distT="0" distB="0" distL="0" distR="0" wp14:anchorId="022D6A8E" wp14:editId="68A6601F">
            <wp:extent cx="2613660" cy="4099560"/>
            <wp:effectExtent l="0" t="0" r="0" b="0"/>
            <wp:docPr id="7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6BFB" w14:textId="472F5892" w:rsidR="00D23A0A" w:rsidRDefault="00D23A0A" w:rsidP="009E6A45">
      <w:pPr>
        <w:pStyle w:val="definice"/>
        <w:jc w:val="center"/>
      </w:pPr>
      <w:r>
        <w:br w:type="page"/>
      </w:r>
    </w:p>
    <w:p w14:paraId="40933CB8" w14:textId="67F1256C" w:rsidR="009E6A45" w:rsidRDefault="008E6505" w:rsidP="009E6A45">
      <w:pPr>
        <w:pStyle w:val="definice"/>
        <w:numPr>
          <w:ilvl w:val="0"/>
          <w:numId w:val="5"/>
        </w:numPr>
        <w:autoSpaceDN w:val="0"/>
        <w:textAlignment w:val="baseline"/>
      </w:pPr>
      <w:r>
        <w:lastRenderedPageBreak/>
        <w:t>N</w:t>
      </w:r>
      <w:r w:rsidR="009E6A45">
        <w:t>epřímé ovládání 2činného pohonu 1 tlačítkem 3/2 (použít rozvaděč 5/2 s 1 řídícím signálem)</w:t>
      </w:r>
    </w:p>
    <w:p w14:paraId="1E5595DF" w14:textId="31A5952B" w:rsidR="00D23A0A" w:rsidRDefault="00D23A0A" w:rsidP="00D23A0A">
      <w:pPr>
        <w:pStyle w:val="definice"/>
        <w:autoSpaceDN w:val="0"/>
        <w:ind w:left="720"/>
        <w:textAlignment w:val="baseline"/>
      </w:pPr>
    </w:p>
    <w:p w14:paraId="6B8D2CFE" w14:textId="5F198647" w:rsidR="009E6A45" w:rsidRDefault="00FB1FBF" w:rsidP="009E6A45">
      <w:pPr>
        <w:pStyle w:val="definice"/>
        <w:jc w:val="center"/>
      </w:pPr>
      <w:r>
        <w:rPr>
          <w:noProof/>
          <w:lang w:eastAsia="cs-CZ"/>
        </w:rPr>
        <w:drawing>
          <wp:inline distT="0" distB="0" distL="0" distR="0" wp14:anchorId="0450164E" wp14:editId="6E643E4D">
            <wp:extent cx="3025140" cy="3413760"/>
            <wp:effectExtent l="0" t="0" r="0" b="0"/>
            <wp:docPr id="8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B259" w14:textId="0D88ECAA" w:rsidR="00ED38EF" w:rsidRDefault="00ED38EF">
      <w:pPr>
        <w:pStyle w:val="Zkladntextodsazen"/>
      </w:pPr>
    </w:p>
    <w:p w14:paraId="6DC6EFCF" w14:textId="59F0C684" w:rsidR="00201777" w:rsidRDefault="00201777" w:rsidP="00201777">
      <w:pPr>
        <w:pStyle w:val="definice"/>
        <w:numPr>
          <w:ilvl w:val="0"/>
          <w:numId w:val="5"/>
        </w:numPr>
        <w:autoSpaceDN w:val="0"/>
        <w:textAlignment w:val="baseline"/>
      </w:pPr>
      <w:r w:rsidRPr="007B3C89">
        <w:t xml:space="preserve">Pro zadání </w:t>
      </w:r>
      <w:r w:rsidRPr="00194043">
        <w:t>(</w:t>
      </w:r>
      <w:proofErr w:type="gramStart"/>
      <w:r w:rsidRPr="00194043">
        <w:t>C-</w:t>
      </w:r>
      <w:r w:rsidR="0005361F">
        <w:t xml:space="preserve"> B</w:t>
      </w:r>
      <w:proofErr w:type="gramEnd"/>
      <w:r w:rsidR="0005361F">
        <w:t>+ A- C+ B- A+</w:t>
      </w:r>
      <w:r w:rsidRPr="00194043">
        <w:t>)</w:t>
      </w:r>
      <w:r>
        <w:rPr>
          <w:b w:val="0"/>
        </w:rPr>
        <w:t xml:space="preserve"> </w:t>
      </w:r>
      <w:r w:rsidRPr="007B3C89">
        <w:t>vypracovat harmonogram a obvod zapojit</w:t>
      </w:r>
    </w:p>
    <w:p w14:paraId="58EBEBEE" w14:textId="47AB1FC9" w:rsidR="00201777" w:rsidRDefault="00201777">
      <w:pPr>
        <w:pStyle w:val="Zkladntextodsazen"/>
      </w:pPr>
    </w:p>
    <w:p w14:paraId="09A7BA5C" w14:textId="3FAD1D59" w:rsidR="00345C73" w:rsidRDefault="00345C73" w:rsidP="00B85DD5">
      <w:pPr>
        <w:pStyle w:val="Zkladntextodsazen"/>
        <w:numPr>
          <w:ilvl w:val="0"/>
          <w:numId w:val="8"/>
        </w:numPr>
        <w:rPr>
          <w:b/>
        </w:rPr>
      </w:pPr>
      <w:r w:rsidRPr="00345C73">
        <w:rPr>
          <w:b/>
        </w:rPr>
        <w:t>Harmonogram:</w:t>
      </w:r>
    </w:p>
    <w:p w14:paraId="1FC208C1" w14:textId="5FC5F4DD" w:rsidR="00115480" w:rsidRDefault="002F30EA" w:rsidP="00115480">
      <w:pPr>
        <w:pStyle w:val="Zkladntextodsazen"/>
        <w:ind w:left="643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FC3C541" wp14:editId="484FB6CC">
                <wp:simplePos x="0" y="0"/>
                <wp:positionH relativeFrom="column">
                  <wp:posOffset>4073769</wp:posOffset>
                </wp:positionH>
                <wp:positionV relativeFrom="paragraph">
                  <wp:posOffset>743292</wp:posOffset>
                </wp:positionV>
                <wp:extent cx="450850" cy="1404620"/>
                <wp:effectExtent l="0" t="0" r="0" b="0"/>
                <wp:wrapSquare wrapText="bothSides"/>
                <wp:docPr id="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37467" w14:textId="585E4650" w:rsidR="002F30EA" w:rsidRDefault="002F30EA" w:rsidP="002F30EA">
                            <w:r>
                              <w:t>b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C3C54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20.75pt;margin-top:58.55pt;width:35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" filled="f" stroked="f">
                <v:textbox style="mso-fit-shape-to-text:t">
                  <w:txbxContent>
                    <w:p w14:paraId="31937467" w14:textId="585E4650" w:rsidR="002F30EA" w:rsidRDefault="002F30EA" w:rsidP="002F30EA">
                      <w:r>
                        <w:t>b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EEB7E82" wp14:editId="5490A26A">
                <wp:simplePos x="0" y="0"/>
                <wp:positionH relativeFrom="column">
                  <wp:posOffset>3710354</wp:posOffset>
                </wp:positionH>
                <wp:positionV relativeFrom="paragraph">
                  <wp:posOffset>1057764</wp:posOffset>
                </wp:positionV>
                <wp:extent cx="450850" cy="1404620"/>
                <wp:effectExtent l="0" t="0" r="0" b="0"/>
                <wp:wrapSquare wrapText="bothSides"/>
                <wp:docPr id="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FCF09" w14:textId="3B5B1DCF" w:rsidR="002F30EA" w:rsidRDefault="002F30EA" w:rsidP="002F30EA">
                            <w:r>
                              <w:t>c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EB7E82" id="_x0000_s1027" type="#_x0000_t202" style="position:absolute;left:0;text-align:left;margin-left:292.15pt;margin-top:83.3pt;width:35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" filled="f" stroked="f">
                <v:textbox style="mso-fit-shape-to-text:t">
                  <w:txbxContent>
                    <w:p w14:paraId="0DCFCF09" w14:textId="3B5B1DCF" w:rsidR="002F30EA" w:rsidRDefault="002F30EA" w:rsidP="002F30EA">
                      <w:r>
                        <w:t>c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FAF2681" wp14:editId="068B4A0C">
                <wp:simplePos x="0" y="0"/>
                <wp:positionH relativeFrom="column">
                  <wp:posOffset>3346939</wp:posOffset>
                </wp:positionH>
                <wp:positionV relativeFrom="paragraph">
                  <wp:posOffset>378411</wp:posOffset>
                </wp:positionV>
                <wp:extent cx="450850" cy="1404620"/>
                <wp:effectExtent l="0" t="0" r="0" b="0"/>
                <wp:wrapSquare wrapText="bothSides"/>
                <wp:docPr id="2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22FFD" w14:textId="1F9E0FC6" w:rsidR="002F30EA" w:rsidRDefault="002F30EA" w:rsidP="002F30EA"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AF2681" id="_x0000_s1028" type="#_x0000_t202" style="position:absolute;left:0;text-align:left;margin-left:263.55pt;margin-top:29.8pt;width:35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" filled="f" stroked="f">
                <v:textbox style="mso-fit-shape-to-text:t">
                  <w:txbxContent>
                    <w:p w14:paraId="6FB22FFD" w14:textId="1F9E0FC6" w:rsidR="002F30EA" w:rsidRDefault="002F30EA" w:rsidP="002F30EA">
                      <w:r>
                        <w:t>a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F70EA3B" wp14:editId="3390E6F4">
                <wp:simplePos x="0" y="0"/>
                <wp:positionH relativeFrom="column">
                  <wp:posOffset>2989384</wp:posOffset>
                </wp:positionH>
                <wp:positionV relativeFrom="paragraph">
                  <wp:posOffset>688487</wp:posOffset>
                </wp:positionV>
                <wp:extent cx="450850" cy="1404620"/>
                <wp:effectExtent l="0" t="0" r="0" b="0"/>
                <wp:wrapSquare wrapText="bothSides"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079AF" w14:textId="6DF51EF9" w:rsidR="002F30EA" w:rsidRDefault="002F30EA" w:rsidP="002F30EA">
                            <w:r>
                              <w:t>b</w:t>
                            </w:r>
                            <w:r w:rsidRPr="002F30EA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70EA3B" id="_x0000_s1029" type="#_x0000_t202" style="position:absolute;left:0;text-align:left;margin-left:235.4pt;margin-top:54.2pt;width:35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" filled="f" stroked="f">
                <v:textbox style="mso-fit-shape-to-text:t">
                  <w:txbxContent>
                    <w:p w14:paraId="0D4079AF" w14:textId="6DF51EF9" w:rsidR="002F30EA" w:rsidRDefault="002F30EA" w:rsidP="002F30EA">
                      <w:r>
                        <w:t>b</w:t>
                      </w:r>
                      <w:r w:rsidRPr="002F30EA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349BAF0" wp14:editId="14DCC5FD">
                <wp:simplePos x="0" y="0"/>
                <wp:positionH relativeFrom="column">
                  <wp:posOffset>2631831</wp:posOffset>
                </wp:positionH>
                <wp:positionV relativeFrom="paragraph">
                  <wp:posOffset>1104656</wp:posOffset>
                </wp:positionV>
                <wp:extent cx="450850" cy="1404620"/>
                <wp:effectExtent l="0" t="0" r="0" b="0"/>
                <wp:wrapSquare wrapText="bothSides"/>
                <wp:docPr id="2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70EBF" w14:textId="4DFD660A" w:rsidR="002F30EA" w:rsidRDefault="002F30EA" w:rsidP="002F30EA">
                            <w:r>
                              <w:t>c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49BAF0" id="_x0000_s1030" type="#_x0000_t202" style="position:absolute;left:0;text-align:left;margin-left:207.25pt;margin-top:87pt;width:35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" filled="f" stroked="f">
                <v:textbox style="mso-fit-shape-to-text:t">
                  <w:txbxContent>
                    <w:p w14:paraId="4C570EBF" w14:textId="4DFD660A" w:rsidR="002F30EA" w:rsidRDefault="002F30EA" w:rsidP="002F30EA">
                      <w:r>
                        <w:t>c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B3B11CD" wp14:editId="7B782133">
                <wp:simplePos x="0" y="0"/>
                <wp:positionH relativeFrom="column">
                  <wp:posOffset>4276285</wp:posOffset>
                </wp:positionH>
                <wp:positionV relativeFrom="paragraph">
                  <wp:posOffset>390281</wp:posOffset>
                </wp:positionV>
                <wp:extent cx="450850" cy="1404620"/>
                <wp:effectExtent l="0" t="0" r="0" b="0"/>
                <wp:wrapSquare wrapText="bothSides"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E6499" w14:textId="180A79D9" w:rsidR="002F30EA" w:rsidRDefault="002F30EA" w:rsidP="002F30EA">
                            <w:r>
                              <w:t>a</w:t>
                            </w:r>
                            <w:r w:rsidRPr="002F30EA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3B11CD" id="_x0000_s1031" type="#_x0000_t202" style="position:absolute;left:0;text-align:left;margin-left:336.7pt;margin-top:30.75pt;width:35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" filled="f" stroked="f">
                <v:textbox style="mso-fit-shape-to-text:t">
                  <w:txbxContent>
                    <w:p w14:paraId="3AFE6499" w14:textId="180A79D9" w:rsidR="002F30EA" w:rsidRDefault="002F30EA" w:rsidP="002F30EA">
                      <w:r>
                        <w:t>a</w:t>
                      </w:r>
                      <w:r w:rsidRPr="002F30EA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F6C1142" wp14:editId="069AA709">
                <wp:simplePos x="0" y="0"/>
                <wp:positionH relativeFrom="margin">
                  <wp:posOffset>4123885</wp:posOffset>
                </wp:positionH>
                <wp:positionV relativeFrom="paragraph">
                  <wp:posOffset>121041</wp:posOffset>
                </wp:positionV>
                <wp:extent cx="410210" cy="1404620"/>
                <wp:effectExtent l="0" t="0" r="0" b="0"/>
                <wp:wrapSquare wrapText="bothSides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06454" w14:textId="42442364" w:rsidR="002F30EA" w:rsidRDefault="002F30EA" w:rsidP="002F30EA">
                            <w:r>
                              <w:t>A+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C1142" id="_x0000_s1032" type="#_x0000_t202" style="position:absolute;left:0;text-align:left;margin-left:324.7pt;margin-top:9.55pt;width:32.3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" filled="f" stroked="f">
                <v:textbox style="mso-fit-shape-to-text:t">
                  <w:txbxContent>
                    <w:p w14:paraId="4BC06454" w14:textId="42442364" w:rsidR="002F30EA" w:rsidRDefault="002F30EA" w:rsidP="002F30EA">
                      <w:r>
                        <w:t>A+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A9B6D3" wp14:editId="488F4950">
                <wp:simplePos x="0" y="0"/>
                <wp:positionH relativeFrom="margin">
                  <wp:posOffset>3762571</wp:posOffset>
                </wp:positionH>
                <wp:positionV relativeFrom="paragraph">
                  <wp:posOffset>121676</wp:posOffset>
                </wp:positionV>
                <wp:extent cx="381000" cy="1404620"/>
                <wp:effectExtent l="0" t="0" r="0" b="0"/>
                <wp:wrapSquare wrapText="bothSides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7B119" w14:textId="4B3BAF49" w:rsidR="002F30EA" w:rsidRDefault="002F30EA" w:rsidP="002F30EA">
                            <w:r>
                              <w:t>B-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A9B6D3" id="_x0000_s1033" type="#_x0000_t202" style="position:absolute;left:0;text-align:left;margin-left:296.25pt;margin-top:9.6pt;width:30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" filled="f" stroked="f">
                <v:textbox style="mso-fit-shape-to-text:t">
                  <w:txbxContent>
                    <w:p w14:paraId="0577B119" w14:textId="4B3BAF49" w:rsidR="002F30EA" w:rsidRDefault="002F30EA" w:rsidP="002F30EA">
                      <w:r>
                        <w:t>B-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A4877C" wp14:editId="7CCD04E8">
                <wp:simplePos x="0" y="0"/>
                <wp:positionH relativeFrom="margin">
                  <wp:posOffset>3399497</wp:posOffset>
                </wp:positionH>
                <wp:positionV relativeFrom="paragraph">
                  <wp:posOffset>121676</wp:posOffset>
                </wp:positionV>
                <wp:extent cx="381000" cy="1404620"/>
                <wp:effectExtent l="0" t="0" r="0" b="0"/>
                <wp:wrapSquare wrapText="bothSides"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3A404" w14:textId="4E85FE40" w:rsidR="002F30EA" w:rsidRDefault="002F30EA" w:rsidP="002F30EA">
                            <w:r>
                              <w:t>C+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4877C" id="_x0000_s1034" type="#_x0000_t202" style="position:absolute;left:0;text-align:left;margin-left:267.7pt;margin-top:9.6pt;width:30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" filled="f" stroked="f">
                <v:textbox style="mso-fit-shape-to-text:t">
                  <w:txbxContent>
                    <w:p w14:paraId="57A3A404" w14:textId="4E85FE40" w:rsidR="002F30EA" w:rsidRDefault="002F30EA" w:rsidP="002F30EA">
                      <w:r>
                        <w:t>C+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99F42F" wp14:editId="3EE44E01">
                <wp:simplePos x="0" y="0"/>
                <wp:positionH relativeFrom="margin">
                  <wp:posOffset>3041650</wp:posOffset>
                </wp:positionH>
                <wp:positionV relativeFrom="paragraph">
                  <wp:posOffset>115521</wp:posOffset>
                </wp:positionV>
                <wp:extent cx="381000" cy="1404620"/>
                <wp:effectExtent l="0" t="0" r="0" b="0"/>
                <wp:wrapSquare wrapText="bothSides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59D8B" w14:textId="53A76391" w:rsidR="002F30EA" w:rsidRDefault="002F30EA" w:rsidP="002F30EA">
                            <w:r>
                              <w:t>A-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99F42F" id="_x0000_s1035" type="#_x0000_t202" style="position:absolute;left:0;text-align:left;margin-left:239.5pt;margin-top:9.1pt;width:30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" filled="f" stroked="f">
                <v:textbox style="mso-fit-shape-to-text:t">
                  <w:txbxContent>
                    <w:p w14:paraId="53659D8B" w14:textId="53A76391" w:rsidR="002F30EA" w:rsidRDefault="002F30EA" w:rsidP="002F30EA">
                      <w:r>
                        <w:t>A-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C7C6FDA" wp14:editId="4C574847">
                <wp:simplePos x="0" y="0"/>
                <wp:positionH relativeFrom="margin">
                  <wp:align>center</wp:align>
                </wp:positionH>
                <wp:positionV relativeFrom="paragraph">
                  <wp:posOffset>115179</wp:posOffset>
                </wp:positionV>
                <wp:extent cx="381000" cy="1404620"/>
                <wp:effectExtent l="0" t="0" r="0" b="0"/>
                <wp:wrapSquare wrapText="bothSides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9FD1D" w14:textId="61AB9507" w:rsidR="002F30EA" w:rsidRDefault="002F30EA" w:rsidP="002F30EA">
                            <w:r>
                              <w:t>B+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7C6FDA" id="_x0000_s1036" type="#_x0000_t202" style="position:absolute;left:0;text-align:left;margin-left:0;margin-top:9.05pt;width:30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" filled="f" stroked="f">
                <v:textbox style="mso-fit-shape-to-text:t">
                  <w:txbxContent>
                    <w:p w14:paraId="6229FD1D" w14:textId="61AB9507" w:rsidR="002F30EA" w:rsidRDefault="002F30EA" w:rsidP="002F30EA">
                      <w:r>
                        <w:t>B+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3A3406" wp14:editId="196FCFF1">
                <wp:simplePos x="0" y="0"/>
                <wp:positionH relativeFrom="column">
                  <wp:posOffset>2335872</wp:posOffset>
                </wp:positionH>
                <wp:positionV relativeFrom="paragraph">
                  <wp:posOffset>113909</wp:posOffset>
                </wp:positionV>
                <wp:extent cx="351155" cy="140462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DA384" w14:textId="103E291E" w:rsidR="002F30EA" w:rsidRDefault="002F30EA">
                            <w:r>
                              <w:t>C-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3A3406" id="_x0000_s1037" type="#_x0000_t202" style="position:absolute;left:0;text-align:left;margin-left:183.95pt;margin-top:8.95pt;width:27.6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" filled="f" stroked="f">
                <v:textbox style="mso-fit-shape-to-text:t">
                  <w:txbxContent>
                    <w:p w14:paraId="6D3DA384" w14:textId="103E291E" w:rsidR="002F30EA" w:rsidRDefault="002F30EA">
                      <w:r>
                        <w:t>C-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72A2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1F71E4D" wp14:editId="1C2D494A">
            <wp:simplePos x="0" y="0"/>
            <wp:positionH relativeFrom="column">
              <wp:posOffset>401320</wp:posOffset>
            </wp:positionH>
            <wp:positionV relativeFrom="paragraph">
              <wp:posOffset>248040</wp:posOffset>
            </wp:positionV>
            <wp:extent cx="4528185" cy="1480185"/>
            <wp:effectExtent l="0" t="0" r="5715" b="5715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5B11ED" w14:textId="1BFAD3E6" w:rsidR="00563DD5" w:rsidRDefault="00563DD5" w:rsidP="00115480">
      <w:pPr>
        <w:pStyle w:val="Zkladntextodsazen"/>
        <w:ind w:left="643"/>
        <w:rPr>
          <w:b/>
        </w:rPr>
      </w:pPr>
    </w:p>
    <w:p w14:paraId="5A400852" w14:textId="29FF87F5" w:rsidR="00713E78" w:rsidRDefault="00713E78" w:rsidP="00713E78">
      <w:pPr>
        <w:pStyle w:val="Zkladntextodsazen"/>
        <w:ind w:left="643"/>
        <w:rPr>
          <w:b/>
        </w:rPr>
      </w:pPr>
      <w:r>
        <w:rPr>
          <w:b/>
        </w:rPr>
        <w:br w:type="page"/>
      </w:r>
      <w:bookmarkStart w:id="0" w:name="_GoBack"/>
      <w:bookmarkEnd w:id="0"/>
    </w:p>
    <w:p w14:paraId="7F1CF308" w14:textId="48615D2B" w:rsidR="008E6505" w:rsidRPr="00345C73" w:rsidRDefault="008E6505" w:rsidP="00B85DD5">
      <w:pPr>
        <w:pStyle w:val="Zkladntextodsazen"/>
        <w:numPr>
          <w:ilvl w:val="0"/>
          <w:numId w:val="8"/>
        </w:numPr>
        <w:rPr>
          <w:b/>
        </w:rPr>
      </w:pPr>
      <w:r>
        <w:rPr>
          <w:b/>
        </w:rPr>
        <w:lastRenderedPageBreak/>
        <w:t>Schéma:</w:t>
      </w:r>
    </w:p>
    <w:p w14:paraId="41287B52" w14:textId="77777777" w:rsidR="00B85DD5" w:rsidRDefault="00B85DD5">
      <w:pPr>
        <w:pStyle w:val="definice"/>
      </w:pPr>
    </w:p>
    <w:p w14:paraId="7F3B5A37" w14:textId="3C389043" w:rsidR="00B85DD5" w:rsidRDefault="00493276" w:rsidP="00713E78">
      <w:pPr>
        <w:pStyle w:val="definice"/>
        <w:jc w:val="center"/>
      </w:pPr>
      <w:r>
        <w:rPr>
          <w:noProof/>
        </w:rPr>
        <w:drawing>
          <wp:inline distT="0" distB="0" distL="0" distR="0" wp14:anchorId="618ECE9F" wp14:editId="15872FDA">
            <wp:extent cx="5799156" cy="2890837"/>
            <wp:effectExtent l="0" t="0" r="0" b="508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683" cy="290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D3C8" w14:textId="77777777" w:rsidR="00B85DD5" w:rsidRDefault="00B85DD5">
      <w:pPr>
        <w:pStyle w:val="definice"/>
      </w:pPr>
    </w:p>
    <w:p w14:paraId="1634193E" w14:textId="77777777" w:rsidR="00B85DD5" w:rsidRDefault="00B85DD5">
      <w:pPr>
        <w:pStyle w:val="definice"/>
      </w:pPr>
    </w:p>
    <w:p w14:paraId="6FB8FB49" w14:textId="19636C07" w:rsidR="00ED38EF" w:rsidRDefault="0074693A">
      <w:pPr>
        <w:pStyle w:val="definice"/>
      </w:pPr>
      <w:r>
        <w:t>Závěr:</w:t>
      </w:r>
    </w:p>
    <w:p w14:paraId="5C244CC6" w14:textId="1A2E6129" w:rsidR="006C38B8" w:rsidRPr="007B3C89" w:rsidRDefault="006C38B8" w:rsidP="006C38B8">
      <w:pPr>
        <w:pStyle w:val="Bezmezer"/>
      </w:pPr>
      <w:r>
        <w:t>Během zapojování pneumatických obvodů jsem neměl</w:t>
      </w:r>
      <w:r w:rsidR="00493319">
        <w:t>, kromě občas špatně zastrčených hadiček, žádné problémy. Omylem jsem prohodil jednu hadičku, na problém by, jsem přišel sám. Obvod nakonec fungoval přesně podle zadání.</w:t>
      </w:r>
    </w:p>
    <w:sectPr w:rsidR="006C38B8" w:rsidRPr="007B3C89" w:rsidSect="004C4261">
      <w:headerReference w:type="default" r:id="rId18"/>
      <w:headerReference w:type="first" r:id="rId19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6C03B" w14:textId="77777777" w:rsidR="00EA115A" w:rsidRDefault="00EA115A">
      <w:r>
        <w:separator/>
      </w:r>
    </w:p>
  </w:endnote>
  <w:endnote w:type="continuationSeparator" w:id="0">
    <w:p w14:paraId="098ED976" w14:textId="77777777" w:rsidR="00EA115A" w:rsidRDefault="00EA1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67D5E" w14:textId="77777777" w:rsidR="00EA115A" w:rsidRDefault="00EA115A">
      <w:r>
        <w:separator/>
      </w:r>
    </w:p>
  </w:footnote>
  <w:footnote w:type="continuationSeparator" w:id="0">
    <w:p w14:paraId="692060C1" w14:textId="77777777" w:rsidR="00EA115A" w:rsidRDefault="00EA1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C8D1B" w14:textId="0025023C" w:rsidR="00ED38EF" w:rsidRDefault="00FB1FBF">
    <w:pPr>
      <w:pStyle w:val="Zhlav"/>
    </w:pPr>
    <w:r>
      <w:rPr>
        <w:noProof/>
        <w:lang w:eastAsia="cs-CZ"/>
      </w:rPr>
      <w:drawing>
        <wp:inline distT="0" distB="0" distL="0" distR="0" wp14:anchorId="35167582" wp14:editId="2047DE39">
          <wp:extent cx="5753100" cy="586740"/>
          <wp:effectExtent l="0" t="0" r="0" b="0"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75087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5007756"/>
    <w:multiLevelType w:val="hybridMultilevel"/>
    <w:tmpl w:val="EBF0FE02"/>
    <w:lvl w:ilvl="0" w:tplc="C846BD9E">
      <w:start w:val="8"/>
      <w:numFmt w:val="bullet"/>
      <w:lvlText w:val=""/>
      <w:lvlJc w:val="left"/>
      <w:pPr>
        <w:ind w:left="643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12DD6A27"/>
    <w:multiLevelType w:val="hybridMultilevel"/>
    <w:tmpl w:val="80129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E571B"/>
    <w:multiLevelType w:val="hybridMultilevel"/>
    <w:tmpl w:val="89CCC6C0"/>
    <w:lvl w:ilvl="0" w:tplc="0A108C30">
      <w:start w:val="8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77E54E7A"/>
    <w:multiLevelType w:val="hybridMultilevel"/>
    <w:tmpl w:val="030E987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5361F"/>
    <w:rsid w:val="00115480"/>
    <w:rsid w:val="001540E4"/>
    <w:rsid w:val="001C5815"/>
    <w:rsid w:val="001E7149"/>
    <w:rsid w:val="001E72F5"/>
    <w:rsid w:val="00201777"/>
    <w:rsid w:val="00214A6E"/>
    <w:rsid w:val="00231DA4"/>
    <w:rsid w:val="00260DD1"/>
    <w:rsid w:val="002A6052"/>
    <w:rsid w:val="002C76F4"/>
    <w:rsid w:val="002E30B3"/>
    <w:rsid w:val="002E6BC3"/>
    <w:rsid w:val="002F30EA"/>
    <w:rsid w:val="00345C73"/>
    <w:rsid w:val="00375D59"/>
    <w:rsid w:val="003A72A2"/>
    <w:rsid w:val="003D5CE2"/>
    <w:rsid w:val="00462086"/>
    <w:rsid w:val="00483D6C"/>
    <w:rsid w:val="00493276"/>
    <w:rsid w:val="00493319"/>
    <w:rsid w:val="004C4261"/>
    <w:rsid w:val="00547BC7"/>
    <w:rsid w:val="00563DD5"/>
    <w:rsid w:val="005E2474"/>
    <w:rsid w:val="006C38B8"/>
    <w:rsid w:val="00700A4D"/>
    <w:rsid w:val="00713E78"/>
    <w:rsid w:val="0074693A"/>
    <w:rsid w:val="00756434"/>
    <w:rsid w:val="00785BBB"/>
    <w:rsid w:val="007F4CB7"/>
    <w:rsid w:val="0083128E"/>
    <w:rsid w:val="008620F2"/>
    <w:rsid w:val="008E6505"/>
    <w:rsid w:val="00960A8D"/>
    <w:rsid w:val="00965397"/>
    <w:rsid w:val="009E6A45"/>
    <w:rsid w:val="00A83A99"/>
    <w:rsid w:val="00AE7BC9"/>
    <w:rsid w:val="00B8467F"/>
    <w:rsid w:val="00B85DD5"/>
    <w:rsid w:val="00C77092"/>
    <w:rsid w:val="00D23A0A"/>
    <w:rsid w:val="00D348A5"/>
    <w:rsid w:val="00D464E0"/>
    <w:rsid w:val="00D806C0"/>
    <w:rsid w:val="00D9054B"/>
    <w:rsid w:val="00DF6570"/>
    <w:rsid w:val="00E91D42"/>
    <w:rsid w:val="00EA115A"/>
    <w:rsid w:val="00ED38EF"/>
    <w:rsid w:val="00ED3C90"/>
    <w:rsid w:val="00EE48A3"/>
    <w:rsid w:val="00F32F44"/>
    <w:rsid w:val="00F46168"/>
    <w:rsid w:val="00F871CB"/>
    <w:rsid w:val="00FA634B"/>
    <w:rsid w:val="00FB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E2A75F9"/>
  <w15:chartTrackingRefBased/>
  <w15:docId w15:val="{D7D034DF-7BD5-4BC6-AC37-1821AFD8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paragraph" w:styleId="Bezmezer">
    <w:name w:val="No Spacing"/>
    <w:uiPriority w:val="1"/>
    <w:qFormat/>
    <w:rsid w:val="00D348A5"/>
    <w:pPr>
      <w:widowControl w:val="0"/>
      <w:suppressAutoHyphens/>
      <w:autoSpaceDN w:val="0"/>
      <w:textAlignment w:val="baseline"/>
    </w:pPr>
    <w:rPr>
      <w:rFonts w:eastAsia="unifont" w:cs="Mangal"/>
      <w:kern w:val="3"/>
      <w:sz w:val="24"/>
      <w:szCs w:val="21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227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 </cp:lastModifiedBy>
  <cp:revision>9</cp:revision>
  <cp:lastPrinted>2018-10-02T07:32:00Z</cp:lastPrinted>
  <dcterms:created xsi:type="dcterms:W3CDTF">2019-10-22T08:48:00Z</dcterms:created>
  <dcterms:modified xsi:type="dcterms:W3CDTF">2019-12-01T17:52:00Z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