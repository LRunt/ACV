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84097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2CA96A0E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692E003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1BA89002" w14:textId="5C439159" w:rsidR="00ED38EF" w:rsidRDefault="0019087E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109. Statická a dynamická charakteristika</w:t>
            </w:r>
            <w:r w:rsidR="00E463B8">
              <w:rPr>
                <w:sz w:val="28"/>
                <w:szCs w:val="28"/>
              </w:rPr>
              <w:t xml:space="preserve"> regulované soustavy</w:t>
            </w:r>
          </w:p>
        </w:tc>
      </w:tr>
      <w:tr w:rsidR="00ED38EF" w14:paraId="32B663CD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7A565FF1" w14:textId="135FCAD7" w:rsidR="00ED38EF" w:rsidRDefault="00F2288C">
            <w:pPr>
              <w:pStyle w:val="Obsahtabulky"/>
            </w:pPr>
            <w:r>
              <w:t>Lukáš Runt</w:t>
            </w:r>
          </w:p>
        </w:tc>
        <w:tc>
          <w:tcPr>
            <w:tcW w:w="2604" w:type="dxa"/>
            <w:shd w:val="clear" w:color="auto" w:fill="auto"/>
          </w:tcPr>
          <w:p w14:paraId="5EAB9DFB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78D882B8" w14:textId="57A9FB5F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86C08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2D2E06">
              <w:t>3</w:t>
            </w:r>
          </w:p>
        </w:tc>
        <w:tc>
          <w:tcPr>
            <w:tcW w:w="2494" w:type="dxa"/>
            <w:shd w:val="clear" w:color="auto" w:fill="auto"/>
          </w:tcPr>
          <w:p w14:paraId="251BB33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2B355F05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1A1F72C3" w14:textId="3B62F071" w:rsidR="00ED38EF" w:rsidRDefault="00F2288C">
            <w:pPr>
              <w:pStyle w:val="Obsahtabulky"/>
            </w:pPr>
            <w:r>
              <w:t>11</w:t>
            </w:r>
            <w:r w:rsidR="00481865">
              <w:t xml:space="preserve">. </w:t>
            </w:r>
            <w:r>
              <w:t>9</w:t>
            </w:r>
            <w:r w:rsidR="00481865">
              <w:t>. 201</w:t>
            </w:r>
            <w:r>
              <w:t>9</w:t>
            </w:r>
          </w:p>
        </w:tc>
        <w:tc>
          <w:tcPr>
            <w:tcW w:w="2604" w:type="dxa"/>
            <w:shd w:val="clear" w:color="auto" w:fill="auto"/>
          </w:tcPr>
          <w:p w14:paraId="43825AA9" w14:textId="233335F5" w:rsidR="00ED38EF" w:rsidRDefault="00F2288C">
            <w:pPr>
              <w:pStyle w:val="Obsahtabulky"/>
            </w:pPr>
            <w:r>
              <w:t>18</w:t>
            </w:r>
            <w:r w:rsidR="00481865">
              <w:t xml:space="preserve">. </w:t>
            </w:r>
            <w:r>
              <w:t>9</w:t>
            </w:r>
            <w:r w:rsidR="00481865">
              <w:t>. 201</w:t>
            </w:r>
            <w:r>
              <w:t>9</w:t>
            </w:r>
          </w:p>
        </w:tc>
        <w:tc>
          <w:tcPr>
            <w:tcW w:w="1132" w:type="dxa"/>
            <w:shd w:val="clear" w:color="auto" w:fill="auto"/>
          </w:tcPr>
          <w:p w14:paraId="7ADCEB98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08471D22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CB2FA8F" w14:textId="77777777" w:rsidR="00ED38EF" w:rsidRDefault="00ED38EF"/>
    <w:p w14:paraId="7943301D" w14:textId="77777777" w:rsidR="00ED38EF" w:rsidRDefault="0074693A">
      <w:pPr>
        <w:pStyle w:val="definice"/>
      </w:pPr>
      <w:r>
        <w:t>Zadání:</w:t>
      </w:r>
    </w:p>
    <w:p w14:paraId="233E11D7" w14:textId="64114B26" w:rsidR="00ED38EF" w:rsidRDefault="00292AD5">
      <w:pPr>
        <w:pStyle w:val="Zkladntextodsazen"/>
        <w:jc w:val="both"/>
      </w:pPr>
      <w:r>
        <w:t>Změřte charakteristiku</w:t>
      </w:r>
      <w:r w:rsidR="00F2288C">
        <w:t xml:space="preserve"> motor M1</w:t>
      </w:r>
      <w:r w:rsidR="008D5C6E">
        <w:t>;</w:t>
      </w:r>
      <w:r w:rsidR="00F2288C">
        <w:t xml:space="preserve"> posuvník s čirou 60W žárovkou</w:t>
      </w:r>
      <w:r w:rsidR="00B07F99">
        <w:t>;</w:t>
      </w:r>
      <w:r w:rsidR="00F2288C">
        <w:t xml:space="preserve"> elektrický gril + malé FeKo</w:t>
      </w:r>
      <w:r w:rsidR="00B07F99">
        <w:t>.</w:t>
      </w:r>
    </w:p>
    <w:p w14:paraId="1F3F32BC" w14:textId="5844218D" w:rsidR="00ED38EF" w:rsidRDefault="0074693A">
      <w:pPr>
        <w:pStyle w:val="definice"/>
        <w:spacing w:before="283"/>
      </w:pPr>
      <w:r>
        <w:t>Schéma zapojení pracoviště (situační / ideové schéma):</w:t>
      </w:r>
    </w:p>
    <w:p w14:paraId="48C7F8BC" w14:textId="03F83C4D" w:rsidR="000F103D" w:rsidRDefault="00F2288C">
      <w:pPr>
        <w:pStyle w:val="definice"/>
        <w:spacing w:before="283"/>
        <w:rPr>
          <w:b w:val="0"/>
        </w:rPr>
      </w:pPr>
      <w:r>
        <w:rPr>
          <w:b w:val="0"/>
        </w:rPr>
        <w:t>Motor M1</w:t>
      </w:r>
      <w:r w:rsidR="000F103D">
        <w:rPr>
          <w:b w:val="0"/>
        </w:rPr>
        <w:t>:</w:t>
      </w:r>
    </w:p>
    <w:p w14:paraId="448CA1CC" w14:textId="06BF3904" w:rsidR="002E23D0" w:rsidRPr="00E67186" w:rsidRDefault="00E67186" w:rsidP="00E67186">
      <w:pPr>
        <w:pStyle w:val="definice"/>
        <w:spacing w:before="283"/>
        <w:rPr>
          <w:b w:val="0"/>
        </w:rPr>
      </w:pPr>
      <w:r>
        <w:rPr>
          <w:b w:val="0"/>
          <w:noProof/>
        </w:rPr>
        <w:drawing>
          <wp:inline distT="0" distB="0" distL="0" distR="0" wp14:anchorId="435E39A3" wp14:editId="79B8BC6D">
            <wp:extent cx="3794760" cy="1844040"/>
            <wp:effectExtent l="0" t="0" r="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E8DE6" w14:textId="399ADAD3" w:rsidR="000F103D" w:rsidRDefault="00DF2F5A" w:rsidP="000F103D">
      <w:pPr>
        <w:pStyle w:val="definice"/>
        <w:spacing w:before="283"/>
        <w:rPr>
          <w:b w:val="0"/>
        </w:rPr>
      </w:pPr>
      <w:r>
        <w:rPr>
          <w:b w:val="0"/>
        </w:rPr>
        <w:t>Posuvník s čirou 60W žárovkou</w:t>
      </w:r>
      <w:r w:rsidR="000F103D" w:rsidRPr="000F103D">
        <w:rPr>
          <w:b w:val="0"/>
        </w:rPr>
        <w:t>:</w:t>
      </w:r>
    </w:p>
    <w:p w14:paraId="7AA12F42" w14:textId="70FB048C" w:rsidR="000F103D" w:rsidRPr="000F103D" w:rsidRDefault="007128BB" w:rsidP="00E67186">
      <w:pPr>
        <w:pStyle w:val="definice"/>
        <w:spacing w:before="283"/>
        <w:rPr>
          <w:b w:val="0"/>
        </w:rPr>
      </w:pPr>
      <w:r>
        <w:rPr>
          <w:b w:val="0"/>
          <w:noProof/>
        </w:rPr>
        <w:drawing>
          <wp:inline distT="0" distB="0" distL="0" distR="0" wp14:anchorId="2514AC1F" wp14:editId="5D406065">
            <wp:extent cx="4175760" cy="147066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2F1F" w14:textId="49150935" w:rsidR="000F103D" w:rsidRDefault="00DF2F5A">
      <w:pPr>
        <w:pStyle w:val="definice"/>
        <w:spacing w:before="283"/>
        <w:rPr>
          <w:b w:val="0"/>
        </w:rPr>
      </w:pPr>
      <w:r>
        <w:rPr>
          <w:b w:val="0"/>
        </w:rPr>
        <w:t>Elektrický gril + malé FeKo</w:t>
      </w:r>
      <w:r w:rsidR="000F103D" w:rsidRPr="000F103D">
        <w:rPr>
          <w:b w:val="0"/>
        </w:rPr>
        <w:t>:</w:t>
      </w:r>
    </w:p>
    <w:p w14:paraId="3D146B1A" w14:textId="418BAA00" w:rsidR="00811F47" w:rsidRPr="00E23400" w:rsidRDefault="00E23400">
      <w:pPr>
        <w:pStyle w:val="definice"/>
        <w:spacing w:before="283"/>
        <w:rPr>
          <w:b w:val="0"/>
        </w:rPr>
      </w:pPr>
      <w:r>
        <w:rPr>
          <w:b w:val="0"/>
          <w:noProof/>
        </w:rPr>
        <w:drawing>
          <wp:inline distT="0" distB="0" distL="0" distR="0" wp14:anchorId="28F6880D" wp14:editId="7684039E">
            <wp:extent cx="3152775" cy="1676400"/>
            <wp:effectExtent l="0" t="0" r="9525" b="0"/>
            <wp:docPr id="11" name="Obrázek 1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(6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F3C7" w14:textId="3C8B0A3C" w:rsidR="003F3D05" w:rsidRDefault="003F3D05">
      <w:pPr>
        <w:pStyle w:val="definice"/>
        <w:spacing w:before="283"/>
      </w:pPr>
      <w:r>
        <w:t>Postup:</w:t>
      </w:r>
    </w:p>
    <w:p w14:paraId="7354B13B" w14:textId="0556A1E1" w:rsidR="003F3D05" w:rsidRDefault="00DF2F5A" w:rsidP="003F3D05">
      <w:pPr>
        <w:pStyle w:val="Zkladntextodsazen"/>
        <w:jc w:val="both"/>
      </w:pPr>
      <w:r>
        <w:t>Motor M1</w:t>
      </w:r>
    </w:p>
    <w:p w14:paraId="37BA41F7" w14:textId="666BFBB4" w:rsidR="003F3D05" w:rsidRDefault="005800B5" w:rsidP="003F3D05">
      <w:pPr>
        <w:pStyle w:val="Zkladntextodsazen"/>
        <w:numPr>
          <w:ilvl w:val="0"/>
          <w:numId w:val="5"/>
        </w:numPr>
        <w:jc w:val="both"/>
      </w:pPr>
      <w:r>
        <w:t>Zapojit</w:t>
      </w:r>
      <w:r w:rsidR="00DF2F5A">
        <w:t xml:space="preserve"> obvod</w:t>
      </w:r>
      <w:r>
        <w:t xml:space="preserve"> dle schéma</w:t>
      </w:r>
      <w:r w:rsidR="00DF2F5A">
        <w:t>tu</w:t>
      </w:r>
    </w:p>
    <w:p w14:paraId="67C1A610" w14:textId="35728405" w:rsidR="005800B5" w:rsidRDefault="008B5FC1" w:rsidP="003F3D05">
      <w:pPr>
        <w:pStyle w:val="Zkladntextodsazen"/>
        <w:numPr>
          <w:ilvl w:val="0"/>
          <w:numId w:val="5"/>
        </w:numPr>
        <w:jc w:val="both"/>
      </w:pPr>
      <w:r>
        <w:t>Nastavovat napětí na motoru</w:t>
      </w:r>
    </w:p>
    <w:p w14:paraId="4D15BEFF" w14:textId="29616561" w:rsidR="000402D8" w:rsidRDefault="008B5FC1" w:rsidP="000402D8">
      <w:pPr>
        <w:pStyle w:val="Zkladntextodsazen"/>
        <w:numPr>
          <w:ilvl w:val="0"/>
          <w:numId w:val="5"/>
        </w:numPr>
        <w:jc w:val="both"/>
      </w:pPr>
      <w:r>
        <w:t xml:space="preserve">Odečítat </w:t>
      </w:r>
      <w:r w:rsidR="000402D8">
        <w:t>napětí na voltmetru 2 a čas periody na osciloskopu</w:t>
      </w:r>
    </w:p>
    <w:p w14:paraId="187B03E5" w14:textId="5F992218" w:rsidR="00020B44" w:rsidRDefault="00020B44" w:rsidP="000402D8">
      <w:pPr>
        <w:pStyle w:val="Zkladntextodsazen"/>
        <w:numPr>
          <w:ilvl w:val="0"/>
          <w:numId w:val="5"/>
        </w:numPr>
        <w:jc w:val="both"/>
      </w:pPr>
      <w:r>
        <w:lastRenderedPageBreak/>
        <w:t>Ukončení měření při skončení točení motorku</w:t>
      </w:r>
    </w:p>
    <w:p w14:paraId="3DE6EA14" w14:textId="4E24B32F" w:rsidR="006B043F" w:rsidRDefault="006B043F" w:rsidP="006B043F">
      <w:pPr>
        <w:pStyle w:val="Zkladntextodsazen"/>
        <w:jc w:val="both"/>
      </w:pPr>
    </w:p>
    <w:p w14:paraId="70FAFAAC" w14:textId="59B332E4" w:rsidR="00F012ED" w:rsidRDefault="00AD0976" w:rsidP="006B043F">
      <w:pPr>
        <w:pStyle w:val="Zkladntextodsazen"/>
        <w:jc w:val="both"/>
      </w:pPr>
      <w:r>
        <w:t>Posuvník s čirou 60W žárovkou</w:t>
      </w:r>
    </w:p>
    <w:p w14:paraId="3F6CC670" w14:textId="6144BE11" w:rsidR="00F012ED" w:rsidRDefault="000402D8" w:rsidP="00F012ED">
      <w:pPr>
        <w:pStyle w:val="Zkladntextodsazen"/>
        <w:numPr>
          <w:ilvl w:val="0"/>
          <w:numId w:val="5"/>
        </w:numPr>
        <w:jc w:val="both"/>
      </w:pPr>
      <w:r>
        <w:t>Zapojit obvod dle schématu</w:t>
      </w:r>
    </w:p>
    <w:p w14:paraId="1C0612A0" w14:textId="390674E4" w:rsidR="00F012ED" w:rsidRDefault="000402D8" w:rsidP="00F012ED">
      <w:pPr>
        <w:pStyle w:val="Zkladntextodsazen"/>
        <w:numPr>
          <w:ilvl w:val="0"/>
          <w:numId w:val="5"/>
        </w:numPr>
        <w:jc w:val="both"/>
      </w:pPr>
      <w:r>
        <w:t>Nastavovat vzdálenost</w:t>
      </w:r>
    </w:p>
    <w:p w14:paraId="0055BABF" w14:textId="6057051F" w:rsidR="00B06F01" w:rsidRDefault="000402D8" w:rsidP="00F012ED">
      <w:pPr>
        <w:pStyle w:val="Zkladntextodsazen"/>
        <w:numPr>
          <w:ilvl w:val="0"/>
          <w:numId w:val="5"/>
        </w:numPr>
        <w:jc w:val="both"/>
      </w:pPr>
      <w:r>
        <w:t>Odečítat údaje z luxmetru</w:t>
      </w:r>
    </w:p>
    <w:p w14:paraId="73504B48" w14:textId="6A64F5F3" w:rsidR="00B06F01" w:rsidRDefault="00B06F01" w:rsidP="00B06F01">
      <w:pPr>
        <w:pStyle w:val="Zkladntextodsazen"/>
        <w:jc w:val="both"/>
      </w:pPr>
    </w:p>
    <w:p w14:paraId="3E3C6197" w14:textId="0D420DAB" w:rsidR="00B06F01" w:rsidRDefault="00AD0976" w:rsidP="00B06F01">
      <w:pPr>
        <w:pStyle w:val="Zkladntextodsazen"/>
        <w:jc w:val="both"/>
      </w:pPr>
      <w:r>
        <w:t xml:space="preserve">Elektrický gril + malé </w:t>
      </w:r>
      <w:r w:rsidR="00B06F01">
        <w:t>FeKo</w:t>
      </w:r>
    </w:p>
    <w:p w14:paraId="7A0B731E" w14:textId="0A58E2EF" w:rsidR="00B06F01" w:rsidRDefault="00C77923" w:rsidP="00B06F01">
      <w:pPr>
        <w:pStyle w:val="Zkladntextodsazen"/>
        <w:numPr>
          <w:ilvl w:val="0"/>
          <w:numId w:val="5"/>
        </w:numPr>
        <w:jc w:val="both"/>
      </w:pPr>
      <w:r>
        <w:t xml:space="preserve">Současně zapnout </w:t>
      </w:r>
      <w:r w:rsidR="00AD0976">
        <w:t xml:space="preserve">gril </w:t>
      </w:r>
      <w:r>
        <w:t>a stopky</w:t>
      </w:r>
    </w:p>
    <w:p w14:paraId="0B862AEB" w14:textId="5022E723" w:rsidR="00C77923" w:rsidRDefault="00C77923" w:rsidP="00B06F01">
      <w:pPr>
        <w:pStyle w:val="Zkladntextodsazen"/>
        <w:numPr>
          <w:ilvl w:val="0"/>
          <w:numId w:val="5"/>
        </w:numPr>
        <w:jc w:val="both"/>
      </w:pPr>
      <w:r>
        <w:t>Odečítat výstupní napětí</w:t>
      </w:r>
      <w:r w:rsidR="002513A7">
        <w:t xml:space="preserve"> s intervalem </w:t>
      </w:r>
      <w:r w:rsidR="00AD0976">
        <w:t>30 vteřin</w:t>
      </w:r>
    </w:p>
    <w:p w14:paraId="2C001030" w14:textId="29B8FB98" w:rsidR="00AD0976" w:rsidRDefault="002513A7" w:rsidP="00AD0976">
      <w:pPr>
        <w:pStyle w:val="Zkladntextodsazen"/>
        <w:numPr>
          <w:ilvl w:val="0"/>
          <w:numId w:val="5"/>
        </w:numPr>
        <w:jc w:val="both"/>
      </w:pPr>
      <w:r>
        <w:t>Ukončení měření při ustálení</w:t>
      </w:r>
      <w:r w:rsidR="008B5FC1">
        <w:t xml:space="preserve"> napětí</w:t>
      </w:r>
    </w:p>
    <w:p w14:paraId="6B9C4B86" w14:textId="6565A18F" w:rsidR="001D4859" w:rsidRDefault="0074693A">
      <w:pPr>
        <w:pStyle w:val="definice"/>
        <w:spacing w:before="283"/>
      </w:pPr>
      <w:r>
        <w:t>Tabulka naměřených údajů:</w:t>
      </w:r>
    </w:p>
    <w:p w14:paraId="10B8B2F0" w14:textId="4C4F3F32" w:rsidR="001D4859" w:rsidRDefault="001D4859">
      <w:pPr>
        <w:pStyle w:val="definice"/>
        <w:spacing w:before="283"/>
        <w:rPr>
          <w:b w:val="0"/>
          <w:bCs/>
        </w:rPr>
      </w:pPr>
      <w:r>
        <w:rPr>
          <w:b w:val="0"/>
          <w:bCs/>
        </w:rPr>
        <w:t>Motor M1:</w:t>
      </w:r>
    </w:p>
    <w:tbl>
      <w:tblPr>
        <w:tblW w:w="5382" w:type="dxa"/>
        <w:tblLook w:val="04A0" w:firstRow="1" w:lastRow="0" w:firstColumn="1" w:lastColumn="0" w:noHBand="0" w:noVBand="1"/>
      </w:tblPr>
      <w:tblGrid>
        <w:gridCol w:w="960"/>
        <w:gridCol w:w="960"/>
        <w:gridCol w:w="1157"/>
        <w:gridCol w:w="980"/>
        <w:gridCol w:w="1325"/>
      </w:tblGrid>
      <w:tr w:rsidR="00B2605B" w:rsidRPr="00B2605B" w14:paraId="2D28FE3E" w14:textId="77777777" w:rsidTr="00B2605B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FD449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B2605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VST</w:t>
            </w: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BAF4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B2605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VÝST</w:t>
            </w: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3F298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</w:t>
            </w:r>
            <w:r w:rsidRPr="00B2605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u</w:t>
            </w: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</w:t>
            </w:r>
            <w:proofErr w:type="spellStart"/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ot</w:t>
            </w:r>
            <w:proofErr w:type="spellEnd"/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/min]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5D6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ΔX[</w:t>
            </w:r>
            <w:proofErr w:type="spellStart"/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ms</w:t>
            </w:r>
            <w:proofErr w:type="spellEnd"/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]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FEE2" w14:textId="31978669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</w:t>
            </w:r>
            <w:r w:rsidRPr="00B2605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ΔX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 xml:space="preserve"> </w:t>
            </w: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</w:t>
            </w:r>
            <w:proofErr w:type="spellStart"/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ot</w:t>
            </w:r>
            <w:proofErr w:type="spellEnd"/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/min]</w:t>
            </w:r>
          </w:p>
        </w:tc>
      </w:tr>
      <w:tr w:rsidR="00B2605B" w:rsidRPr="00B2605B" w14:paraId="49AFA566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E57B5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783A8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5,75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2BA1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F4ED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42,00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314BF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2857,14</w:t>
            </w:r>
          </w:p>
        </w:tc>
      </w:tr>
      <w:tr w:rsidR="00B2605B" w:rsidRPr="00B2605B" w14:paraId="4E634212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14DD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682F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5,55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9D54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2775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7994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44,40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00957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2702,70</w:t>
            </w:r>
          </w:p>
        </w:tc>
      </w:tr>
      <w:tr w:rsidR="00B2605B" w:rsidRPr="00B2605B" w14:paraId="75B7931B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A82E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DCEDC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5,28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A510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3A2B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46,40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657EA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2586,21</w:t>
            </w:r>
          </w:p>
        </w:tc>
      </w:tr>
      <w:tr w:rsidR="00B2605B" w:rsidRPr="00B2605B" w14:paraId="5D361D25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3709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0FFA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4,90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5B499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3610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49,20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CD8B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2439,02</w:t>
            </w:r>
          </w:p>
        </w:tc>
      </w:tr>
      <w:tr w:rsidR="00B2605B" w:rsidRPr="00B2605B" w14:paraId="1D56C686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8F182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5AC44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4,65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E94B5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A984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52,80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E48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2272,73</w:t>
            </w:r>
          </w:p>
        </w:tc>
      </w:tr>
      <w:tr w:rsidR="00B2605B" w:rsidRPr="00B2605B" w14:paraId="159CAF34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B93B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C8E7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4,37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0FCC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2185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E2B1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55,60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9B7B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2158,27</w:t>
            </w:r>
          </w:p>
        </w:tc>
      </w:tr>
      <w:tr w:rsidR="00B2605B" w:rsidRPr="00B2605B" w14:paraId="7175E523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A187C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2889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4,10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1E14A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C5B3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60,00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93A7F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2000,00</w:t>
            </w:r>
          </w:p>
        </w:tc>
      </w:tr>
      <w:tr w:rsidR="00B2605B" w:rsidRPr="00B2605B" w14:paraId="5D6B3CF3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6919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0C7D0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3,75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E4755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380B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64,00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EAC0C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1875,00</w:t>
            </w:r>
          </w:p>
        </w:tc>
      </w:tr>
      <w:tr w:rsidR="00B2605B" w:rsidRPr="00B2605B" w14:paraId="397052D9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1908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312F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3,46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937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242F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70,80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0FFF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1694,92</w:t>
            </w:r>
          </w:p>
        </w:tc>
      </w:tr>
      <w:tr w:rsidR="00B2605B" w:rsidRPr="00B2605B" w14:paraId="3169DAEB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24ED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0669F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3,21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DC964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3BCD3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76,00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A6AB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1578,95</w:t>
            </w:r>
          </w:p>
        </w:tc>
      </w:tr>
      <w:tr w:rsidR="00B2605B" w:rsidRPr="00B2605B" w14:paraId="7FEF5658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3952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D15C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2,90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96B5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960E4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84,00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6DB14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1428,57</w:t>
            </w:r>
          </w:p>
        </w:tc>
      </w:tr>
      <w:tr w:rsidR="00B2605B" w:rsidRPr="00B2605B" w14:paraId="5D3C15A5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06422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3110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2,61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CFBF1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312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92,00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8961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1304,35</w:t>
            </w:r>
          </w:p>
        </w:tc>
      </w:tr>
      <w:tr w:rsidR="00B2605B" w:rsidRPr="00B2605B" w14:paraId="23B96C13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738C0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0779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2,34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0921B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1E42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103,00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F749D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1165,05</w:t>
            </w:r>
          </w:p>
        </w:tc>
      </w:tr>
      <w:tr w:rsidR="00B2605B" w:rsidRPr="00B2605B" w14:paraId="69E6E214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3ED5C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59316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2,07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9F13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8999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116,00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A896D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1034,48</w:t>
            </w:r>
          </w:p>
        </w:tc>
      </w:tr>
      <w:tr w:rsidR="00B2605B" w:rsidRPr="00B2605B" w14:paraId="1D50016B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FE0B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D19A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1,79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C01C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CD0BB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136,00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789D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882,35</w:t>
            </w:r>
          </w:p>
        </w:tc>
      </w:tr>
      <w:tr w:rsidR="00B2605B" w:rsidRPr="00B2605B" w14:paraId="1E78C79A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2C4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7C4A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1,49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7CF16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85A4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162,00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A7CB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740,74</w:t>
            </w:r>
          </w:p>
        </w:tc>
      </w:tr>
      <w:tr w:rsidR="00B2605B" w:rsidRPr="00B2605B" w14:paraId="22482A7F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E22E9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DF9F4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1,23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FBC4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6293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196,00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691D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612,24</w:t>
            </w:r>
          </w:p>
        </w:tc>
      </w:tr>
      <w:tr w:rsidR="00B2605B" w:rsidRPr="00B2605B" w14:paraId="3333F41A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2FD03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42B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4704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3560B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260,00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8CBED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461,54</w:t>
            </w:r>
          </w:p>
        </w:tc>
      </w:tr>
      <w:tr w:rsidR="00B2605B" w:rsidRPr="00B2605B" w14:paraId="44EFC781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85B57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506E7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0,69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8DC8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FE88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350,00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68F30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342,86</w:t>
            </w:r>
          </w:p>
        </w:tc>
      </w:tr>
      <w:tr w:rsidR="00B2605B" w:rsidRPr="00B2605B" w14:paraId="1361228E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7A01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6568C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0,35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1F10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795C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728,00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BA261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164,84</w:t>
            </w:r>
          </w:p>
        </w:tc>
      </w:tr>
      <w:tr w:rsidR="00B2605B" w:rsidRPr="00B2605B" w14:paraId="7D86CECD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767B9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EF49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9D82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163D6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1360,00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FD9E4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88,24</w:t>
            </w:r>
          </w:p>
        </w:tc>
      </w:tr>
    </w:tbl>
    <w:p w14:paraId="19410063" w14:textId="77777777" w:rsidR="007D586F" w:rsidRDefault="007D586F">
      <w:pPr>
        <w:pStyle w:val="definice"/>
        <w:spacing w:before="283"/>
        <w:rPr>
          <w:b w:val="0"/>
          <w:bCs/>
        </w:rPr>
      </w:pPr>
    </w:p>
    <w:p w14:paraId="5B5B0746" w14:textId="77777777" w:rsidR="007D586F" w:rsidRDefault="007D586F">
      <w:pPr>
        <w:pStyle w:val="definice"/>
        <w:spacing w:before="283"/>
        <w:rPr>
          <w:b w:val="0"/>
          <w:bCs/>
        </w:rPr>
      </w:pPr>
    </w:p>
    <w:p w14:paraId="12BD301E" w14:textId="77777777" w:rsidR="007D586F" w:rsidRDefault="007D586F">
      <w:pPr>
        <w:pStyle w:val="definice"/>
        <w:spacing w:before="283"/>
        <w:rPr>
          <w:b w:val="0"/>
          <w:bCs/>
        </w:rPr>
      </w:pPr>
    </w:p>
    <w:p w14:paraId="33BDAC26" w14:textId="77777777" w:rsidR="007D586F" w:rsidRDefault="007D586F">
      <w:pPr>
        <w:pStyle w:val="definice"/>
        <w:spacing w:before="283"/>
        <w:rPr>
          <w:b w:val="0"/>
          <w:bCs/>
        </w:rPr>
      </w:pPr>
    </w:p>
    <w:p w14:paraId="2A0DBD6A" w14:textId="77777777" w:rsidR="007D586F" w:rsidRDefault="007D586F">
      <w:pPr>
        <w:pStyle w:val="definice"/>
        <w:spacing w:before="283"/>
        <w:rPr>
          <w:b w:val="0"/>
          <w:bCs/>
        </w:rPr>
      </w:pPr>
    </w:p>
    <w:p w14:paraId="60414CFE" w14:textId="77777777" w:rsidR="007D586F" w:rsidRDefault="007D586F">
      <w:pPr>
        <w:pStyle w:val="definice"/>
        <w:spacing w:before="283"/>
        <w:rPr>
          <w:b w:val="0"/>
          <w:bCs/>
        </w:rPr>
      </w:pPr>
    </w:p>
    <w:p w14:paraId="1738371C" w14:textId="44338CB5" w:rsidR="00B2605B" w:rsidRDefault="00B2605B">
      <w:pPr>
        <w:pStyle w:val="definice"/>
        <w:spacing w:before="283"/>
        <w:rPr>
          <w:b w:val="0"/>
          <w:bCs/>
        </w:rPr>
      </w:pPr>
      <w:r>
        <w:rPr>
          <w:b w:val="0"/>
          <w:bCs/>
        </w:rPr>
        <w:t>Elektrický gril + malé FeKo</w:t>
      </w:r>
      <w:r w:rsidR="007D586F">
        <w:rPr>
          <w:b w:val="0"/>
          <w:bCs/>
        </w:rPr>
        <w:t>: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2605B" w:rsidRPr="00B2605B" w14:paraId="395F6AA7" w14:textId="77777777" w:rsidTr="00B2605B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8D18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 [30s]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A543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U[mV]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E97D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 [°C]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147C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 [30s]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BC1B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U[mV]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103B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 [°C]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78A8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 [30s]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09AFA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U[mV]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62968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 [°C]</w:t>
            </w:r>
          </w:p>
        </w:tc>
      </w:tr>
      <w:tr w:rsidR="00B2605B" w:rsidRPr="00B2605B" w14:paraId="559EFB36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5A6B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74D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832C1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21,03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FE23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2CFA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6577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366A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2C1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F49CD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185,57</w:t>
            </w:r>
          </w:p>
        </w:tc>
      </w:tr>
      <w:tr w:rsidR="00B2605B" w:rsidRPr="00B2605B" w14:paraId="5CCE2C26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83A3B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CDAF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5B41F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22,84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C0BB6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281A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11EE6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165,68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32E5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C7720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CAE3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185,57</w:t>
            </w:r>
          </w:p>
        </w:tc>
      </w:tr>
      <w:tr w:rsidR="00B2605B" w:rsidRPr="00B2605B" w14:paraId="046DB3FE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84CB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5B88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2694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E21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67789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860F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167,49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7A545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C2E46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7DD9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187,38</w:t>
            </w:r>
          </w:p>
        </w:tc>
      </w:tr>
      <w:tr w:rsidR="00B2605B" w:rsidRPr="00B2605B" w14:paraId="6EF74748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D696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B24F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6D859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39,12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6B164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01C1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FF3F9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171,11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6D66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C902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01B61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187,38</w:t>
            </w:r>
          </w:p>
        </w:tc>
      </w:tr>
      <w:tr w:rsidR="00B2605B" w:rsidRPr="00B2605B" w14:paraId="1ED4884F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767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7174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93306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55,39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5CC0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F6FC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F517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172,91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6180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45F1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3EB3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187,38</w:t>
            </w:r>
          </w:p>
        </w:tc>
      </w:tr>
      <w:tr w:rsidR="00B2605B" w:rsidRPr="00B2605B" w14:paraId="73CF31DC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E0FFF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8868D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E8BB0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69,85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1CF2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F54D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0396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174,72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FC1D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C57F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84E43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187,38</w:t>
            </w:r>
          </w:p>
        </w:tc>
      </w:tr>
      <w:tr w:rsidR="00B2605B" w:rsidRPr="00B2605B" w14:paraId="6254CCBE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8B6BC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4734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67F0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86,13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7380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E5113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ED2A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178,34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44FF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68ADC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D171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189,19</w:t>
            </w:r>
          </w:p>
        </w:tc>
      </w:tr>
      <w:tr w:rsidR="00B2605B" w:rsidRPr="00B2605B" w14:paraId="2CC6E73F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760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0D98B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676E5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2161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7F8C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FAB1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178,34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5A86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BB32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3206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189,19</w:t>
            </w:r>
          </w:p>
        </w:tc>
      </w:tr>
      <w:tr w:rsidR="00B2605B" w:rsidRPr="00B2605B" w14:paraId="6C890007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3845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5ADD9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1E32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115,06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3F20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C9C18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2D17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CC88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5CF0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53BB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191,00</w:t>
            </w:r>
          </w:p>
        </w:tc>
      </w:tr>
      <w:tr w:rsidR="00B2605B" w:rsidRPr="00B2605B" w14:paraId="39C7B97F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2F73D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3D22C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DB38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124,10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0C923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1CBA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03AF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20A92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C4D25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5091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191,00</w:t>
            </w:r>
          </w:p>
        </w:tc>
      </w:tr>
      <w:tr w:rsidR="00B2605B" w:rsidRPr="00B2605B" w14:paraId="7E84BAE5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4096A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9FDE7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E4AF4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127,71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49C9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16102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8462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181,95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8AC7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AD2B5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21822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191,00</w:t>
            </w:r>
          </w:p>
        </w:tc>
      </w:tr>
      <w:tr w:rsidR="00B2605B" w:rsidRPr="00B2605B" w14:paraId="4880A30D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2EEC8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57C8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676D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138,56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79D48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C772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36A9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183,76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A77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6C28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1D23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191,00</w:t>
            </w:r>
          </w:p>
        </w:tc>
      </w:tr>
      <w:tr w:rsidR="00B2605B" w:rsidRPr="00B2605B" w14:paraId="22A5064C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13AD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812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7976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145,79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92901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70797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B3233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183,76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1C297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02A1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CA47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191,00</w:t>
            </w:r>
          </w:p>
        </w:tc>
      </w:tr>
      <w:tr w:rsidR="00B2605B" w:rsidRPr="00B2605B" w14:paraId="2C393174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58CB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E2CA8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3D264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149,41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2A5C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D1B5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CEC4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183,76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21005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48FC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DC17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191,00</w:t>
            </w:r>
          </w:p>
        </w:tc>
      </w:tr>
      <w:tr w:rsidR="00B2605B" w:rsidRPr="00B2605B" w14:paraId="1A3F031A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F37A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5BF8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43253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158,45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B9676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7ED75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6B03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185,57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0CD5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C30C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9181D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191,00</w:t>
            </w:r>
          </w:p>
        </w:tc>
      </w:tr>
      <w:tr w:rsidR="00B2605B" w:rsidRPr="00B2605B" w14:paraId="05F77AFA" w14:textId="77777777" w:rsidTr="00B26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6CBDE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F22B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3276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C6B6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190C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AE89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185,57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F9B0F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4765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BC954" w14:textId="77777777" w:rsidR="00B2605B" w:rsidRPr="00B2605B" w:rsidRDefault="00B2605B" w:rsidP="00B2605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05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191,00</w:t>
            </w:r>
          </w:p>
        </w:tc>
      </w:tr>
    </w:tbl>
    <w:p w14:paraId="6DCFBF79" w14:textId="77777777" w:rsidR="00B2605B" w:rsidRPr="001D4859" w:rsidRDefault="00B2605B">
      <w:pPr>
        <w:pStyle w:val="definice"/>
        <w:spacing w:before="283"/>
        <w:rPr>
          <w:b w:val="0"/>
          <w:bCs/>
        </w:rPr>
      </w:pPr>
    </w:p>
    <w:p w14:paraId="6BD19AD4" w14:textId="77777777" w:rsidR="005E7BCF" w:rsidRDefault="005E7BCF" w:rsidP="005E7BCF">
      <w:pPr>
        <w:pStyle w:val="Zkladntextodsazen"/>
        <w:jc w:val="both"/>
      </w:pPr>
    </w:p>
    <w:p w14:paraId="2EDD87E6" w14:textId="415D6DFA" w:rsidR="00ED38EF" w:rsidRDefault="0074693A">
      <w:pPr>
        <w:pStyle w:val="definice"/>
        <w:spacing w:before="283"/>
      </w:pPr>
      <w:r>
        <w:t>Graf:</w:t>
      </w:r>
    </w:p>
    <w:p w14:paraId="1223296B" w14:textId="3850EFA8" w:rsidR="00ED38EF" w:rsidRDefault="00655AF4">
      <w:pPr>
        <w:pStyle w:val="Zkladntextodsazen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BBB707" wp14:editId="416F60D6">
                <wp:simplePos x="0" y="0"/>
                <wp:positionH relativeFrom="column">
                  <wp:posOffset>1640205</wp:posOffset>
                </wp:positionH>
                <wp:positionV relativeFrom="paragraph">
                  <wp:posOffset>222885</wp:posOffset>
                </wp:positionV>
                <wp:extent cx="990600" cy="140462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B06B6" w14:textId="1C111949" w:rsidR="007F7ECE" w:rsidRDefault="007F7ECE">
                            <w:r>
                              <w:t>ΔX=f(U</w:t>
                            </w:r>
                            <w:r w:rsidRPr="00655AF4">
                              <w:rPr>
                                <w:vertAlign w:val="subscript"/>
                              </w:rPr>
                              <w:t>VST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BBB70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129.15pt;margin-top:17.55pt;width:7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" filled="f" stroked="f">
                <v:textbox style="mso-fit-shape-to-text:t">
                  <w:txbxContent>
                    <w:p w14:paraId="2BFB06B6" w14:textId="1C111949" w:rsidR="007F7ECE" w:rsidRDefault="007F7ECE">
                      <w:r>
                        <w:t>ΔX=f(U</w:t>
                      </w:r>
                      <w:r w:rsidRPr="00655AF4">
                        <w:rPr>
                          <w:vertAlign w:val="subscript"/>
                        </w:rPr>
                        <w:t>VST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6EF">
        <w:t>Motor M1</w:t>
      </w:r>
      <w:r w:rsidR="00C2298D">
        <w:t>:</w:t>
      </w:r>
    </w:p>
    <w:p w14:paraId="3B7E5305" w14:textId="7A49E9CF" w:rsidR="00655AF4" w:rsidRDefault="00655AF4">
      <w:pPr>
        <w:pStyle w:val="Zkladntextodsazen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173538" wp14:editId="5E4533F2">
                <wp:simplePos x="0" y="0"/>
                <wp:positionH relativeFrom="column">
                  <wp:posOffset>-449580</wp:posOffset>
                </wp:positionH>
                <wp:positionV relativeFrom="paragraph">
                  <wp:posOffset>220345</wp:posOffset>
                </wp:positionV>
                <wp:extent cx="990600" cy="1404620"/>
                <wp:effectExtent l="0" t="0" r="0" b="0"/>
                <wp:wrapSquare wrapText="bothSides"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ADE3F" w14:textId="31B382A5" w:rsidR="007F7ECE" w:rsidRDefault="007F7ECE" w:rsidP="00655AF4">
                            <w:r>
                              <w:t>ΔX[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73538" id="_x0000_s1027" type="#_x0000_t202" style="position:absolute;left:0;text-align:left;margin-left:-35.4pt;margin-top:17.35pt;width:7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" filled="f" stroked="f">
                <v:textbox style="mso-fit-shape-to-text:t">
                  <w:txbxContent>
                    <w:p w14:paraId="3F6ADE3F" w14:textId="31B382A5" w:rsidR="007F7ECE" w:rsidRDefault="007F7ECE" w:rsidP="00655AF4">
                      <w:r>
                        <w:t>ΔX[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882AD4" w14:textId="74360E28" w:rsidR="00060553" w:rsidRDefault="00655AF4">
      <w:pPr>
        <w:pStyle w:val="Zkladntextodsazen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AC80449" wp14:editId="69A419DE">
            <wp:simplePos x="0" y="0"/>
            <wp:positionH relativeFrom="column">
              <wp:posOffset>131445</wp:posOffset>
            </wp:positionH>
            <wp:positionV relativeFrom="paragraph">
              <wp:posOffset>47625</wp:posOffset>
            </wp:positionV>
            <wp:extent cx="4572000" cy="2782957"/>
            <wp:effectExtent l="0" t="0" r="0" b="0"/>
            <wp:wrapNone/>
            <wp:docPr id="3" name="Graf 3">
              <a:extLst xmlns:a="http://schemas.openxmlformats.org/drawingml/2006/main">
                <a:ext uri="{FF2B5EF4-FFF2-40B4-BE49-F238E27FC236}">
                  <a16:creationId xmlns:a16="http://schemas.microsoft.com/office/drawing/2014/main" id="{EB79538F-D066-455B-9CF5-EB2E280C24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20B46E3A" w14:textId="214B327A" w:rsidR="00C2298D" w:rsidRDefault="00C2298D" w:rsidP="007B369C">
      <w:pPr>
        <w:pStyle w:val="Zkladntextodsazen"/>
        <w:ind w:left="-709"/>
      </w:pPr>
    </w:p>
    <w:p w14:paraId="6271DABC" w14:textId="2B85FA43" w:rsidR="00060553" w:rsidRDefault="00655AF4" w:rsidP="007B369C">
      <w:pPr>
        <w:pStyle w:val="Zkladntextodsazen"/>
        <w:ind w:left="-142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C4FAE4" wp14:editId="0A0B6FB4">
                <wp:simplePos x="0" y="0"/>
                <wp:positionH relativeFrom="column">
                  <wp:posOffset>4711065</wp:posOffset>
                </wp:positionH>
                <wp:positionV relativeFrom="paragraph">
                  <wp:posOffset>9525</wp:posOffset>
                </wp:positionV>
                <wp:extent cx="1645920" cy="1404620"/>
                <wp:effectExtent l="0" t="0" r="0" b="0"/>
                <wp:wrapSquare wrapText="bothSides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2AFFF" w14:textId="59F66F62" w:rsidR="007F7ECE" w:rsidRDefault="007F7ECE" w:rsidP="00655AF4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t xml:space="preserve">M: 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>≅ 1V</w:t>
                            </w:r>
                          </w:p>
                          <w:p w14:paraId="5E1BFAEF" w14:textId="5867EFA5" w:rsidR="007F7ECE" w:rsidRDefault="007F7ECE" w:rsidP="00655AF4">
                            <w:r>
                              <w:rPr>
                                <w:rFonts w:ascii="Cambria Math" w:hAnsi="Cambria Math"/>
                              </w:rPr>
                              <w:t xml:space="preserve">      1dílek ≅ 200ms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4FAE4" id="_x0000_s1028" type="#_x0000_t202" style="position:absolute;left:0;text-align:left;margin-left:370.95pt;margin-top:.75pt;width:129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" filled="f" stroked="f">
                <v:textbox style="mso-fit-shape-to-text:t">
                  <w:txbxContent>
                    <w:p w14:paraId="1CE2AFFF" w14:textId="59F66F62" w:rsidR="007F7ECE" w:rsidRDefault="007F7ECE" w:rsidP="00655AF4">
                      <w:pPr>
                        <w:rPr>
                          <w:rFonts w:ascii="Cambria Math" w:hAnsi="Cambria Math"/>
                        </w:rPr>
                      </w:pPr>
                      <w:r>
                        <w:t xml:space="preserve">M: 1dílek </w:t>
                      </w:r>
                      <w:r>
                        <w:rPr>
                          <w:rFonts w:ascii="Cambria Math" w:hAnsi="Cambria Math"/>
                        </w:rPr>
                        <w:t>≅ 1V</w:t>
                      </w:r>
                    </w:p>
                    <w:p w14:paraId="5E1BFAEF" w14:textId="5867EFA5" w:rsidR="007F7ECE" w:rsidRDefault="007F7ECE" w:rsidP="00655AF4">
                      <w:r>
                        <w:rPr>
                          <w:rFonts w:ascii="Cambria Math" w:hAnsi="Cambria Math"/>
                        </w:rPr>
                        <w:t xml:space="preserve">      1dílek ≅ 200ms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3CA7B7" w14:textId="7A2FAC33" w:rsidR="00673016" w:rsidRDefault="00673016" w:rsidP="00060553">
      <w:pPr>
        <w:pStyle w:val="Zkladntextodsazen"/>
        <w:ind w:left="-567"/>
      </w:pPr>
    </w:p>
    <w:p w14:paraId="2E9EA58F" w14:textId="77777777" w:rsidR="005C5332" w:rsidRDefault="00655AF4" w:rsidP="005C5332">
      <w:pPr>
        <w:pStyle w:val="Zkladntextodsazen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F004CB" wp14:editId="51BEB997">
                <wp:simplePos x="0" y="0"/>
                <wp:positionH relativeFrom="column">
                  <wp:posOffset>4328160</wp:posOffset>
                </wp:positionH>
                <wp:positionV relativeFrom="paragraph">
                  <wp:posOffset>2041525</wp:posOffset>
                </wp:positionV>
                <wp:extent cx="990600" cy="1404620"/>
                <wp:effectExtent l="0" t="0" r="0" b="0"/>
                <wp:wrapSquare wrapText="bothSides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FED0" w14:textId="0059764F" w:rsidR="007F7ECE" w:rsidRPr="00655AF4" w:rsidRDefault="007F7ECE" w:rsidP="00655AF4">
                            <w:r>
                              <w:t>U</w:t>
                            </w:r>
                            <w:r w:rsidRPr="00655AF4">
                              <w:rPr>
                                <w:vertAlign w:val="subscript"/>
                              </w:rPr>
                              <w:t>VST</w:t>
                            </w:r>
                            <w: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004CB" id="_x0000_s1029" type="#_x0000_t202" style="position:absolute;left:0;text-align:left;margin-left:340.8pt;margin-top:160.75pt;width:7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" filled="f" stroked="f">
                <v:textbox style="mso-fit-shape-to-text:t">
                  <w:txbxContent>
                    <w:p w14:paraId="3268FED0" w14:textId="0059764F" w:rsidR="007F7ECE" w:rsidRPr="00655AF4" w:rsidRDefault="007F7ECE" w:rsidP="00655AF4">
                      <w:r>
                        <w:t>U</w:t>
                      </w:r>
                      <w:r w:rsidRPr="00655AF4">
                        <w:rPr>
                          <w:vertAlign w:val="subscript"/>
                        </w:rPr>
                        <w:t>VST</w:t>
                      </w:r>
                      <w:r>
                        <w:t>[V]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1F47">
        <w:br w:type="page"/>
      </w:r>
    </w:p>
    <w:p w14:paraId="42A18E40" w14:textId="2B92038D" w:rsidR="00673016" w:rsidRDefault="005C5332" w:rsidP="005C5332">
      <w:pPr>
        <w:pStyle w:val="Zkladntextodsazen"/>
        <w:ind w:left="28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26CDD6" wp14:editId="3F14683F">
                <wp:simplePos x="0" y="0"/>
                <wp:positionH relativeFrom="column">
                  <wp:posOffset>-769620</wp:posOffset>
                </wp:positionH>
                <wp:positionV relativeFrom="paragraph">
                  <wp:posOffset>243205</wp:posOffset>
                </wp:positionV>
                <wp:extent cx="990600" cy="1404620"/>
                <wp:effectExtent l="0" t="0" r="0" b="0"/>
                <wp:wrapSquare wrapText="bothSides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97DF4" w14:textId="68244257" w:rsidR="007F7ECE" w:rsidRPr="005C5332" w:rsidRDefault="007F7ECE" w:rsidP="005C5332">
                            <w:r>
                              <w:t>U</w:t>
                            </w:r>
                            <w:r w:rsidRPr="005C5332">
                              <w:rPr>
                                <w:vertAlign w:val="subscript"/>
                              </w:rPr>
                              <w:t>VÝST</w:t>
                            </w:r>
                            <w: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26CDD6" id="_x0000_s1030" type="#_x0000_t202" style="position:absolute;left:0;text-align:left;margin-left:-60.6pt;margin-top:19.15pt;width:7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" filled="f" stroked="f">
                <v:textbox style="mso-fit-shape-to-text:t">
                  <w:txbxContent>
                    <w:p w14:paraId="00E97DF4" w14:textId="68244257" w:rsidR="007F7ECE" w:rsidRPr="005C5332" w:rsidRDefault="007F7ECE" w:rsidP="005C5332">
                      <w:r>
                        <w:t>U</w:t>
                      </w:r>
                      <w:r w:rsidRPr="005C5332">
                        <w:rPr>
                          <w:vertAlign w:val="subscript"/>
                        </w:rPr>
                        <w:t>VÝST</w:t>
                      </w:r>
                      <w:r>
                        <w:t>[V]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263B4A2" wp14:editId="1EF039E3">
                <wp:simplePos x="0" y="0"/>
                <wp:positionH relativeFrom="column">
                  <wp:posOffset>1708785</wp:posOffset>
                </wp:positionH>
                <wp:positionV relativeFrom="paragraph">
                  <wp:posOffset>38100</wp:posOffset>
                </wp:positionV>
                <wp:extent cx="1158240" cy="1404620"/>
                <wp:effectExtent l="0" t="0" r="0" b="0"/>
                <wp:wrapSquare wrapText="bothSides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238E5" w14:textId="08F17BDB" w:rsidR="007F7ECE" w:rsidRDefault="007F7ECE" w:rsidP="005C5332">
                            <w:r>
                              <w:t>U</w:t>
                            </w:r>
                            <w:r w:rsidRPr="005C5332">
                              <w:rPr>
                                <w:vertAlign w:val="subscript"/>
                              </w:rPr>
                              <w:t>VÝST</w:t>
                            </w:r>
                            <w:r>
                              <w:t>=f(U</w:t>
                            </w:r>
                            <w:r w:rsidRPr="00655AF4">
                              <w:rPr>
                                <w:vertAlign w:val="subscript"/>
                              </w:rPr>
                              <w:t>VST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63B4A2" id="_x0000_s1031" type="#_x0000_t202" style="position:absolute;left:0;text-align:left;margin-left:134.55pt;margin-top:3pt;width:91.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" filled="f" stroked="f">
                <v:textbox style="mso-fit-shape-to-text:t">
                  <w:txbxContent>
                    <w:p w14:paraId="070238E5" w14:textId="08F17BDB" w:rsidR="007F7ECE" w:rsidRDefault="007F7ECE" w:rsidP="005C5332">
                      <w:r>
                        <w:t>U</w:t>
                      </w:r>
                      <w:r w:rsidRPr="005C5332">
                        <w:rPr>
                          <w:vertAlign w:val="subscript"/>
                        </w:rPr>
                        <w:t>VÝST</w:t>
                      </w:r>
                      <w:r>
                        <w:t>=f(U</w:t>
                      </w:r>
                      <w:r w:rsidRPr="00655AF4">
                        <w:rPr>
                          <w:vertAlign w:val="subscript"/>
                        </w:rPr>
                        <w:t>VST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893CDC" w14:textId="566B5269" w:rsidR="00773D5E" w:rsidRDefault="005C5332" w:rsidP="007B369C">
      <w:pPr>
        <w:pStyle w:val="Zkladntextodsazen"/>
        <w:ind w:left="-284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FC9369F" wp14:editId="7C2DC984">
            <wp:simplePos x="0" y="0"/>
            <wp:positionH relativeFrom="column">
              <wp:posOffset>-81915</wp:posOffset>
            </wp:positionH>
            <wp:positionV relativeFrom="paragraph">
              <wp:posOffset>45720</wp:posOffset>
            </wp:positionV>
            <wp:extent cx="4572000" cy="2836545"/>
            <wp:effectExtent l="0" t="0" r="0" b="1905"/>
            <wp:wrapNone/>
            <wp:docPr id="16" name="Graf 16">
              <a:extLst xmlns:a="http://schemas.openxmlformats.org/drawingml/2006/main">
                <a:ext uri="{FF2B5EF4-FFF2-40B4-BE49-F238E27FC236}">
                  <a16:creationId xmlns:a16="http://schemas.microsoft.com/office/drawing/2014/main" id="{A7C65C3A-34A7-4187-BA79-4FDCA828F6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197197">
        <w:tab/>
      </w:r>
      <w:r w:rsidR="00197197">
        <w:tab/>
      </w:r>
    </w:p>
    <w:p w14:paraId="7567EE11" w14:textId="0BF520F7" w:rsidR="00773D5E" w:rsidRDefault="005C5332" w:rsidP="007B369C">
      <w:pPr>
        <w:pStyle w:val="Zkladntextodsazen"/>
        <w:ind w:left="-284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7AA90DA" wp14:editId="21FFFD31">
                <wp:simplePos x="0" y="0"/>
                <wp:positionH relativeFrom="column">
                  <wp:posOffset>4533900</wp:posOffset>
                </wp:positionH>
                <wp:positionV relativeFrom="paragraph">
                  <wp:posOffset>159385</wp:posOffset>
                </wp:positionV>
                <wp:extent cx="1645920" cy="1404620"/>
                <wp:effectExtent l="0" t="0" r="0" b="0"/>
                <wp:wrapSquare wrapText="bothSides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4F2A3" w14:textId="77777777" w:rsidR="007F7ECE" w:rsidRDefault="007F7ECE" w:rsidP="005C5332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t xml:space="preserve">M: 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>≅ 1V</w:t>
                            </w:r>
                          </w:p>
                          <w:p w14:paraId="08FD1449" w14:textId="43D77DB3" w:rsidR="007F7ECE" w:rsidRDefault="007F7ECE" w:rsidP="005C5332">
                            <w:r>
                              <w:rPr>
                                <w:rFonts w:ascii="Cambria Math" w:hAnsi="Cambria Math"/>
                              </w:rPr>
                              <w:t xml:space="preserve">      1dílek ≅ 1V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A90DA" id="_x0000_s1032" type="#_x0000_t202" style="position:absolute;left:0;text-align:left;margin-left:357pt;margin-top:12.55pt;width:129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" filled="f" stroked="f">
                <v:textbox style="mso-fit-shape-to-text:t">
                  <w:txbxContent>
                    <w:p w14:paraId="2EA4F2A3" w14:textId="77777777" w:rsidR="007F7ECE" w:rsidRDefault="007F7ECE" w:rsidP="005C5332">
                      <w:pPr>
                        <w:rPr>
                          <w:rFonts w:ascii="Cambria Math" w:hAnsi="Cambria Math"/>
                        </w:rPr>
                      </w:pPr>
                      <w:r>
                        <w:t xml:space="preserve">M: 1dílek </w:t>
                      </w:r>
                      <w:r>
                        <w:rPr>
                          <w:rFonts w:ascii="Cambria Math" w:hAnsi="Cambria Math"/>
                        </w:rPr>
                        <w:t>≅ 1V</w:t>
                      </w:r>
                    </w:p>
                    <w:p w14:paraId="08FD1449" w14:textId="43D77DB3" w:rsidR="007F7ECE" w:rsidRDefault="007F7ECE" w:rsidP="005C5332">
                      <w:r>
                        <w:rPr>
                          <w:rFonts w:ascii="Cambria Math" w:hAnsi="Cambria Math"/>
                        </w:rPr>
                        <w:t xml:space="preserve">      1dílek ≅ 1V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DF1C52" w14:textId="07E6BB33" w:rsidR="00BA3AFA" w:rsidRDefault="00BA3AFA" w:rsidP="007B369C">
      <w:pPr>
        <w:pStyle w:val="Zkladntextodsazen"/>
        <w:ind w:left="-284"/>
      </w:pPr>
    </w:p>
    <w:p w14:paraId="6EEFE98E" w14:textId="04D96AE6" w:rsidR="00BA3AFA" w:rsidRDefault="00BA3AFA" w:rsidP="007B369C">
      <w:pPr>
        <w:pStyle w:val="Zkladntextodsazen"/>
        <w:ind w:left="-284"/>
      </w:pPr>
    </w:p>
    <w:p w14:paraId="244237CC" w14:textId="044D3644" w:rsidR="00811F47" w:rsidRDefault="00691EE2" w:rsidP="007F4804">
      <w:pPr>
        <w:pStyle w:val="Zkladntextodsazen"/>
        <w:ind w:left="14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2771B2" wp14:editId="01418CD7">
                <wp:simplePos x="0" y="0"/>
                <wp:positionH relativeFrom="column">
                  <wp:posOffset>1792605</wp:posOffset>
                </wp:positionH>
                <wp:positionV relativeFrom="paragraph">
                  <wp:posOffset>2727960</wp:posOffset>
                </wp:positionV>
                <wp:extent cx="1371600" cy="1404620"/>
                <wp:effectExtent l="0" t="0" r="0" b="0"/>
                <wp:wrapSquare wrapText="bothSides"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668C6" w14:textId="77777777" w:rsidR="007F7ECE" w:rsidRDefault="007F7ECE" w:rsidP="00691EE2">
                            <w:proofErr w:type="spellStart"/>
                            <w:r>
                              <w:t>n</w:t>
                            </w:r>
                            <w:r w:rsidRPr="00FC7259">
                              <w:rPr>
                                <w:vertAlign w:val="subscript"/>
                              </w:rPr>
                              <w:t>U</w:t>
                            </w:r>
                            <w:r>
                              <w:t>;n</w:t>
                            </w:r>
                            <w:r w:rsidRPr="00FC7259">
                              <w:rPr>
                                <w:vertAlign w:val="subscript"/>
                              </w:rPr>
                              <w:t>ΔX</w:t>
                            </w:r>
                            <w:proofErr w:type="spellEnd"/>
                            <w:r>
                              <w:t>=f(U</w:t>
                            </w:r>
                            <w:r w:rsidRPr="00655AF4">
                              <w:rPr>
                                <w:vertAlign w:val="subscript"/>
                              </w:rPr>
                              <w:t>VST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2771B2" id="_x0000_s1033" type="#_x0000_t202" style="position:absolute;left:0;text-align:left;margin-left:141.15pt;margin-top:214.8pt;width:108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" filled="f" stroked="f">
                <v:textbox style="mso-fit-shape-to-text:t">
                  <w:txbxContent>
                    <w:p w14:paraId="2AF668C6" w14:textId="77777777" w:rsidR="007F7ECE" w:rsidRDefault="007F7ECE" w:rsidP="00691EE2">
                      <w:proofErr w:type="spellStart"/>
                      <w:r>
                        <w:t>n</w:t>
                      </w:r>
                      <w:r w:rsidRPr="00FC7259">
                        <w:rPr>
                          <w:vertAlign w:val="subscript"/>
                        </w:rPr>
                        <w:t>U</w:t>
                      </w:r>
                      <w:r>
                        <w:t>;n</w:t>
                      </w:r>
                      <w:r w:rsidRPr="00FC7259">
                        <w:rPr>
                          <w:vertAlign w:val="subscript"/>
                        </w:rPr>
                        <w:t>ΔX</w:t>
                      </w:r>
                      <w:proofErr w:type="spellEnd"/>
                      <w:r>
                        <w:t>=f(U</w:t>
                      </w:r>
                      <w:r w:rsidRPr="00655AF4">
                        <w:rPr>
                          <w:vertAlign w:val="subscript"/>
                        </w:rPr>
                        <w:t>VST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725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DD05258" wp14:editId="052E5BBC">
                <wp:simplePos x="0" y="0"/>
                <wp:positionH relativeFrom="column">
                  <wp:posOffset>4627245</wp:posOffset>
                </wp:positionH>
                <wp:positionV relativeFrom="paragraph">
                  <wp:posOffset>3215640</wp:posOffset>
                </wp:positionV>
                <wp:extent cx="1790700" cy="1404620"/>
                <wp:effectExtent l="0" t="0" r="0" b="0"/>
                <wp:wrapSquare wrapText="bothSides"/>
                <wp:docPr id="2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9BE54" w14:textId="77777777" w:rsidR="007F7ECE" w:rsidRDefault="007F7ECE" w:rsidP="00FC7259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t xml:space="preserve">M: 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>≅ 1V</w:t>
                            </w:r>
                          </w:p>
                          <w:p w14:paraId="47D7700F" w14:textId="576FF131" w:rsidR="007F7ECE" w:rsidRDefault="007F7ECE" w:rsidP="00FC7259">
                            <w:r>
                              <w:rPr>
                                <w:rFonts w:ascii="Cambria Math" w:hAnsi="Cambria Math"/>
                              </w:rPr>
                              <w:t xml:space="preserve">      1dílek ≅ 500ot/min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D05258" id="_x0000_s1034" type="#_x0000_t202" style="position:absolute;left:0;text-align:left;margin-left:364.35pt;margin-top:253.2pt;width:141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" filled="f" stroked="f">
                <v:textbox style="mso-fit-shape-to-text:t">
                  <w:txbxContent>
                    <w:p w14:paraId="2309BE54" w14:textId="77777777" w:rsidR="007F7ECE" w:rsidRDefault="007F7ECE" w:rsidP="00FC7259">
                      <w:pPr>
                        <w:rPr>
                          <w:rFonts w:ascii="Cambria Math" w:hAnsi="Cambria Math"/>
                        </w:rPr>
                      </w:pPr>
                      <w:r>
                        <w:t xml:space="preserve">M: 1dílek </w:t>
                      </w:r>
                      <w:r>
                        <w:rPr>
                          <w:rFonts w:ascii="Cambria Math" w:hAnsi="Cambria Math"/>
                        </w:rPr>
                        <w:t>≅ 1V</w:t>
                      </w:r>
                    </w:p>
                    <w:p w14:paraId="47D7700F" w14:textId="576FF131" w:rsidR="007F7ECE" w:rsidRDefault="007F7ECE" w:rsidP="00FC7259">
                      <w:r>
                        <w:rPr>
                          <w:rFonts w:ascii="Cambria Math" w:hAnsi="Cambria Math"/>
                        </w:rPr>
                        <w:t xml:space="preserve">      1dílek ≅ 500ot/min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725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84B4BE9" wp14:editId="5BDFE7E7">
                <wp:simplePos x="0" y="0"/>
                <wp:positionH relativeFrom="column">
                  <wp:posOffset>3970020</wp:posOffset>
                </wp:positionH>
                <wp:positionV relativeFrom="paragraph">
                  <wp:posOffset>5668645</wp:posOffset>
                </wp:positionV>
                <wp:extent cx="990600" cy="1404620"/>
                <wp:effectExtent l="0" t="0" r="0" b="0"/>
                <wp:wrapSquare wrapText="bothSides"/>
                <wp:docPr id="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1DD08" w14:textId="77777777" w:rsidR="007F7ECE" w:rsidRPr="005C5332" w:rsidRDefault="007F7ECE" w:rsidP="00FC7259">
                            <w:r>
                              <w:t>U</w:t>
                            </w:r>
                            <w:r w:rsidRPr="005C5332">
                              <w:rPr>
                                <w:vertAlign w:val="subscript"/>
                              </w:rPr>
                              <w:t>VST</w:t>
                            </w:r>
                            <w: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4B4BE9" id="_x0000_s1035" type="#_x0000_t202" style="position:absolute;left:0;text-align:left;margin-left:312.6pt;margin-top:446.35pt;width:78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" filled="f" stroked="f">
                <v:textbox style="mso-fit-shape-to-text:t">
                  <w:txbxContent>
                    <w:p w14:paraId="68D1DD08" w14:textId="77777777" w:rsidR="007F7ECE" w:rsidRPr="005C5332" w:rsidRDefault="007F7ECE" w:rsidP="00FC7259">
                      <w:r>
                        <w:t>U</w:t>
                      </w:r>
                      <w:r w:rsidRPr="005C5332">
                        <w:rPr>
                          <w:vertAlign w:val="subscript"/>
                        </w:rPr>
                        <w:t>VST</w:t>
                      </w:r>
                      <w:r>
                        <w:t>[V]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725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6546736" wp14:editId="53406966">
                <wp:simplePos x="0" y="0"/>
                <wp:positionH relativeFrom="column">
                  <wp:posOffset>-716280</wp:posOffset>
                </wp:positionH>
                <wp:positionV relativeFrom="paragraph">
                  <wp:posOffset>2925445</wp:posOffset>
                </wp:positionV>
                <wp:extent cx="1371600" cy="1404620"/>
                <wp:effectExtent l="0" t="0" r="0" b="0"/>
                <wp:wrapSquare wrapText="bothSides"/>
                <wp:docPr id="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187A4" w14:textId="263AFD9B" w:rsidR="007F7ECE" w:rsidRDefault="007F7ECE" w:rsidP="00FC7259">
                            <w:r>
                              <w:t>n[</w:t>
                            </w:r>
                            <w:proofErr w:type="spellStart"/>
                            <w:r>
                              <w:t>ot</w:t>
                            </w:r>
                            <w:proofErr w:type="spellEnd"/>
                            <w:r>
                              <w:t>/min]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46736" id="_x0000_s1036" type="#_x0000_t202" style="position:absolute;left:0;text-align:left;margin-left:-56.4pt;margin-top:230.35pt;width:108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" filled="f" stroked="f">
                <v:textbox style="mso-fit-shape-to-text:t">
                  <w:txbxContent>
                    <w:p w14:paraId="401187A4" w14:textId="263AFD9B" w:rsidR="007F7ECE" w:rsidRDefault="007F7ECE" w:rsidP="00FC7259">
                      <w:r>
                        <w:t>n[</w:t>
                      </w:r>
                      <w:proofErr w:type="spellStart"/>
                      <w:r>
                        <w:t>ot</w:t>
                      </w:r>
                      <w:proofErr w:type="spellEnd"/>
                      <w:r>
                        <w:t>/min]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725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2719FC8" wp14:editId="1C940A0C">
                <wp:simplePos x="0" y="0"/>
                <wp:positionH relativeFrom="column">
                  <wp:posOffset>1792605</wp:posOffset>
                </wp:positionH>
                <wp:positionV relativeFrom="paragraph">
                  <wp:posOffset>2727960</wp:posOffset>
                </wp:positionV>
                <wp:extent cx="1371600" cy="1404620"/>
                <wp:effectExtent l="0" t="0" r="0" b="0"/>
                <wp:wrapSquare wrapText="bothSides"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830C3" w14:textId="62797C1D" w:rsidR="007F7ECE" w:rsidRDefault="007F7ECE" w:rsidP="00FC7259">
                            <w:proofErr w:type="spellStart"/>
                            <w:r>
                              <w:t>n</w:t>
                            </w:r>
                            <w:r w:rsidRPr="00FC7259">
                              <w:rPr>
                                <w:vertAlign w:val="subscript"/>
                              </w:rPr>
                              <w:t>U</w:t>
                            </w:r>
                            <w:r>
                              <w:t>;n</w:t>
                            </w:r>
                            <w:r w:rsidRPr="00FC7259">
                              <w:rPr>
                                <w:vertAlign w:val="subscript"/>
                              </w:rPr>
                              <w:t>ΔX</w:t>
                            </w:r>
                            <w:proofErr w:type="spellEnd"/>
                            <w:r>
                              <w:t>=f(U</w:t>
                            </w:r>
                            <w:r w:rsidRPr="00655AF4">
                              <w:rPr>
                                <w:vertAlign w:val="subscript"/>
                              </w:rPr>
                              <w:t>VST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19FC8" id="_x0000_s1037" type="#_x0000_t202" style="position:absolute;left:0;text-align:left;margin-left:141.15pt;margin-top:214.8pt;width:10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" filled="f" stroked="f">
                <v:textbox style="mso-fit-shape-to-text:t">
                  <w:txbxContent>
                    <w:p w14:paraId="3DC830C3" w14:textId="62797C1D" w:rsidR="007F7ECE" w:rsidRDefault="007F7ECE" w:rsidP="00FC7259">
                      <w:proofErr w:type="spellStart"/>
                      <w:r>
                        <w:t>n</w:t>
                      </w:r>
                      <w:r w:rsidRPr="00FC7259">
                        <w:rPr>
                          <w:vertAlign w:val="subscript"/>
                        </w:rPr>
                        <w:t>U</w:t>
                      </w:r>
                      <w:r>
                        <w:t>;n</w:t>
                      </w:r>
                      <w:r w:rsidRPr="00FC7259">
                        <w:rPr>
                          <w:vertAlign w:val="subscript"/>
                        </w:rPr>
                        <w:t>ΔX</w:t>
                      </w:r>
                      <w:proofErr w:type="spellEnd"/>
                      <w:r>
                        <w:t>=f(U</w:t>
                      </w:r>
                      <w:r w:rsidRPr="00655AF4">
                        <w:rPr>
                          <w:vertAlign w:val="subscript"/>
                        </w:rPr>
                        <w:t>VST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7259">
        <w:rPr>
          <w:noProof/>
        </w:rPr>
        <w:drawing>
          <wp:anchor distT="0" distB="0" distL="114300" distR="114300" simplePos="0" relativeHeight="251676672" behindDoc="1" locked="0" layoutInCell="1" allowOverlap="1" wp14:anchorId="363F68A5" wp14:editId="01393A6C">
            <wp:simplePos x="0" y="0"/>
            <wp:positionH relativeFrom="column">
              <wp:posOffset>32385</wp:posOffset>
            </wp:positionH>
            <wp:positionV relativeFrom="paragraph">
              <wp:posOffset>2926080</wp:posOffset>
            </wp:positionV>
            <wp:extent cx="4569160" cy="2782957"/>
            <wp:effectExtent l="0" t="0" r="3175" b="0"/>
            <wp:wrapNone/>
            <wp:docPr id="22" name="Graf 22">
              <a:extLst xmlns:a="http://schemas.openxmlformats.org/drawingml/2006/main">
                <a:ext uri="{FF2B5EF4-FFF2-40B4-BE49-F238E27FC236}">
                  <a16:creationId xmlns:a16="http://schemas.microsoft.com/office/drawing/2014/main" id="{84B7F695-9969-4E6B-BD3F-1FBDA65AF5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5C533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587F14" wp14:editId="44BB7AAB">
                <wp:simplePos x="0" y="0"/>
                <wp:positionH relativeFrom="column">
                  <wp:posOffset>3954780</wp:posOffset>
                </wp:positionH>
                <wp:positionV relativeFrom="paragraph">
                  <wp:posOffset>2125345</wp:posOffset>
                </wp:positionV>
                <wp:extent cx="990600" cy="1404620"/>
                <wp:effectExtent l="0" t="0" r="0" b="0"/>
                <wp:wrapSquare wrapText="bothSides"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00910" w14:textId="7F6705DD" w:rsidR="007F7ECE" w:rsidRPr="005C5332" w:rsidRDefault="007F7ECE" w:rsidP="005C5332">
                            <w:r>
                              <w:t>U</w:t>
                            </w:r>
                            <w:r w:rsidRPr="005C5332">
                              <w:rPr>
                                <w:vertAlign w:val="subscript"/>
                              </w:rPr>
                              <w:t>VST</w:t>
                            </w:r>
                            <w: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587F14" id="_x0000_s1038" type="#_x0000_t202" style="position:absolute;left:0;text-align:left;margin-left:311.4pt;margin-top:167.35pt;width:7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" filled="f" stroked="f">
                <v:textbox style="mso-fit-shape-to-text:t">
                  <w:txbxContent>
                    <w:p w14:paraId="0CF00910" w14:textId="7F6705DD" w:rsidR="007F7ECE" w:rsidRPr="005C5332" w:rsidRDefault="007F7ECE" w:rsidP="005C5332">
                      <w:r>
                        <w:t>U</w:t>
                      </w:r>
                      <w:r w:rsidRPr="005C5332">
                        <w:rPr>
                          <w:vertAlign w:val="subscript"/>
                        </w:rPr>
                        <w:t>VST</w:t>
                      </w:r>
                      <w:r>
                        <w:t>[V]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1F47">
        <w:br w:type="page"/>
      </w:r>
    </w:p>
    <w:p w14:paraId="77685E5D" w14:textId="77777777" w:rsidR="00691EE2" w:rsidRDefault="00691EE2" w:rsidP="007F4804">
      <w:pPr>
        <w:pStyle w:val="Zkladntextodsazen"/>
        <w:ind w:left="142"/>
      </w:pPr>
    </w:p>
    <w:p w14:paraId="5011F4C1" w14:textId="77777777" w:rsidR="00FC7259" w:rsidRDefault="00FC7259" w:rsidP="007F4804">
      <w:pPr>
        <w:pStyle w:val="Zkladntextodsazen"/>
        <w:ind w:left="142"/>
      </w:pPr>
    </w:p>
    <w:p w14:paraId="0274E647" w14:textId="69055AC1" w:rsidR="007F4804" w:rsidRDefault="00691EE2" w:rsidP="007F4804">
      <w:pPr>
        <w:pStyle w:val="Zkladntextodsazen"/>
        <w:ind w:left="142"/>
      </w:pPr>
      <w:r>
        <w:t>Elektrický gril + malé FeKo:</w:t>
      </w:r>
    </w:p>
    <w:p w14:paraId="0D77A044" w14:textId="02F7EC00" w:rsidR="00691EE2" w:rsidRDefault="00691EE2" w:rsidP="00691EE2">
      <w:pPr>
        <w:pStyle w:val="Zkladntextodsazen"/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F7D611F" wp14:editId="4429A1DF">
                <wp:simplePos x="0" y="0"/>
                <wp:positionH relativeFrom="column">
                  <wp:posOffset>1775460</wp:posOffset>
                </wp:positionH>
                <wp:positionV relativeFrom="paragraph">
                  <wp:posOffset>159385</wp:posOffset>
                </wp:positionV>
                <wp:extent cx="1371600" cy="1404620"/>
                <wp:effectExtent l="0" t="0" r="0" b="0"/>
                <wp:wrapSquare wrapText="bothSides"/>
                <wp:docPr id="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D0E8A" w14:textId="58CB5103" w:rsidR="007F7ECE" w:rsidRDefault="007F7ECE" w:rsidP="00691EE2">
                            <w:r>
                              <w:t>U=f(</w:t>
                            </w:r>
                            <w:proofErr w:type="spellStart"/>
                            <w:r>
                              <w:t>t</w:t>
                            </w:r>
                            <w:r w:rsidRPr="00691EE2">
                              <w:rPr>
                                <w:vertAlign w:val="subscript"/>
                              </w:rPr>
                              <w:t>čas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7D611F" id="_x0000_s1039" type="#_x0000_t202" style="position:absolute;margin-left:139.8pt;margin-top:12.55pt;width:10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" filled="f" stroked="f">
                <v:textbox style="mso-fit-shape-to-text:t">
                  <w:txbxContent>
                    <w:p w14:paraId="117D0E8A" w14:textId="58CB5103" w:rsidR="007F7ECE" w:rsidRDefault="007F7ECE" w:rsidP="00691EE2">
                      <w:r>
                        <w:t>U=f(</w:t>
                      </w:r>
                      <w:proofErr w:type="spellStart"/>
                      <w:r>
                        <w:t>t</w:t>
                      </w:r>
                      <w:r w:rsidRPr="00691EE2">
                        <w:rPr>
                          <w:vertAlign w:val="subscript"/>
                        </w:rPr>
                        <w:t>čas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2E5121F1" w14:textId="0057A5D1" w:rsidR="00850370" w:rsidRDefault="00691EE2" w:rsidP="00E94851">
      <w:pPr>
        <w:pStyle w:val="Zkladntextodsazen"/>
        <w:ind w:left="-113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AFDA2FA" wp14:editId="50E606AE">
                <wp:simplePos x="0" y="0"/>
                <wp:positionH relativeFrom="column">
                  <wp:posOffset>-381000</wp:posOffset>
                </wp:positionH>
                <wp:positionV relativeFrom="paragraph">
                  <wp:posOffset>182245</wp:posOffset>
                </wp:positionV>
                <wp:extent cx="1371600" cy="1404620"/>
                <wp:effectExtent l="0" t="0" r="0" b="0"/>
                <wp:wrapSquare wrapText="bothSides"/>
                <wp:docPr id="3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3573A" w14:textId="52BEBD8C" w:rsidR="007F7ECE" w:rsidRDefault="007F7ECE" w:rsidP="00691EE2">
                            <w:r>
                              <w:t>U[V]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FDA2FA" id="_x0000_s1040" type="#_x0000_t202" style="position:absolute;left:0;text-align:left;margin-left:-30pt;margin-top:14.35pt;width:108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" filled="f" stroked="f">
                <v:textbox style="mso-fit-shape-to-text:t">
                  <w:txbxContent>
                    <w:p w14:paraId="7BB3573A" w14:textId="52BEBD8C" w:rsidR="007F7ECE" w:rsidRDefault="007F7ECE" w:rsidP="00691EE2">
                      <w:r>
                        <w:t>U[V]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1153EE" w14:textId="63583D2B" w:rsidR="00936856" w:rsidRDefault="00691EE2" w:rsidP="00D06563">
      <w:pPr>
        <w:pStyle w:val="Zkladntextodsazen"/>
        <w:jc w:val="both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1812AF40" wp14:editId="0DA42BA9">
            <wp:simplePos x="0" y="0"/>
            <wp:positionH relativeFrom="column">
              <wp:posOffset>47625</wp:posOffset>
            </wp:positionH>
            <wp:positionV relativeFrom="paragraph">
              <wp:posOffset>7620</wp:posOffset>
            </wp:positionV>
            <wp:extent cx="5021580" cy="2840355"/>
            <wp:effectExtent l="0" t="0" r="7620" b="0"/>
            <wp:wrapNone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A18A09" w14:textId="72D4A5CC" w:rsidR="00D06563" w:rsidRPr="00095C8C" w:rsidRDefault="0064785F" w:rsidP="00D06563">
      <w:pPr>
        <w:pStyle w:val="Zkladntextodsazen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E97A18" wp14:editId="333A0072">
                <wp:simplePos x="0" y="0"/>
                <wp:positionH relativeFrom="column">
                  <wp:posOffset>507065</wp:posOffset>
                </wp:positionH>
                <wp:positionV relativeFrom="paragraph">
                  <wp:posOffset>5710069</wp:posOffset>
                </wp:positionV>
                <wp:extent cx="3818965" cy="8965"/>
                <wp:effectExtent l="0" t="0" r="29210" b="29210"/>
                <wp:wrapNone/>
                <wp:docPr id="48" name="Přímá spojni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8965" cy="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8C0FA" id="Přímá spojnice 48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5pt,449.6pt" to="340.65pt,4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1974E4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67323D1" wp14:editId="265EF237">
                <wp:simplePos x="0" y="0"/>
                <wp:positionH relativeFrom="column">
                  <wp:posOffset>64770</wp:posOffset>
                </wp:positionH>
                <wp:positionV relativeFrom="paragraph">
                  <wp:posOffset>3666490</wp:posOffset>
                </wp:positionV>
                <wp:extent cx="1790700" cy="1404620"/>
                <wp:effectExtent l="0" t="0" r="0" b="0"/>
                <wp:wrapSquare wrapText="bothSides"/>
                <wp:docPr id="4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17F64" w14:textId="0560737D" w:rsidR="001974E4" w:rsidRPr="001974E4" w:rsidRDefault="001974E4" w:rsidP="001974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7323D1" id="_x0000_s1041" type="#_x0000_t202" style="position:absolute;left:0;text-align:left;margin-left:5.1pt;margin-top:288.7pt;width:141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" filled="f" stroked="f">
                <v:textbox style="mso-fit-shape-to-text:t">
                  <w:txbxContent>
                    <w:p w14:paraId="70417F64" w14:textId="0560737D" w:rsidR="001974E4" w:rsidRPr="001974E4" w:rsidRDefault="001974E4" w:rsidP="001974E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74E4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0EB41BF" wp14:editId="24DDE907">
                <wp:simplePos x="0" y="0"/>
                <wp:positionH relativeFrom="column">
                  <wp:posOffset>1219835</wp:posOffset>
                </wp:positionH>
                <wp:positionV relativeFrom="paragraph">
                  <wp:posOffset>5924550</wp:posOffset>
                </wp:positionV>
                <wp:extent cx="1790700" cy="1404620"/>
                <wp:effectExtent l="0" t="0" r="0" b="0"/>
                <wp:wrapSquare wrapText="bothSides"/>
                <wp:docPr id="4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5AD8B" w14:textId="54678626" w:rsidR="001974E4" w:rsidRPr="001974E4" w:rsidRDefault="001974E4" w:rsidP="001974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11,8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B41BF" id="_x0000_s1042" type="#_x0000_t202" style="position:absolute;left:0;text-align:left;margin-left:96.05pt;margin-top:466.5pt;width:141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" filled="f" stroked="f">
                <v:textbox style="mso-fit-shape-to-text:t">
                  <w:txbxContent>
                    <w:p w14:paraId="3D45AD8B" w14:textId="54678626" w:rsidR="001974E4" w:rsidRPr="001974E4" w:rsidRDefault="001974E4" w:rsidP="001974E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11,8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74E4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5B67DD9" wp14:editId="52AC765D">
                <wp:simplePos x="0" y="0"/>
                <wp:positionH relativeFrom="column">
                  <wp:posOffset>1675583</wp:posOffset>
                </wp:positionH>
                <wp:positionV relativeFrom="paragraph">
                  <wp:posOffset>5927907</wp:posOffset>
                </wp:positionV>
                <wp:extent cx="1790700" cy="1404620"/>
                <wp:effectExtent l="0" t="0" r="0" b="0"/>
                <wp:wrapSquare wrapText="bothSides"/>
                <wp:docPr id="4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D1C31" w14:textId="6B001C9A" w:rsidR="001974E4" w:rsidRPr="001974E4" w:rsidRDefault="001974E4" w:rsidP="001974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B67DD9" id="_x0000_s1043" type="#_x0000_t202" style="position:absolute;left:0;text-align:left;margin-left:131.95pt;margin-top:466.75pt;width:141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" filled="f" stroked="f">
                <v:textbox style="mso-fit-shape-to-text:t">
                  <w:txbxContent>
                    <w:p w14:paraId="458D1C31" w14:textId="6B001C9A" w:rsidR="001974E4" w:rsidRPr="001974E4" w:rsidRDefault="001974E4" w:rsidP="001974E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974E4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639F4A0" wp14:editId="05205C99">
                <wp:simplePos x="0" y="0"/>
                <wp:positionH relativeFrom="column">
                  <wp:posOffset>440690</wp:posOffset>
                </wp:positionH>
                <wp:positionV relativeFrom="paragraph">
                  <wp:posOffset>5901055</wp:posOffset>
                </wp:positionV>
                <wp:extent cx="1790700" cy="1404620"/>
                <wp:effectExtent l="0" t="0" r="0" b="0"/>
                <wp:wrapSquare wrapText="bothSides"/>
                <wp:docPr id="4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63FDB" w14:textId="66015C40" w:rsidR="001974E4" w:rsidRPr="001974E4" w:rsidRDefault="001974E4" w:rsidP="001974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9F4A0" id="_x0000_s1044" type="#_x0000_t202" style="position:absolute;left:0;text-align:left;margin-left:34.7pt;margin-top:464.65pt;width:141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" filled="f" stroked="f">
                <v:textbox style="mso-fit-shape-to-text:t">
                  <w:txbxContent>
                    <w:p w14:paraId="3C363FDB" w14:textId="66015C40" w:rsidR="001974E4" w:rsidRPr="001974E4" w:rsidRDefault="001974E4" w:rsidP="001974E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74E4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A33257A" wp14:editId="3C9506E4">
                <wp:simplePos x="0" y="0"/>
                <wp:positionH relativeFrom="column">
                  <wp:posOffset>834390</wp:posOffset>
                </wp:positionH>
                <wp:positionV relativeFrom="paragraph">
                  <wp:posOffset>5948045</wp:posOffset>
                </wp:positionV>
                <wp:extent cx="1790700" cy="1404620"/>
                <wp:effectExtent l="0" t="0" r="0" b="0"/>
                <wp:wrapSquare wrapText="bothSides"/>
                <wp:docPr id="4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FDE13" w14:textId="3E77669B" w:rsidR="001974E4" w:rsidRPr="001974E4" w:rsidRDefault="001974E4" w:rsidP="001974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33257A" id="_x0000_s1045" type="#_x0000_t202" style="position:absolute;left:0;text-align:left;margin-left:65.7pt;margin-top:468.35pt;width:141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" filled="f" stroked="f">
                <v:textbox style="mso-fit-shape-to-text:t">
                  <w:txbxContent>
                    <w:p w14:paraId="427FDE13" w14:textId="3E77669B" w:rsidR="001974E4" w:rsidRPr="001974E4" w:rsidRDefault="001974E4" w:rsidP="001974E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74E4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8E4B737" wp14:editId="650E1B1A">
                <wp:simplePos x="0" y="0"/>
                <wp:positionH relativeFrom="column">
                  <wp:posOffset>80010</wp:posOffset>
                </wp:positionH>
                <wp:positionV relativeFrom="paragraph">
                  <wp:posOffset>5039995</wp:posOffset>
                </wp:positionV>
                <wp:extent cx="1790700" cy="1404620"/>
                <wp:effectExtent l="0" t="0" r="0" b="0"/>
                <wp:wrapSquare wrapText="bothSides"/>
                <wp:docPr id="4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2BFEC" w14:textId="1CAC3186" w:rsidR="001974E4" w:rsidRPr="001974E4" w:rsidRDefault="001974E4" w:rsidP="001974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66,3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4B737" id="_x0000_s1046" type="#_x0000_t202" style="position:absolute;left:0;text-align:left;margin-left:6.3pt;margin-top:396.85pt;width:141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" filled="f" stroked="f">
                <v:textbox style="mso-fit-shape-to-text:t">
                  <w:txbxContent>
                    <w:p w14:paraId="2DC2BFEC" w14:textId="1CAC3186" w:rsidR="001974E4" w:rsidRPr="001974E4" w:rsidRDefault="001974E4" w:rsidP="001974E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66,3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74E4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0F473A2" wp14:editId="71B8F5D8">
                <wp:simplePos x="0" y="0"/>
                <wp:positionH relativeFrom="column">
                  <wp:posOffset>114300</wp:posOffset>
                </wp:positionH>
                <wp:positionV relativeFrom="paragraph">
                  <wp:posOffset>4346575</wp:posOffset>
                </wp:positionV>
                <wp:extent cx="1790700" cy="1404620"/>
                <wp:effectExtent l="0" t="0" r="0" b="0"/>
                <wp:wrapSquare wrapText="bothSides"/>
                <wp:docPr id="4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65C7A" w14:textId="2E2F188C" w:rsidR="001974E4" w:rsidRPr="001974E4" w:rsidRDefault="001974E4" w:rsidP="001974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133,7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473A2" id="_x0000_s1047" type="#_x0000_t202" style="position:absolute;left:0;text-align:left;margin-left:9pt;margin-top:342.25pt;width:141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" filled="f" stroked="f">
                <v:textbox style="mso-fit-shape-to-text:t">
                  <w:txbxContent>
                    <w:p w14:paraId="0C165C7A" w14:textId="2E2F188C" w:rsidR="001974E4" w:rsidRPr="001974E4" w:rsidRDefault="001974E4" w:rsidP="001974E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133,7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7030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373DFF0" wp14:editId="1340A2A7">
                <wp:simplePos x="0" y="0"/>
                <wp:positionH relativeFrom="column">
                  <wp:posOffset>4615962</wp:posOffset>
                </wp:positionH>
                <wp:positionV relativeFrom="paragraph">
                  <wp:posOffset>3702734</wp:posOffset>
                </wp:positionV>
                <wp:extent cx="1790700" cy="1404620"/>
                <wp:effectExtent l="0" t="0" r="0" b="0"/>
                <wp:wrapSquare wrapText="bothSides"/>
                <wp:docPr id="4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2B0FA" w14:textId="77777777" w:rsidR="007F7ECE" w:rsidRDefault="007F7ECE" w:rsidP="003A7030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t xml:space="preserve">M: 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>≅ 300s</w:t>
                            </w:r>
                          </w:p>
                          <w:p w14:paraId="645C266F" w14:textId="77777777" w:rsidR="007F7ECE" w:rsidRDefault="007F7ECE" w:rsidP="003A7030">
                            <w:r>
                              <w:rPr>
                                <w:rFonts w:ascii="Cambria Math" w:hAnsi="Cambria Math"/>
                              </w:rPr>
                              <w:t xml:space="preserve">      1dílek ≅ 1V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3DFF0" id="_x0000_s1048" type="#_x0000_t202" style="position:absolute;left:0;text-align:left;margin-left:363.45pt;margin-top:291.55pt;width:141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" filled="f" stroked="f">
                <v:textbox style="mso-fit-shape-to-text:t">
                  <w:txbxContent>
                    <w:p w14:paraId="2952B0FA" w14:textId="77777777" w:rsidR="007F7ECE" w:rsidRDefault="007F7ECE" w:rsidP="003A7030">
                      <w:pPr>
                        <w:rPr>
                          <w:rFonts w:ascii="Cambria Math" w:hAnsi="Cambria Math"/>
                        </w:rPr>
                      </w:pPr>
                      <w:r>
                        <w:t xml:space="preserve">M: 1dílek </w:t>
                      </w:r>
                      <w:r>
                        <w:rPr>
                          <w:rFonts w:ascii="Cambria Math" w:hAnsi="Cambria Math"/>
                        </w:rPr>
                        <w:t>≅ 300s</w:t>
                      </w:r>
                    </w:p>
                    <w:p w14:paraId="645C266F" w14:textId="77777777" w:rsidR="007F7ECE" w:rsidRDefault="007F7ECE" w:rsidP="003A7030">
                      <w:r>
                        <w:rPr>
                          <w:rFonts w:ascii="Cambria Math" w:hAnsi="Cambria Math"/>
                        </w:rPr>
                        <w:t xml:space="preserve">      1dílek ≅ 1V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7030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4CAB4ED" wp14:editId="5F8BAE9B">
                <wp:simplePos x="0" y="0"/>
                <wp:positionH relativeFrom="column">
                  <wp:posOffset>4610833</wp:posOffset>
                </wp:positionH>
                <wp:positionV relativeFrom="paragraph">
                  <wp:posOffset>35755</wp:posOffset>
                </wp:positionV>
                <wp:extent cx="1790700" cy="1404620"/>
                <wp:effectExtent l="0" t="0" r="0" b="0"/>
                <wp:wrapSquare wrapText="bothSides"/>
                <wp:docPr id="3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AF206" w14:textId="77777777" w:rsidR="007F7ECE" w:rsidRDefault="007F7ECE" w:rsidP="003A7030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t xml:space="preserve">M: 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>≅ 300s</w:t>
                            </w:r>
                          </w:p>
                          <w:p w14:paraId="07F3B590" w14:textId="77777777" w:rsidR="007F7ECE" w:rsidRDefault="007F7ECE" w:rsidP="003A7030">
                            <w:r>
                              <w:rPr>
                                <w:rFonts w:ascii="Cambria Math" w:hAnsi="Cambria Math"/>
                              </w:rPr>
                              <w:t xml:space="preserve">      1dílek ≅ 1V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AB4ED" id="_x0000_s1049" type="#_x0000_t202" style="position:absolute;left:0;text-align:left;margin-left:363.05pt;margin-top:2.8pt;width:141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" filled="f" stroked="f">
                <v:textbox style="mso-fit-shape-to-text:t">
                  <w:txbxContent>
                    <w:p w14:paraId="5D0AF206" w14:textId="77777777" w:rsidR="007F7ECE" w:rsidRDefault="007F7ECE" w:rsidP="003A7030">
                      <w:pPr>
                        <w:rPr>
                          <w:rFonts w:ascii="Cambria Math" w:hAnsi="Cambria Math"/>
                        </w:rPr>
                      </w:pPr>
                      <w:r>
                        <w:t xml:space="preserve">M: 1dílek </w:t>
                      </w:r>
                      <w:r>
                        <w:rPr>
                          <w:rFonts w:ascii="Cambria Math" w:hAnsi="Cambria Math"/>
                        </w:rPr>
                        <w:t>≅ 300s</w:t>
                      </w:r>
                    </w:p>
                    <w:p w14:paraId="07F3B590" w14:textId="77777777" w:rsidR="007F7ECE" w:rsidRDefault="007F7ECE" w:rsidP="003A7030">
                      <w:r>
                        <w:rPr>
                          <w:rFonts w:ascii="Cambria Math" w:hAnsi="Cambria Math"/>
                        </w:rPr>
                        <w:t xml:space="preserve">      1dílek ≅ 1V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7030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124972A" wp14:editId="2CC374E8">
                <wp:simplePos x="0" y="0"/>
                <wp:positionH relativeFrom="column">
                  <wp:posOffset>1872761</wp:posOffset>
                </wp:positionH>
                <wp:positionV relativeFrom="paragraph">
                  <wp:posOffset>3169334</wp:posOffset>
                </wp:positionV>
                <wp:extent cx="1371600" cy="1404620"/>
                <wp:effectExtent l="0" t="0" r="0" b="0"/>
                <wp:wrapSquare wrapText="bothSides"/>
                <wp:docPr id="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1FB3E" w14:textId="41B5028A" w:rsidR="007F7ECE" w:rsidRPr="003A7030" w:rsidRDefault="007F7ECE" w:rsidP="003A7030">
                            <w:proofErr w:type="spellStart"/>
                            <w:r>
                              <w:t>t</w:t>
                            </w:r>
                            <w:r w:rsidRPr="003A7030">
                              <w:rPr>
                                <w:vertAlign w:val="subscript"/>
                              </w:rPr>
                              <w:t>teplota</w:t>
                            </w:r>
                            <w:proofErr w:type="spellEnd"/>
                            <w:r>
                              <w:t>=f(</w:t>
                            </w:r>
                            <w:proofErr w:type="spellStart"/>
                            <w:r>
                              <w:t>t</w:t>
                            </w:r>
                            <w:r w:rsidRPr="003A7030">
                              <w:rPr>
                                <w:vertAlign w:val="subscript"/>
                              </w:rPr>
                              <w:t>čas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24972A" id="_x0000_s1050" type="#_x0000_t202" style="position:absolute;left:0;text-align:left;margin-left:147.45pt;margin-top:249.55pt;width:108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" filled="f" stroked="f">
                <v:textbox style="mso-fit-shape-to-text:t">
                  <w:txbxContent>
                    <w:p w14:paraId="6631FB3E" w14:textId="41B5028A" w:rsidR="007F7ECE" w:rsidRPr="003A7030" w:rsidRDefault="007F7ECE" w:rsidP="003A7030">
                      <w:proofErr w:type="spellStart"/>
                      <w:r>
                        <w:t>t</w:t>
                      </w:r>
                      <w:r w:rsidRPr="003A7030">
                        <w:rPr>
                          <w:vertAlign w:val="subscript"/>
                        </w:rPr>
                        <w:t>teplota</w:t>
                      </w:r>
                      <w:proofErr w:type="spellEnd"/>
                      <w:r>
                        <w:t>=f(</w:t>
                      </w:r>
                      <w:proofErr w:type="spellStart"/>
                      <w:r>
                        <w:t>t</w:t>
                      </w:r>
                      <w:r w:rsidRPr="003A7030">
                        <w:rPr>
                          <w:vertAlign w:val="subscript"/>
                        </w:rPr>
                        <w:t>čas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7030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2780158" wp14:editId="03629FA5">
                <wp:simplePos x="0" y="0"/>
                <wp:positionH relativeFrom="column">
                  <wp:posOffset>-512249</wp:posOffset>
                </wp:positionH>
                <wp:positionV relativeFrom="paragraph">
                  <wp:posOffset>3608558</wp:posOffset>
                </wp:positionV>
                <wp:extent cx="1371600" cy="1404620"/>
                <wp:effectExtent l="0" t="0" r="0" b="0"/>
                <wp:wrapSquare wrapText="bothSides"/>
                <wp:docPr id="3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0D9EE" w14:textId="00636CB6" w:rsidR="007F7ECE" w:rsidRDefault="007F7ECE" w:rsidP="003A7030">
                            <w:r>
                              <w:t>t[</w:t>
                            </w:r>
                            <w:r>
                              <w:rPr>
                                <w:rFonts w:ascii="Calibri" w:hAnsi="Calibri"/>
                              </w:rPr>
                              <w:t>°</w:t>
                            </w:r>
                            <w:r>
                              <w:t>C]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80158" id="_x0000_s1051" type="#_x0000_t202" style="position:absolute;left:0;text-align:left;margin-left:-40.35pt;margin-top:284.15pt;width:108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" filled="f" stroked="f">
                <v:textbox style="mso-fit-shape-to-text:t">
                  <w:txbxContent>
                    <w:p w14:paraId="6EB0D9EE" w14:textId="00636CB6" w:rsidR="007F7ECE" w:rsidRDefault="007F7ECE" w:rsidP="003A7030">
                      <w:r>
                        <w:t>t[</w:t>
                      </w:r>
                      <w:r>
                        <w:rPr>
                          <w:rFonts w:ascii="Calibri" w:hAnsi="Calibri"/>
                        </w:rPr>
                        <w:t>°</w:t>
                      </w:r>
                      <w:r>
                        <w:t>C]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7030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E6155EE" wp14:editId="6AB79216">
                <wp:simplePos x="0" y="0"/>
                <wp:positionH relativeFrom="column">
                  <wp:posOffset>4057650</wp:posOffset>
                </wp:positionH>
                <wp:positionV relativeFrom="paragraph">
                  <wp:posOffset>6217285</wp:posOffset>
                </wp:positionV>
                <wp:extent cx="1371600" cy="1404620"/>
                <wp:effectExtent l="0" t="0" r="0" b="0"/>
                <wp:wrapSquare wrapText="bothSides"/>
                <wp:docPr id="3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F1624" w14:textId="77777777" w:rsidR="007F7ECE" w:rsidRDefault="007F7ECE" w:rsidP="003A7030">
                            <w:r>
                              <w:t>t[30s]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6155EE" id="_x0000_s1052" type="#_x0000_t202" style="position:absolute;left:0;text-align:left;margin-left:319.5pt;margin-top:489.55pt;width:108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" filled="f" stroked="f">
                <v:textbox style="mso-fit-shape-to-text:t">
                  <w:txbxContent>
                    <w:p w14:paraId="373F1624" w14:textId="77777777" w:rsidR="007F7ECE" w:rsidRDefault="007F7ECE" w:rsidP="003A7030">
                      <w:r>
                        <w:t>t[30s]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37ED">
        <w:rPr>
          <w:noProof/>
        </w:rPr>
        <w:drawing>
          <wp:anchor distT="0" distB="0" distL="114300" distR="114300" simplePos="0" relativeHeight="251697152" behindDoc="1" locked="0" layoutInCell="1" allowOverlap="1" wp14:anchorId="2762AB05" wp14:editId="68803D46">
            <wp:simplePos x="0" y="0"/>
            <wp:positionH relativeFrom="margin">
              <wp:align>left</wp:align>
            </wp:positionH>
            <wp:positionV relativeFrom="paragraph">
              <wp:posOffset>3535680</wp:posOffset>
            </wp:positionV>
            <wp:extent cx="4686300" cy="2704718"/>
            <wp:effectExtent l="0" t="0" r="0" b="635"/>
            <wp:wrapNone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0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EE2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6141AFB" wp14:editId="07671842">
                <wp:simplePos x="0" y="0"/>
                <wp:positionH relativeFrom="column">
                  <wp:posOffset>4610100</wp:posOffset>
                </wp:positionH>
                <wp:positionV relativeFrom="paragraph">
                  <wp:posOffset>37465</wp:posOffset>
                </wp:positionV>
                <wp:extent cx="1790700" cy="1404620"/>
                <wp:effectExtent l="0" t="0" r="0" b="0"/>
                <wp:wrapSquare wrapText="bothSides"/>
                <wp:docPr id="3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A7758" w14:textId="48112BA4" w:rsidR="007F7ECE" w:rsidRDefault="007F7ECE" w:rsidP="00691EE2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t xml:space="preserve">M: 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>≅ 300s</w:t>
                            </w:r>
                          </w:p>
                          <w:p w14:paraId="50411B26" w14:textId="03AFBCC0" w:rsidR="007F7ECE" w:rsidRDefault="007F7ECE" w:rsidP="00691EE2">
                            <w:r>
                              <w:rPr>
                                <w:rFonts w:ascii="Cambria Math" w:hAnsi="Cambria Math"/>
                              </w:rPr>
                              <w:t xml:space="preserve">      1dílek ≅ 1V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141AFB" id="_x0000_s1053" type="#_x0000_t202" style="position:absolute;left:0;text-align:left;margin-left:363pt;margin-top:2.95pt;width:141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" filled="f" stroked="f">
                <v:textbox style="mso-fit-shape-to-text:t">
                  <w:txbxContent>
                    <w:p w14:paraId="177A7758" w14:textId="48112BA4" w:rsidR="007F7ECE" w:rsidRDefault="007F7ECE" w:rsidP="00691EE2">
                      <w:pPr>
                        <w:rPr>
                          <w:rFonts w:ascii="Cambria Math" w:hAnsi="Cambria Math"/>
                        </w:rPr>
                      </w:pPr>
                      <w:r>
                        <w:t xml:space="preserve">M: 1dílek </w:t>
                      </w:r>
                      <w:r>
                        <w:rPr>
                          <w:rFonts w:ascii="Cambria Math" w:hAnsi="Cambria Math"/>
                        </w:rPr>
                        <w:t>≅ 300s</w:t>
                      </w:r>
                    </w:p>
                    <w:p w14:paraId="50411B26" w14:textId="03AFBCC0" w:rsidR="007F7ECE" w:rsidRDefault="007F7ECE" w:rsidP="00691EE2">
                      <w:r>
                        <w:rPr>
                          <w:rFonts w:ascii="Cambria Math" w:hAnsi="Cambria Math"/>
                        </w:rPr>
                        <w:t xml:space="preserve">      1dílek ≅ 1V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EE2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0DD573" wp14:editId="7C484606">
                <wp:simplePos x="0" y="0"/>
                <wp:positionH relativeFrom="column">
                  <wp:posOffset>4091940</wp:posOffset>
                </wp:positionH>
                <wp:positionV relativeFrom="paragraph">
                  <wp:posOffset>2506345</wp:posOffset>
                </wp:positionV>
                <wp:extent cx="1371600" cy="1404620"/>
                <wp:effectExtent l="0" t="0" r="0" b="0"/>
                <wp:wrapSquare wrapText="bothSides"/>
                <wp:docPr id="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4839" w14:textId="679F359E" w:rsidR="007F7ECE" w:rsidRDefault="007F7ECE" w:rsidP="00691EE2">
                            <w:r>
                              <w:t>t[30s]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DD573" id="_x0000_s1054" type="#_x0000_t202" style="position:absolute;left:0;text-align:left;margin-left:322.2pt;margin-top:197.35pt;width:108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" filled="f" stroked="f">
                <v:textbox style="mso-fit-shape-to-text:t">
                  <w:txbxContent>
                    <w:p w14:paraId="30784839" w14:textId="679F359E" w:rsidR="007F7ECE" w:rsidRDefault="007F7ECE" w:rsidP="00691EE2">
                      <w:r>
                        <w:t>t[30s]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7030">
        <w:br w:type="page"/>
      </w:r>
      <w:r w:rsidR="00D06563" w:rsidRPr="00095C8C">
        <w:lastRenderedPageBreak/>
        <w:t>Regulovatelnost:</w:t>
      </w:r>
    </w:p>
    <w:p w14:paraId="3F39441A" w14:textId="4BA5CF69" w:rsidR="00D06563" w:rsidRPr="00095C8C" w:rsidRDefault="00D06563" w:rsidP="00D06563">
      <w:pPr>
        <w:pStyle w:val="Zkladntextodsazen"/>
        <w:jc w:val="both"/>
      </w:pPr>
      <w:r w:rsidRPr="00095C8C">
        <w:tab/>
        <w:t>x=Tu</w:t>
      </w:r>
      <w:r w:rsidR="00A5259C" w:rsidRPr="00095C8C">
        <w:t xml:space="preserve"> </w:t>
      </w:r>
      <w:r w:rsidRPr="00095C8C">
        <w:t>/</w:t>
      </w:r>
      <w:r w:rsidR="00A5259C" w:rsidRPr="00095C8C">
        <w:t xml:space="preserve"> </w:t>
      </w:r>
      <w:proofErr w:type="spellStart"/>
      <w:r w:rsidRPr="00095C8C">
        <w:t>Tn</w:t>
      </w:r>
      <w:proofErr w:type="spellEnd"/>
      <w:r w:rsidR="00A5259C" w:rsidRPr="00095C8C">
        <w:t xml:space="preserve"> </w:t>
      </w:r>
      <w:r w:rsidRPr="00095C8C">
        <w:t>=</w:t>
      </w:r>
      <w:r w:rsidR="00A5259C" w:rsidRPr="00095C8C">
        <w:t xml:space="preserve"> </w:t>
      </w:r>
      <w:r w:rsidR="0064785F">
        <w:t>2</w:t>
      </w:r>
      <w:r w:rsidR="00A5259C" w:rsidRPr="00095C8C">
        <w:t xml:space="preserve"> </w:t>
      </w:r>
      <w:r w:rsidRPr="00095C8C">
        <w:t>/</w:t>
      </w:r>
      <w:r w:rsidR="00A5259C" w:rsidRPr="00095C8C">
        <w:t xml:space="preserve"> </w:t>
      </w:r>
      <w:r w:rsidR="007F7ECE">
        <w:t>16</w:t>
      </w:r>
      <w:r w:rsidR="00A5259C" w:rsidRPr="00095C8C">
        <w:t xml:space="preserve"> </w:t>
      </w:r>
      <w:r w:rsidRPr="00095C8C">
        <w:t>=</w:t>
      </w:r>
      <w:r w:rsidR="00A5259C" w:rsidRPr="00095C8C">
        <w:t xml:space="preserve"> </w:t>
      </w:r>
      <w:r w:rsidRPr="00095C8C">
        <w:t>0,</w:t>
      </w:r>
      <w:r w:rsidR="0064785F">
        <w:t>125</w:t>
      </w:r>
      <w:r w:rsidRPr="00095C8C">
        <w:t xml:space="preserve"> -</w:t>
      </w:r>
      <w:r w:rsidRPr="00095C8C">
        <w:rPr>
          <w:lang w:val="it-IT"/>
        </w:rPr>
        <w:t xml:space="preserve">&gt; </w:t>
      </w:r>
      <w:r w:rsidR="0064785F">
        <w:t>dobrá</w:t>
      </w:r>
    </w:p>
    <w:p w14:paraId="12F66234" w14:textId="77777777" w:rsidR="00D06563" w:rsidRPr="00095C8C" w:rsidRDefault="00D06563" w:rsidP="00D06563">
      <w:pPr>
        <w:pStyle w:val="Zkladntextodsazen"/>
      </w:pPr>
    </w:p>
    <w:p w14:paraId="112226AE" w14:textId="77777777" w:rsidR="00D06563" w:rsidRPr="00095C8C" w:rsidRDefault="00D06563" w:rsidP="00D06563">
      <w:pPr>
        <w:pStyle w:val="Zkladntextodsazen"/>
      </w:pPr>
      <w:r w:rsidRPr="00095C8C">
        <w:t>Časové konstanty:</w:t>
      </w:r>
    </w:p>
    <w:p w14:paraId="6632A71E" w14:textId="72B1D716" w:rsidR="00D06563" w:rsidRPr="00095C8C" w:rsidRDefault="00D06563" w:rsidP="00D06563">
      <w:pPr>
        <w:pStyle w:val="Zkladntextodsazen"/>
      </w:pPr>
      <w:r w:rsidRPr="00095C8C">
        <w:tab/>
        <w:t>T</w:t>
      </w:r>
      <w:r w:rsidRPr="00095C8C">
        <w:rPr>
          <w:vertAlign w:val="subscript"/>
        </w:rPr>
        <w:t>1</w:t>
      </w:r>
      <w:r w:rsidR="00841586" w:rsidRPr="00095C8C">
        <w:rPr>
          <w:vertAlign w:val="subscript"/>
        </w:rPr>
        <w:t xml:space="preserve"> </w:t>
      </w:r>
      <w:r w:rsidRPr="00095C8C">
        <w:t>= 1,245</w:t>
      </w:r>
      <w:r w:rsidR="00841586" w:rsidRPr="00095C8C">
        <w:t xml:space="preserve"> </w:t>
      </w:r>
      <m:oMath>
        <m:r>
          <w:rPr>
            <w:rFonts w:ascii="Cambria Math" w:hAnsi="Cambria Math"/>
          </w:rPr>
          <m:t>×</m:t>
        </m:r>
      </m:oMath>
      <w:r w:rsidR="00841586" w:rsidRPr="00095C8C">
        <w:t xml:space="preserve"> </w:t>
      </w:r>
      <w:r w:rsidRPr="00095C8C">
        <w:t>(t</w:t>
      </w:r>
      <w:r w:rsidRPr="00095C8C">
        <w:rPr>
          <w:vertAlign w:val="subscript"/>
        </w:rPr>
        <w:t>0,7</w:t>
      </w:r>
      <w:r w:rsidR="00841586" w:rsidRPr="00095C8C">
        <w:rPr>
          <w:vertAlign w:val="subscript"/>
        </w:rPr>
        <w:t xml:space="preserve"> </w:t>
      </w:r>
      <w:r w:rsidRPr="00095C8C">
        <w:t>- t</w:t>
      </w:r>
      <w:r w:rsidRPr="00095C8C">
        <w:rPr>
          <w:vertAlign w:val="subscript"/>
        </w:rPr>
        <w:t>0,33</w:t>
      </w:r>
      <w:r w:rsidRPr="00095C8C">
        <w:t>) = 1,245</w:t>
      </w:r>
      <w:r w:rsidR="00841586" w:rsidRPr="00095C8C">
        <w:t xml:space="preserve"> </w:t>
      </w:r>
      <m:oMath>
        <m:r>
          <w:rPr>
            <w:rFonts w:ascii="Cambria Math" w:hAnsi="Cambria Math"/>
          </w:rPr>
          <m:t>×</m:t>
        </m:r>
      </m:oMath>
      <w:r w:rsidRPr="00095C8C">
        <w:t xml:space="preserve"> (</w:t>
      </w:r>
      <w:r w:rsidR="001974E4">
        <w:t>11,8</w:t>
      </w:r>
      <w:r w:rsidR="00A5259C" w:rsidRPr="00095C8C">
        <w:t>–</w:t>
      </w:r>
      <w:r w:rsidR="001974E4">
        <w:t>6</w:t>
      </w:r>
      <w:r w:rsidRPr="00095C8C">
        <w:t xml:space="preserve">) = </w:t>
      </w:r>
      <w:r w:rsidR="00D6396E">
        <w:t>7,221</w:t>
      </w:r>
      <w:r w:rsidR="00DA0A6E" w:rsidRPr="00095C8C">
        <w:t>s</w:t>
      </w:r>
    </w:p>
    <w:p w14:paraId="404215CC" w14:textId="0E39C9C2" w:rsidR="00D06563" w:rsidRPr="00095C8C" w:rsidRDefault="00D06563" w:rsidP="00D06563">
      <w:pPr>
        <w:pStyle w:val="Zkladntextodsazen"/>
      </w:pPr>
      <w:r w:rsidRPr="00095C8C">
        <w:tab/>
        <w:t>T</w:t>
      </w:r>
      <w:r w:rsidRPr="00095C8C">
        <w:rPr>
          <w:vertAlign w:val="subscript"/>
        </w:rPr>
        <w:t xml:space="preserve">d1 </w:t>
      </w:r>
      <w:r w:rsidRPr="00095C8C">
        <w:t>= 1,498</w:t>
      </w:r>
      <w:r w:rsidR="00841586" w:rsidRPr="00095C8C">
        <w:t xml:space="preserve"> </w:t>
      </w:r>
      <m:oMath>
        <m:r>
          <w:rPr>
            <w:rFonts w:ascii="Cambria Math" w:hAnsi="Cambria Math"/>
          </w:rPr>
          <m:t>×</m:t>
        </m:r>
      </m:oMath>
      <w:r w:rsidR="00841586" w:rsidRPr="00095C8C">
        <w:t xml:space="preserve"> </w:t>
      </w:r>
      <w:r w:rsidRPr="00095C8C">
        <w:t>t</w:t>
      </w:r>
      <w:r w:rsidRPr="00095C8C">
        <w:rPr>
          <w:vertAlign w:val="subscript"/>
        </w:rPr>
        <w:t>0,33</w:t>
      </w:r>
      <w:r w:rsidR="00841586" w:rsidRPr="00095C8C">
        <w:rPr>
          <w:vertAlign w:val="subscript"/>
        </w:rPr>
        <w:t xml:space="preserve"> </w:t>
      </w:r>
      <w:r w:rsidRPr="00095C8C">
        <w:t>-</w:t>
      </w:r>
      <w:r w:rsidR="00841586" w:rsidRPr="00095C8C">
        <w:t xml:space="preserve"> </w:t>
      </w:r>
      <w:r w:rsidRPr="00095C8C">
        <w:t>0,498</w:t>
      </w:r>
      <w:r w:rsidR="00841586" w:rsidRPr="00095C8C">
        <w:t xml:space="preserve"> </w:t>
      </w:r>
      <m:oMath>
        <m:r>
          <w:rPr>
            <w:rFonts w:ascii="Cambria Math" w:hAnsi="Cambria Math"/>
          </w:rPr>
          <m:t>×</m:t>
        </m:r>
      </m:oMath>
      <w:r w:rsidR="00841586" w:rsidRPr="00095C8C">
        <w:t xml:space="preserve"> </w:t>
      </w:r>
      <w:r w:rsidRPr="00095C8C">
        <w:t>t</w:t>
      </w:r>
      <w:r w:rsidRPr="00095C8C">
        <w:rPr>
          <w:vertAlign w:val="subscript"/>
        </w:rPr>
        <w:t xml:space="preserve">0,7 </w:t>
      </w:r>
      <w:r w:rsidRPr="00095C8C">
        <w:t>= 1,498</w:t>
      </w:r>
      <w:r w:rsidR="00841586" w:rsidRPr="00095C8C">
        <w:t xml:space="preserve"> </w:t>
      </w:r>
      <m:oMath>
        <m:r>
          <w:rPr>
            <w:rFonts w:ascii="Cambria Math" w:hAnsi="Cambria Math"/>
          </w:rPr>
          <m:t>×</m:t>
        </m:r>
      </m:oMath>
      <w:r w:rsidR="00841586" w:rsidRPr="00095C8C">
        <w:t xml:space="preserve"> </w:t>
      </w:r>
      <w:r w:rsidR="00D6396E">
        <w:t>11,8</w:t>
      </w:r>
      <w:r w:rsidR="00841586" w:rsidRPr="00095C8C">
        <w:t xml:space="preserve"> </w:t>
      </w:r>
      <w:r w:rsidRPr="00095C8C">
        <w:t>-</w:t>
      </w:r>
      <w:r w:rsidR="00841586" w:rsidRPr="00095C8C">
        <w:t xml:space="preserve"> </w:t>
      </w:r>
      <w:r w:rsidRPr="00095C8C">
        <w:t>0,498</w:t>
      </w:r>
      <w:r w:rsidR="00841586" w:rsidRPr="00095C8C">
        <w:t xml:space="preserve"> </w:t>
      </w:r>
      <m:oMath>
        <m:r>
          <w:rPr>
            <w:rFonts w:ascii="Cambria Math" w:hAnsi="Cambria Math"/>
          </w:rPr>
          <m:t>×</m:t>
        </m:r>
      </m:oMath>
      <w:r w:rsidR="00841586" w:rsidRPr="00095C8C">
        <w:t xml:space="preserve"> </w:t>
      </w:r>
      <w:r w:rsidR="00D6396E">
        <w:t>6</w:t>
      </w:r>
      <w:r w:rsidRPr="00095C8C">
        <w:t xml:space="preserve"> =</w:t>
      </w:r>
      <w:r w:rsidR="00C2635C" w:rsidRPr="00095C8C">
        <w:t xml:space="preserve"> </w:t>
      </w:r>
      <w:r w:rsidR="00D6396E">
        <w:t>14,6684</w:t>
      </w:r>
      <w:r w:rsidR="00DA0A6E" w:rsidRPr="00095C8C">
        <w:t>s</w:t>
      </w:r>
    </w:p>
    <w:p w14:paraId="4EE5E039" w14:textId="77777777" w:rsidR="00811F47" w:rsidRPr="00095C8C" w:rsidRDefault="00811F47" w:rsidP="00D06563">
      <w:pPr>
        <w:pStyle w:val="Zkladntextodsazen"/>
      </w:pPr>
    </w:p>
    <w:p w14:paraId="424AFC2A" w14:textId="1B636351" w:rsidR="00D06563" w:rsidRPr="00095C8C" w:rsidRDefault="00D06563" w:rsidP="00D06563">
      <w:pPr>
        <w:pStyle w:val="Zkladntextodsazen"/>
      </w:pPr>
      <w:r w:rsidRPr="00095C8C">
        <w:t>Operátorový přenos:</w:t>
      </w:r>
    </w:p>
    <w:p w14:paraId="38A3522C" w14:textId="7F06696D" w:rsidR="00602DF9" w:rsidRPr="00095C8C" w:rsidRDefault="00AD0BBF" w:rsidP="00D06563">
      <w:pPr>
        <w:pStyle w:val="Zkladntextodsazen"/>
      </w:pPr>
      <w:r w:rsidRPr="00095C8C">
        <w:tab/>
      </w:r>
      <m:oMath>
        <m:r>
          <m:rPr>
            <m:sty m:val="p"/>
          </m:rP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∆U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191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-21,03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9,4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- 0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18,082</m:t>
        </m:r>
        <m:r>
          <m:rPr>
            <m:sty m:val="p"/>
          </m:rPr>
          <w:rPr>
            <w:rFonts w:ascii="Cambria Math" w:hAnsi="Cambria Math"/>
          </w:rPr>
          <m:t>°C/V</m:t>
        </m:r>
      </m:oMath>
    </w:p>
    <w:p w14:paraId="51B8B4EB" w14:textId="1D6DA96A" w:rsidR="00D06563" w:rsidRPr="00095C8C" w:rsidRDefault="00D06563" w:rsidP="00D06563">
      <w:pPr>
        <w:pStyle w:val="Zkladntextodsazen"/>
      </w:pPr>
      <w:r w:rsidRPr="00095C8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×p+1</m:t>
            </m:r>
          </m:den>
        </m:f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d1</m:t>
                </m:r>
              </m:sub>
            </m:sSub>
            <m:r>
              <w:rPr>
                <w:rFonts w:ascii="Cambria Math" w:hAnsi="Cambria Math"/>
              </w:rPr>
              <m:t>×p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18,08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7,221</m:t>
            </m:r>
            <m:r>
              <w:rPr>
                <w:rFonts w:ascii="Cambria Math" w:hAnsi="Cambria Math"/>
              </w:rPr>
              <m:t>×p+1</m:t>
            </m:r>
          </m:den>
        </m:f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14,67</m:t>
            </m:r>
            <m:r>
              <w:rPr>
                <w:rFonts w:ascii="Cambria Math" w:hAnsi="Cambria Math"/>
              </w:rPr>
              <m:t>×p</m:t>
            </m:r>
          </m:sup>
        </m:sSup>
      </m:oMath>
      <w:r w:rsidRPr="00095C8C">
        <w:fldChar w:fldCharType="begin"/>
      </w:r>
      <w:r w:rsidRPr="00095C8C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∆U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112,3-19,8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7,5-0</m:t>
            </m:r>
          </m:den>
        </m:f>
        <m:r>
          <m:rPr>
            <m:sty m:val="p"/>
          </m:rPr>
          <w:rPr>
            <w:rFonts w:ascii="Cambria Math" w:hAnsi="Cambria Math"/>
          </w:rPr>
          <m:t>=12,3°C/V</m:t>
        </m:r>
      </m:oMath>
      <w:r w:rsidRPr="00095C8C">
        <w:instrText xml:space="preserve"> </w:instrText>
      </w:r>
      <w:r w:rsidRPr="00095C8C">
        <w:fldChar w:fldCharType="end"/>
      </w:r>
    </w:p>
    <w:p w14:paraId="36017729" w14:textId="539BF0B0" w:rsidR="00D06563" w:rsidRPr="00095C8C" w:rsidRDefault="00D06563" w:rsidP="00D06563">
      <w:pPr>
        <w:pStyle w:val="Zkladntextodsazen"/>
        <w:ind w:left="0"/>
      </w:pPr>
    </w:p>
    <w:p w14:paraId="714526ED" w14:textId="77777777" w:rsidR="00D06563" w:rsidRPr="00095C8C" w:rsidRDefault="00D06563" w:rsidP="00D06563">
      <w:pPr>
        <w:pStyle w:val="Zkladntextodsazen"/>
      </w:pPr>
      <w:r w:rsidRPr="00095C8C">
        <w:t>Koeficienty:</w:t>
      </w:r>
    </w:p>
    <w:p w14:paraId="5F11BF13" w14:textId="130908D9" w:rsidR="000958AD" w:rsidRPr="00095C8C" w:rsidRDefault="000958AD" w:rsidP="000958AD">
      <w:pPr>
        <w:pStyle w:val="definice"/>
        <w:ind w:firstLine="708"/>
        <w:rPr>
          <w:b w:val="0"/>
        </w:rPr>
      </w:pPr>
      <w:r w:rsidRPr="00095C8C">
        <w:rPr>
          <w:b w:val="0"/>
        </w:rPr>
        <w:t>a</w:t>
      </w:r>
      <w:r w:rsidRPr="00095C8C">
        <w:rPr>
          <w:b w:val="0"/>
          <w:vertAlign w:val="subscript"/>
        </w:rPr>
        <w:t>0</w:t>
      </w:r>
      <w:r w:rsidRPr="00095C8C">
        <w:rPr>
          <w:b w:val="0"/>
        </w:rPr>
        <w:t>=1/K = 1/18,08</w:t>
      </w:r>
      <w:r w:rsidR="00CA144E">
        <w:rPr>
          <w:b w:val="0"/>
        </w:rPr>
        <w:t>2</w:t>
      </w:r>
      <w:r w:rsidRPr="00095C8C">
        <w:rPr>
          <w:b w:val="0"/>
        </w:rPr>
        <w:t xml:space="preserve"> = 0,055</w:t>
      </w:r>
    </w:p>
    <w:p w14:paraId="46DC3716" w14:textId="066F56D8" w:rsidR="000958AD" w:rsidRPr="00095C8C" w:rsidRDefault="000958AD" w:rsidP="000958AD">
      <w:pPr>
        <w:pStyle w:val="definice"/>
        <w:rPr>
          <w:b w:val="0"/>
        </w:rPr>
      </w:pPr>
      <w:r w:rsidRPr="00095C8C">
        <w:rPr>
          <w:b w:val="0"/>
        </w:rPr>
        <w:tab/>
        <w:t>a</w:t>
      </w:r>
      <w:r w:rsidRPr="00095C8C">
        <w:rPr>
          <w:b w:val="0"/>
          <w:vertAlign w:val="subscript"/>
        </w:rPr>
        <w:t>1</w:t>
      </w:r>
      <w:r w:rsidRPr="00095C8C">
        <w:rPr>
          <w:b w:val="0"/>
        </w:rPr>
        <w:t>=T</w:t>
      </w:r>
      <w:r w:rsidRPr="00095C8C">
        <w:rPr>
          <w:b w:val="0"/>
          <w:vertAlign w:val="subscript"/>
        </w:rPr>
        <w:t xml:space="preserve">1 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Pr="00095C8C">
        <w:t xml:space="preserve"> </w:t>
      </w:r>
      <w:r w:rsidRPr="00095C8C">
        <w:rPr>
          <w:b w:val="0"/>
        </w:rPr>
        <w:t>a</w:t>
      </w:r>
      <w:r w:rsidRPr="00095C8C">
        <w:rPr>
          <w:b w:val="0"/>
          <w:vertAlign w:val="subscript"/>
        </w:rPr>
        <w:t xml:space="preserve">0 </w:t>
      </w:r>
      <w:r w:rsidRPr="00095C8C">
        <w:rPr>
          <w:b w:val="0"/>
        </w:rPr>
        <w:t xml:space="preserve">= </w:t>
      </w:r>
      <m:oMath>
        <m:r>
          <w:rPr>
            <w:rFonts w:ascii="Cambria Math" w:hAnsi="Cambria Math"/>
          </w:rPr>
          <m:t>7,221</m:t>
        </m:r>
        <m:r>
          <m:rPr>
            <m:sty m:val="bi"/>
          </m:rPr>
          <w:rPr>
            <w:rFonts w:ascii="Cambria Math" w:hAnsi="Cambria Math"/>
          </w:rPr>
          <m:t xml:space="preserve">× </m:t>
        </m:r>
      </m:oMath>
      <w:r w:rsidRPr="00095C8C">
        <w:rPr>
          <w:b w:val="0"/>
        </w:rPr>
        <w:t>0,055 = 0,</w:t>
      </w:r>
      <w:r w:rsidR="00CA144E">
        <w:rPr>
          <w:b w:val="0"/>
        </w:rPr>
        <w:t>397155</w:t>
      </w:r>
    </w:p>
    <w:p w14:paraId="4BC6793F" w14:textId="77777777" w:rsidR="00D06563" w:rsidRPr="00095C8C" w:rsidRDefault="00D06563" w:rsidP="00D06563">
      <w:pPr>
        <w:pStyle w:val="Zkladntextodsazen"/>
      </w:pPr>
    </w:p>
    <w:p w14:paraId="18265575" w14:textId="77777777" w:rsidR="00D06563" w:rsidRPr="00095C8C" w:rsidRDefault="00D06563" w:rsidP="00D06563">
      <w:pPr>
        <w:pStyle w:val="Zkladntextodsazen"/>
      </w:pPr>
      <w:r w:rsidRPr="00095C8C">
        <w:t>Diferenciální rovnice:</w:t>
      </w:r>
    </w:p>
    <w:p w14:paraId="11A93A34" w14:textId="5FA8CE5D" w:rsidR="00D06563" w:rsidRPr="00095C8C" w:rsidRDefault="00CA144E" w:rsidP="00D06563">
      <w:pPr>
        <w:pStyle w:val="Zkladntextodsazen"/>
        <w:ind w:firstLine="425"/>
      </w:pPr>
      <w:r>
        <w:t>0,3972</w:t>
      </w:r>
      <w:r w:rsidR="00180DD4" w:rsidRPr="00095C8C">
        <w:t xml:space="preserve"> 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="00180DD4" w:rsidRPr="00095C8C">
        <w:t xml:space="preserve"> </w:t>
      </w:r>
      <w:r w:rsidR="00D06563" w:rsidRPr="00095C8C">
        <w:t>x‘</w:t>
      </w:r>
      <w:r w:rsidR="00D06563" w:rsidRPr="00095C8C">
        <w:rPr>
          <w:vertAlign w:val="subscript"/>
        </w:rPr>
        <w:t>(t)</w:t>
      </w:r>
      <w:r w:rsidR="00D06563" w:rsidRPr="00095C8C">
        <w:t>+</w:t>
      </w:r>
      <w:r w:rsidR="00AC1865" w:rsidRPr="00095C8C">
        <w:t xml:space="preserve"> </w:t>
      </w:r>
      <w:r w:rsidR="00D06563" w:rsidRPr="00095C8C">
        <w:t>0,0</w:t>
      </w:r>
      <w:r w:rsidR="00180DD4" w:rsidRPr="00095C8C">
        <w:t xml:space="preserve">55 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="00180DD4" w:rsidRPr="00095C8C">
        <w:t xml:space="preserve"> </w:t>
      </w:r>
      <w:r w:rsidR="00D06563" w:rsidRPr="00095C8C">
        <w:t>x</w:t>
      </w:r>
      <w:r w:rsidR="00D06563" w:rsidRPr="00095C8C">
        <w:rPr>
          <w:vertAlign w:val="subscript"/>
        </w:rPr>
        <w:t>(t)</w:t>
      </w:r>
      <w:r w:rsidR="00D06563" w:rsidRPr="00095C8C">
        <w:t>=u</w:t>
      </w:r>
      <w:r w:rsidR="00180DD4" w:rsidRPr="00095C8C">
        <w:t xml:space="preserve"> </w:t>
      </w:r>
      <w:r w:rsidR="00D06563" w:rsidRPr="00095C8C">
        <w:rPr>
          <w:vertAlign w:val="subscript"/>
        </w:rPr>
        <w:t>(t-</w:t>
      </w:r>
      <w:r w:rsidR="001027CE" w:rsidRPr="00095C8C">
        <w:rPr>
          <w:vertAlign w:val="subscript"/>
        </w:rPr>
        <w:t>0,26</w:t>
      </w:r>
      <w:r w:rsidR="00D06563" w:rsidRPr="00095C8C">
        <w:rPr>
          <w:vertAlign w:val="subscript"/>
        </w:rPr>
        <w:t>)</w:t>
      </w:r>
    </w:p>
    <w:p w14:paraId="347726ED" w14:textId="77777777" w:rsidR="003061B4" w:rsidRPr="00095C8C" w:rsidRDefault="003061B4">
      <w:pPr>
        <w:pStyle w:val="definice"/>
      </w:pPr>
    </w:p>
    <w:p w14:paraId="35618151" w14:textId="64A54C90" w:rsidR="00ED38EF" w:rsidRPr="00095C8C" w:rsidRDefault="0074693A">
      <w:pPr>
        <w:pStyle w:val="definice"/>
      </w:pPr>
      <w:r w:rsidRPr="00095C8C">
        <w:t>Závěr:</w:t>
      </w:r>
    </w:p>
    <w:p w14:paraId="4EE004BA" w14:textId="006ED922" w:rsidR="00ED38EF" w:rsidRPr="00095C8C" w:rsidRDefault="00CA144E" w:rsidP="00CA144E">
      <w:pPr>
        <w:pStyle w:val="Zkladntextodsazen"/>
      </w:pPr>
      <w:r>
        <w:t>Při cvičení jsem bohužel nestihl změřit charakteristiku posuvníku s čirou 60W žárovkou</w:t>
      </w:r>
      <w:r w:rsidR="0080738A">
        <w:t>, tudíž zde chybí graf a tabulka s hodnotami</w:t>
      </w:r>
      <w:bookmarkStart w:id="0" w:name="_GoBack"/>
      <w:bookmarkEnd w:id="0"/>
      <w:r w:rsidR="0080738A">
        <w:t xml:space="preserve">. </w:t>
      </w:r>
      <w:r>
        <w:t>Ostatní m</w:t>
      </w:r>
      <w:r w:rsidR="003061B4" w:rsidRPr="00095C8C">
        <w:t>ěření pr</w:t>
      </w:r>
      <w:r>
        <w:t>oběhlo</w:t>
      </w:r>
      <w:r w:rsidR="003061B4" w:rsidRPr="00095C8C">
        <w:t xml:space="preserve"> bez problémů. </w:t>
      </w:r>
      <w:r>
        <w:t>U motoru M1 jsem měl 2 snímače z</w:t>
      </w:r>
      <w:r w:rsidR="0080738A">
        <w:t> </w:t>
      </w:r>
      <w:r>
        <w:t>grafu</w:t>
      </w:r>
      <w:r w:rsidR="0080738A">
        <w:t xml:space="preserve"> i z tabulky</w:t>
      </w:r>
      <w:r>
        <w:t xml:space="preserve"> si můžeme všimnout, že snímače měří skoro stejné hodnoty</w:t>
      </w:r>
      <w:r w:rsidR="0080738A">
        <w:t>, které se liší maximálně o 3%</w:t>
      </w:r>
      <w:r w:rsidR="00936856" w:rsidRPr="00095C8C">
        <w:t>.</w:t>
      </w:r>
      <w:r w:rsidR="0080738A">
        <w:t xml:space="preserve"> Všechny charakteristiky vychází přibližně, tak jak jsem předpokládal.</w:t>
      </w:r>
    </w:p>
    <w:sectPr w:rsidR="00ED38EF" w:rsidRPr="00095C8C" w:rsidSect="004C4261">
      <w:headerReference w:type="default" r:id="rId16"/>
      <w:headerReference w:type="first" r:id="rId17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FFB10" w14:textId="77777777" w:rsidR="006131D4" w:rsidRDefault="006131D4">
      <w:r>
        <w:separator/>
      </w:r>
    </w:p>
  </w:endnote>
  <w:endnote w:type="continuationSeparator" w:id="0">
    <w:p w14:paraId="26C00135" w14:textId="77777777" w:rsidR="006131D4" w:rsidRDefault="00613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AE07B" w14:textId="77777777" w:rsidR="006131D4" w:rsidRDefault="006131D4">
      <w:r>
        <w:separator/>
      </w:r>
    </w:p>
  </w:footnote>
  <w:footnote w:type="continuationSeparator" w:id="0">
    <w:p w14:paraId="6379D576" w14:textId="77777777" w:rsidR="006131D4" w:rsidRDefault="00613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0D3EF" w14:textId="4AFFEAAE" w:rsidR="007F7ECE" w:rsidRDefault="007F7ECE">
    <w:pPr>
      <w:pStyle w:val="Zhlav"/>
    </w:pPr>
    <w:r>
      <w:rPr>
        <w:noProof/>
        <w:lang w:eastAsia="cs-CZ"/>
      </w:rPr>
      <w:drawing>
        <wp:inline distT="0" distB="0" distL="0" distR="0" wp14:anchorId="10C80F8D" wp14:editId="44E2C72D">
          <wp:extent cx="5753100" cy="579120"/>
          <wp:effectExtent l="0" t="0" r="0" b="0"/>
          <wp:docPr id="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791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79007" w14:textId="77777777" w:rsidR="007F7ECE" w:rsidRDefault="007F7E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95B5FC3"/>
    <w:multiLevelType w:val="hybridMultilevel"/>
    <w:tmpl w:val="6A4A0DC8"/>
    <w:lvl w:ilvl="0" w:tplc="9EBE5356">
      <w:start w:val="2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20B44"/>
    <w:rsid w:val="000402D8"/>
    <w:rsid w:val="00060553"/>
    <w:rsid w:val="000958AD"/>
    <w:rsid w:val="00095C8C"/>
    <w:rsid w:val="000F103D"/>
    <w:rsid w:val="001027CE"/>
    <w:rsid w:val="00156C03"/>
    <w:rsid w:val="00172831"/>
    <w:rsid w:val="00180DD4"/>
    <w:rsid w:val="00183276"/>
    <w:rsid w:val="0019087E"/>
    <w:rsid w:val="00197197"/>
    <w:rsid w:val="001974E4"/>
    <w:rsid w:val="001D4859"/>
    <w:rsid w:val="001E0218"/>
    <w:rsid w:val="00231DA4"/>
    <w:rsid w:val="002337B8"/>
    <w:rsid w:val="002513A7"/>
    <w:rsid w:val="002601E1"/>
    <w:rsid w:val="002671C0"/>
    <w:rsid w:val="00292AD5"/>
    <w:rsid w:val="002D2E06"/>
    <w:rsid w:val="002E23D0"/>
    <w:rsid w:val="003061B4"/>
    <w:rsid w:val="0030709D"/>
    <w:rsid w:val="00320133"/>
    <w:rsid w:val="00321BEC"/>
    <w:rsid w:val="003A7030"/>
    <w:rsid w:val="003F1865"/>
    <w:rsid w:val="003F3D05"/>
    <w:rsid w:val="004576EF"/>
    <w:rsid w:val="00481865"/>
    <w:rsid w:val="004C4261"/>
    <w:rsid w:val="005731EA"/>
    <w:rsid w:val="005800B5"/>
    <w:rsid w:val="00586984"/>
    <w:rsid w:val="005C382B"/>
    <w:rsid w:val="005C5332"/>
    <w:rsid w:val="005E2474"/>
    <w:rsid w:val="005E7BCF"/>
    <w:rsid w:val="00602DF9"/>
    <w:rsid w:val="006131D4"/>
    <w:rsid w:val="0064785F"/>
    <w:rsid w:val="00655AF4"/>
    <w:rsid w:val="00673016"/>
    <w:rsid w:val="00674B45"/>
    <w:rsid w:val="00686C08"/>
    <w:rsid w:val="00691EE2"/>
    <w:rsid w:val="006B043F"/>
    <w:rsid w:val="007128BB"/>
    <w:rsid w:val="007271D0"/>
    <w:rsid w:val="0074693A"/>
    <w:rsid w:val="00773D5E"/>
    <w:rsid w:val="00787EAD"/>
    <w:rsid w:val="007B369C"/>
    <w:rsid w:val="007D27D8"/>
    <w:rsid w:val="007D586F"/>
    <w:rsid w:val="007F4804"/>
    <w:rsid w:val="007F5BD8"/>
    <w:rsid w:val="007F6B6D"/>
    <w:rsid w:val="007F7ECE"/>
    <w:rsid w:val="00804498"/>
    <w:rsid w:val="0080738A"/>
    <w:rsid w:val="00811F47"/>
    <w:rsid w:val="00832143"/>
    <w:rsid w:val="00837CD4"/>
    <w:rsid w:val="00841586"/>
    <w:rsid w:val="00850370"/>
    <w:rsid w:val="008564E6"/>
    <w:rsid w:val="008B5FC1"/>
    <w:rsid w:val="008D07BC"/>
    <w:rsid w:val="008D5C6E"/>
    <w:rsid w:val="008F616E"/>
    <w:rsid w:val="00904495"/>
    <w:rsid w:val="00932A33"/>
    <w:rsid w:val="00932E74"/>
    <w:rsid w:val="00936856"/>
    <w:rsid w:val="0096161E"/>
    <w:rsid w:val="00963049"/>
    <w:rsid w:val="009A3336"/>
    <w:rsid w:val="009B79E4"/>
    <w:rsid w:val="009D579D"/>
    <w:rsid w:val="00A425BB"/>
    <w:rsid w:val="00A5259C"/>
    <w:rsid w:val="00A86CCD"/>
    <w:rsid w:val="00A8760E"/>
    <w:rsid w:val="00AB3E5A"/>
    <w:rsid w:val="00AC1865"/>
    <w:rsid w:val="00AC71B0"/>
    <w:rsid w:val="00AD0976"/>
    <w:rsid w:val="00AD0BBF"/>
    <w:rsid w:val="00AD325B"/>
    <w:rsid w:val="00B06F01"/>
    <w:rsid w:val="00B07F99"/>
    <w:rsid w:val="00B2605B"/>
    <w:rsid w:val="00B64D83"/>
    <w:rsid w:val="00BA3AFA"/>
    <w:rsid w:val="00C10AF7"/>
    <w:rsid w:val="00C2298D"/>
    <w:rsid w:val="00C2635C"/>
    <w:rsid w:val="00C77923"/>
    <w:rsid w:val="00CA144E"/>
    <w:rsid w:val="00CB1654"/>
    <w:rsid w:val="00CB52C9"/>
    <w:rsid w:val="00D06563"/>
    <w:rsid w:val="00D3355E"/>
    <w:rsid w:val="00D57FB2"/>
    <w:rsid w:val="00D6396E"/>
    <w:rsid w:val="00DA0A6E"/>
    <w:rsid w:val="00DE74FF"/>
    <w:rsid w:val="00DF2F5A"/>
    <w:rsid w:val="00E23400"/>
    <w:rsid w:val="00E3314D"/>
    <w:rsid w:val="00E463B8"/>
    <w:rsid w:val="00E637ED"/>
    <w:rsid w:val="00E67186"/>
    <w:rsid w:val="00E720AF"/>
    <w:rsid w:val="00E94851"/>
    <w:rsid w:val="00EB20F9"/>
    <w:rsid w:val="00ED38EF"/>
    <w:rsid w:val="00EE48A3"/>
    <w:rsid w:val="00F012ED"/>
    <w:rsid w:val="00F2288C"/>
    <w:rsid w:val="00F8060F"/>
    <w:rsid w:val="00FC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C8955C8"/>
  <w15:chartTrackingRefBased/>
  <w15:docId w15:val="{C61A8644-A6C8-41C2-A390-D02A2FEA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&#225;&#353;\Desktop\AC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&#225;&#353;\Desktop\AC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&#225;&#353;\Desktop\ACV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2700" cap="flat" cmpd="sng" algn="ctr">
              <a:solidFill>
                <a:schemeClr val="tx1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12700" cap="flat" cmpd="sng" algn="ctr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List1!$C$3:$C$23</c:f>
              <c:numCache>
                <c:formatCode>General</c:formatCode>
                <c:ptCount val="21"/>
                <c:pt idx="0">
                  <c:v>24</c:v>
                </c:pt>
                <c:pt idx="1">
                  <c:v>23</c:v>
                </c:pt>
                <c:pt idx="2">
                  <c:v>22</c:v>
                </c:pt>
                <c:pt idx="3">
                  <c:v>21</c:v>
                </c:pt>
                <c:pt idx="4">
                  <c:v>20</c:v>
                </c:pt>
                <c:pt idx="5">
                  <c:v>19</c:v>
                </c:pt>
                <c:pt idx="6">
                  <c:v>18</c:v>
                </c:pt>
                <c:pt idx="7">
                  <c:v>17</c:v>
                </c:pt>
                <c:pt idx="8">
                  <c:v>16</c:v>
                </c:pt>
                <c:pt idx="9">
                  <c:v>15</c:v>
                </c:pt>
                <c:pt idx="10">
                  <c:v>14</c:v>
                </c:pt>
                <c:pt idx="11">
                  <c:v>13</c:v>
                </c:pt>
                <c:pt idx="12">
                  <c:v>12</c:v>
                </c:pt>
                <c:pt idx="13">
                  <c:v>11</c:v>
                </c:pt>
                <c:pt idx="14">
                  <c:v>10</c:v>
                </c:pt>
                <c:pt idx="15">
                  <c:v>9</c:v>
                </c:pt>
                <c:pt idx="16">
                  <c:v>8</c:v>
                </c:pt>
                <c:pt idx="17">
                  <c:v>7</c:v>
                </c:pt>
                <c:pt idx="18">
                  <c:v>6</c:v>
                </c:pt>
                <c:pt idx="19">
                  <c:v>5</c:v>
                </c:pt>
                <c:pt idx="20">
                  <c:v>4</c:v>
                </c:pt>
              </c:numCache>
            </c:numRef>
          </c:xVal>
          <c:yVal>
            <c:numRef>
              <c:f>List1!$F$3:$F$23</c:f>
              <c:numCache>
                <c:formatCode>0.00</c:formatCode>
                <c:ptCount val="21"/>
                <c:pt idx="0">
                  <c:v>42</c:v>
                </c:pt>
                <c:pt idx="1">
                  <c:v>44.4</c:v>
                </c:pt>
                <c:pt idx="2">
                  <c:v>46.4</c:v>
                </c:pt>
                <c:pt idx="3">
                  <c:v>49.2</c:v>
                </c:pt>
                <c:pt idx="4">
                  <c:v>52.8</c:v>
                </c:pt>
                <c:pt idx="5">
                  <c:v>55.6</c:v>
                </c:pt>
                <c:pt idx="6">
                  <c:v>60</c:v>
                </c:pt>
                <c:pt idx="7">
                  <c:v>64</c:v>
                </c:pt>
                <c:pt idx="8">
                  <c:v>70.8</c:v>
                </c:pt>
                <c:pt idx="9">
                  <c:v>76</c:v>
                </c:pt>
                <c:pt idx="10">
                  <c:v>84</c:v>
                </c:pt>
                <c:pt idx="11">
                  <c:v>92</c:v>
                </c:pt>
                <c:pt idx="12">
                  <c:v>103</c:v>
                </c:pt>
                <c:pt idx="13">
                  <c:v>116</c:v>
                </c:pt>
                <c:pt idx="14">
                  <c:v>136</c:v>
                </c:pt>
                <c:pt idx="15">
                  <c:v>162</c:v>
                </c:pt>
                <c:pt idx="16">
                  <c:v>196</c:v>
                </c:pt>
                <c:pt idx="17">
                  <c:v>260</c:v>
                </c:pt>
                <c:pt idx="18">
                  <c:v>350</c:v>
                </c:pt>
                <c:pt idx="19">
                  <c:v>728</c:v>
                </c:pt>
                <c:pt idx="20">
                  <c:v>1360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BB-4CF8-B69C-AFB9B008A5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4314000"/>
        <c:axId val="736283000"/>
      </c:scatterChart>
      <c:valAx>
        <c:axId val="734314000"/>
        <c:scaling>
          <c:orientation val="minMax"/>
          <c:max val="2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283000"/>
        <c:crosses val="autoZero"/>
        <c:crossBetween val="midCat"/>
        <c:majorUnit val="1"/>
      </c:valAx>
      <c:valAx>
        <c:axId val="736283000"/>
        <c:scaling>
          <c:orientation val="minMax"/>
          <c:max val="1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314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2700" cap="flat" cmpd="sng" algn="ctr">
              <a:solidFill>
                <a:schemeClr val="tx1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12700" cap="flat" cmpd="sng" algn="ctr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List1!$C$3:$C$23</c:f>
              <c:numCache>
                <c:formatCode>General</c:formatCode>
                <c:ptCount val="21"/>
                <c:pt idx="0">
                  <c:v>24</c:v>
                </c:pt>
                <c:pt idx="1">
                  <c:v>23</c:v>
                </c:pt>
                <c:pt idx="2">
                  <c:v>22</c:v>
                </c:pt>
                <c:pt idx="3">
                  <c:v>21</c:v>
                </c:pt>
                <c:pt idx="4">
                  <c:v>20</c:v>
                </c:pt>
                <c:pt idx="5">
                  <c:v>19</c:v>
                </c:pt>
                <c:pt idx="6">
                  <c:v>18</c:v>
                </c:pt>
                <c:pt idx="7">
                  <c:v>17</c:v>
                </c:pt>
                <c:pt idx="8">
                  <c:v>16</c:v>
                </c:pt>
                <c:pt idx="9">
                  <c:v>15</c:v>
                </c:pt>
                <c:pt idx="10">
                  <c:v>14</c:v>
                </c:pt>
                <c:pt idx="11">
                  <c:v>13</c:v>
                </c:pt>
                <c:pt idx="12">
                  <c:v>12</c:v>
                </c:pt>
                <c:pt idx="13">
                  <c:v>11</c:v>
                </c:pt>
                <c:pt idx="14">
                  <c:v>10</c:v>
                </c:pt>
                <c:pt idx="15">
                  <c:v>9</c:v>
                </c:pt>
                <c:pt idx="16">
                  <c:v>8</c:v>
                </c:pt>
                <c:pt idx="17">
                  <c:v>7</c:v>
                </c:pt>
                <c:pt idx="18">
                  <c:v>6</c:v>
                </c:pt>
                <c:pt idx="19">
                  <c:v>5</c:v>
                </c:pt>
                <c:pt idx="20">
                  <c:v>4</c:v>
                </c:pt>
              </c:numCache>
            </c:numRef>
          </c:xVal>
          <c:yVal>
            <c:numRef>
              <c:f>List1!$D$3:$D$23</c:f>
              <c:numCache>
                <c:formatCode>0.00</c:formatCode>
                <c:ptCount val="21"/>
                <c:pt idx="0">
                  <c:v>5.75</c:v>
                </c:pt>
                <c:pt idx="1">
                  <c:v>5.55</c:v>
                </c:pt>
                <c:pt idx="2">
                  <c:v>5.28</c:v>
                </c:pt>
                <c:pt idx="3">
                  <c:v>4.9000000000000004</c:v>
                </c:pt>
                <c:pt idx="4">
                  <c:v>4.6500000000000004</c:v>
                </c:pt>
                <c:pt idx="5">
                  <c:v>4.37</c:v>
                </c:pt>
                <c:pt idx="6">
                  <c:v>4.0999999999999996</c:v>
                </c:pt>
                <c:pt idx="7">
                  <c:v>3.75</c:v>
                </c:pt>
                <c:pt idx="8">
                  <c:v>3.46</c:v>
                </c:pt>
                <c:pt idx="9">
                  <c:v>3.21</c:v>
                </c:pt>
                <c:pt idx="10">
                  <c:v>2.9</c:v>
                </c:pt>
                <c:pt idx="11">
                  <c:v>2.61</c:v>
                </c:pt>
                <c:pt idx="12">
                  <c:v>2.34</c:v>
                </c:pt>
                <c:pt idx="13">
                  <c:v>2.0699999999999998</c:v>
                </c:pt>
                <c:pt idx="14">
                  <c:v>1.79</c:v>
                </c:pt>
                <c:pt idx="15">
                  <c:v>1.49</c:v>
                </c:pt>
                <c:pt idx="16">
                  <c:v>1.23</c:v>
                </c:pt>
                <c:pt idx="17">
                  <c:v>0.92</c:v>
                </c:pt>
                <c:pt idx="18">
                  <c:v>0.69</c:v>
                </c:pt>
                <c:pt idx="19">
                  <c:v>0.35</c:v>
                </c:pt>
                <c:pt idx="20">
                  <c:v>0.2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4D-4BDB-8139-7EE4D774C2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934080"/>
        <c:axId val="737182312"/>
      </c:scatterChart>
      <c:valAx>
        <c:axId val="349934080"/>
        <c:scaling>
          <c:orientation val="minMax"/>
          <c:max val="2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182312"/>
        <c:crosses val="autoZero"/>
        <c:crossBetween val="midCat"/>
        <c:majorUnit val="1"/>
      </c:valAx>
      <c:valAx>
        <c:axId val="737182312"/>
        <c:scaling>
          <c:orientation val="minMax"/>
          <c:max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934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2700" cap="flat" cmpd="sng" algn="ctr">
              <a:solidFill>
                <a:srgbClr val="00B0F0"/>
              </a:solidFill>
              <a:round/>
            </a:ln>
            <a:effectLst/>
          </c:spPr>
          <c:marker>
            <c:symbol val="plus"/>
            <c:size val="9"/>
            <c:spPr>
              <a:noFill/>
              <a:ln w="9525" cap="flat" cmpd="sng" algn="ctr">
                <a:solidFill>
                  <a:srgbClr val="00B0F0"/>
                </a:solidFill>
                <a:round/>
              </a:ln>
              <a:effectLst/>
            </c:spPr>
          </c:marker>
          <c:xVal>
            <c:numRef>
              <c:f>List1!$C$3:$C$23</c:f>
              <c:numCache>
                <c:formatCode>General</c:formatCode>
                <c:ptCount val="21"/>
                <c:pt idx="0">
                  <c:v>24</c:v>
                </c:pt>
                <c:pt idx="1">
                  <c:v>23</c:v>
                </c:pt>
                <c:pt idx="2">
                  <c:v>22</c:v>
                </c:pt>
                <c:pt idx="3">
                  <c:v>21</c:v>
                </c:pt>
                <c:pt idx="4">
                  <c:v>20</c:v>
                </c:pt>
                <c:pt idx="5">
                  <c:v>19</c:v>
                </c:pt>
                <c:pt idx="6">
                  <c:v>18</c:v>
                </c:pt>
                <c:pt idx="7">
                  <c:v>17</c:v>
                </c:pt>
                <c:pt idx="8">
                  <c:v>16</c:v>
                </c:pt>
                <c:pt idx="9">
                  <c:v>15</c:v>
                </c:pt>
                <c:pt idx="10">
                  <c:v>14</c:v>
                </c:pt>
                <c:pt idx="11">
                  <c:v>13</c:v>
                </c:pt>
                <c:pt idx="12">
                  <c:v>12</c:v>
                </c:pt>
                <c:pt idx="13">
                  <c:v>11</c:v>
                </c:pt>
                <c:pt idx="14">
                  <c:v>10</c:v>
                </c:pt>
                <c:pt idx="15">
                  <c:v>9</c:v>
                </c:pt>
                <c:pt idx="16">
                  <c:v>8</c:v>
                </c:pt>
                <c:pt idx="17">
                  <c:v>7</c:v>
                </c:pt>
                <c:pt idx="18">
                  <c:v>6</c:v>
                </c:pt>
                <c:pt idx="19">
                  <c:v>5</c:v>
                </c:pt>
                <c:pt idx="20">
                  <c:v>4</c:v>
                </c:pt>
              </c:numCache>
            </c:numRef>
          </c:xVal>
          <c:yVal>
            <c:numRef>
              <c:f>List1!$E$3:$E$23</c:f>
              <c:numCache>
                <c:formatCode>General</c:formatCode>
                <c:ptCount val="21"/>
                <c:pt idx="0">
                  <c:v>2875</c:v>
                </c:pt>
                <c:pt idx="1">
                  <c:v>2775</c:v>
                </c:pt>
                <c:pt idx="2">
                  <c:v>2640</c:v>
                </c:pt>
                <c:pt idx="3">
                  <c:v>2450</c:v>
                </c:pt>
                <c:pt idx="4">
                  <c:v>2325</c:v>
                </c:pt>
                <c:pt idx="5">
                  <c:v>2185</c:v>
                </c:pt>
                <c:pt idx="6">
                  <c:v>2050</c:v>
                </c:pt>
                <c:pt idx="7">
                  <c:v>1875</c:v>
                </c:pt>
                <c:pt idx="8">
                  <c:v>1730</c:v>
                </c:pt>
                <c:pt idx="9">
                  <c:v>1605</c:v>
                </c:pt>
                <c:pt idx="10">
                  <c:v>1450</c:v>
                </c:pt>
                <c:pt idx="11">
                  <c:v>1305</c:v>
                </c:pt>
                <c:pt idx="12">
                  <c:v>1170</c:v>
                </c:pt>
                <c:pt idx="13">
                  <c:v>1035</c:v>
                </c:pt>
                <c:pt idx="14">
                  <c:v>895</c:v>
                </c:pt>
                <c:pt idx="15">
                  <c:v>745</c:v>
                </c:pt>
                <c:pt idx="16">
                  <c:v>615</c:v>
                </c:pt>
                <c:pt idx="17">
                  <c:v>460</c:v>
                </c:pt>
                <c:pt idx="18">
                  <c:v>345</c:v>
                </c:pt>
                <c:pt idx="19">
                  <c:v>175</c:v>
                </c:pt>
                <c:pt idx="20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58-4065-8E77-864F3A658E90}"/>
            </c:ext>
          </c:extLst>
        </c:ser>
        <c:ser>
          <c:idx val="1"/>
          <c:order val="1"/>
          <c:spPr>
            <a:ln w="9525" cap="flat" cmpd="sng" algn="ctr">
              <a:solidFill>
                <a:srgbClr val="FF0000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9525" cap="flat" cmpd="sng" algn="ctr">
                <a:solidFill>
                  <a:srgbClr val="FF0000"/>
                </a:solidFill>
                <a:round/>
              </a:ln>
              <a:effectLst/>
            </c:spPr>
          </c:marker>
          <c:xVal>
            <c:numRef>
              <c:f>List1!$C$3:$C$23</c:f>
              <c:numCache>
                <c:formatCode>General</c:formatCode>
                <c:ptCount val="21"/>
                <c:pt idx="0">
                  <c:v>24</c:v>
                </c:pt>
                <c:pt idx="1">
                  <c:v>23</c:v>
                </c:pt>
                <c:pt idx="2">
                  <c:v>22</c:v>
                </c:pt>
                <c:pt idx="3">
                  <c:v>21</c:v>
                </c:pt>
                <c:pt idx="4">
                  <c:v>20</c:v>
                </c:pt>
                <c:pt idx="5">
                  <c:v>19</c:v>
                </c:pt>
                <c:pt idx="6">
                  <c:v>18</c:v>
                </c:pt>
                <c:pt idx="7">
                  <c:v>17</c:v>
                </c:pt>
                <c:pt idx="8">
                  <c:v>16</c:v>
                </c:pt>
                <c:pt idx="9">
                  <c:v>15</c:v>
                </c:pt>
                <c:pt idx="10">
                  <c:v>14</c:v>
                </c:pt>
                <c:pt idx="11">
                  <c:v>13</c:v>
                </c:pt>
                <c:pt idx="12">
                  <c:v>12</c:v>
                </c:pt>
                <c:pt idx="13">
                  <c:v>11</c:v>
                </c:pt>
                <c:pt idx="14">
                  <c:v>10</c:v>
                </c:pt>
                <c:pt idx="15">
                  <c:v>9</c:v>
                </c:pt>
                <c:pt idx="16">
                  <c:v>8</c:v>
                </c:pt>
                <c:pt idx="17">
                  <c:v>7</c:v>
                </c:pt>
                <c:pt idx="18">
                  <c:v>6</c:v>
                </c:pt>
                <c:pt idx="19">
                  <c:v>5</c:v>
                </c:pt>
                <c:pt idx="20">
                  <c:v>4</c:v>
                </c:pt>
              </c:numCache>
            </c:numRef>
          </c:xVal>
          <c:yVal>
            <c:numRef>
              <c:f>List1!$G$3:$G$23</c:f>
              <c:numCache>
                <c:formatCode>0.00</c:formatCode>
                <c:ptCount val="21"/>
                <c:pt idx="0">
                  <c:v>2857.1428571428573</c:v>
                </c:pt>
                <c:pt idx="1">
                  <c:v>2702.7027027027025</c:v>
                </c:pt>
                <c:pt idx="2">
                  <c:v>2586.2068965517242</c:v>
                </c:pt>
                <c:pt idx="3">
                  <c:v>2439.0243902439024</c:v>
                </c:pt>
                <c:pt idx="4">
                  <c:v>2272.727272727273</c:v>
                </c:pt>
                <c:pt idx="5">
                  <c:v>2158.2733812949641</c:v>
                </c:pt>
                <c:pt idx="6">
                  <c:v>2000</c:v>
                </c:pt>
                <c:pt idx="7">
                  <c:v>1875</c:v>
                </c:pt>
                <c:pt idx="8">
                  <c:v>1694.9152542372883</c:v>
                </c:pt>
                <c:pt idx="9">
                  <c:v>1578.9473684210527</c:v>
                </c:pt>
                <c:pt idx="10">
                  <c:v>1428.5714285714287</c:v>
                </c:pt>
                <c:pt idx="11">
                  <c:v>1304.3478260869565</c:v>
                </c:pt>
                <c:pt idx="12">
                  <c:v>1165.0485436893202</c:v>
                </c:pt>
                <c:pt idx="13">
                  <c:v>1034.4827586206898</c:v>
                </c:pt>
                <c:pt idx="14">
                  <c:v>882.35294117647061</c:v>
                </c:pt>
                <c:pt idx="15">
                  <c:v>740.74074074074065</c:v>
                </c:pt>
                <c:pt idx="16">
                  <c:v>612.24489795918373</c:v>
                </c:pt>
                <c:pt idx="17">
                  <c:v>461.53846153846155</c:v>
                </c:pt>
                <c:pt idx="18">
                  <c:v>342.85714285714283</c:v>
                </c:pt>
                <c:pt idx="19">
                  <c:v>164.83516483516485</c:v>
                </c:pt>
                <c:pt idx="20">
                  <c:v>88.235294117647058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158-4065-8E77-864F3A658E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7880840"/>
        <c:axId val="737883464"/>
      </c:scatterChart>
      <c:valAx>
        <c:axId val="737880840"/>
        <c:scaling>
          <c:orientation val="minMax"/>
          <c:max val="2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883464"/>
        <c:crosses val="autoZero"/>
        <c:crossBetween val="midCat"/>
        <c:majorUnit val="1"/>
      </c:valAx>
      <c:valAx>
        <c:axId val="737883464"/>
        <c:scaling>
          <c:orientation val="minMax"/>
          <c:max val="3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880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C0A71-58BC-4436-8997-F712F5867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7</Pages>
  <Words>489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 </cp:lastModifiedBy>
  <cp:revision>22</cp:revision>
  <cp:lastPrinted>2018-11-07T01:35:00Z</cp:lastPrinted>
  <dcterms:created xsi:type="dcterms:W3CDTF">2019-09-15T20:45:00Z</dcterms:created>
  <dcterms:modified xsi:type="dcterms:W3CDTF">2019-09-17T23:59:00Z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