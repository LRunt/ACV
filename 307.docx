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C3068" w:rsidRDefault="00FC3068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6"/>
        <w:gridCol w:w="1418"/>
        <w:gridCol w:w="2608"/>
        <w:gridCol w:w="1134"/>
        <w:gridCol w:w="2496"/>
      </w:tblGrid>
      <w:tr w:rsidR="00FC3068">
        <w:tc>
          <w:tcPr>
            <w:tcW w:w="14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C3068" w:rsidRDefault="00FC3068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56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37D67" w:rsidRDefault="001A53BA" w:rsidP="000406DC">
            <w:pPr>
              <w:pStyle w:val="Obsahtabulky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307</w:t>
            </w:r>
            <w:r w:rsidR="009F26B6">
              <w:rPr>
                <w:sz w:val="28"/>
                <w:szCs w:val="28"/>
              </w:rPr>
              <w:t xml:space="preserve"> – AP Meda</w:t>
            </w:r>
          </w:p>
          <w:p w:rsidR="00953E8E" w:rsidRPr="000406DC" w:rsidRDefault="009F26B6" w:rsidP="008828BA">
            <w:pPr>
              <w:pStyle w:val="Obsahtabulky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Modelování regulačního obvodu</w:t>
            </w:r>
          </w:p>
        </w:tc>
      </w:tr>
      <w:tr w:rsidR="00FC3068">
        <w:tc>
          <w:tcPr>
            <w:tcW w:w="283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C3068" w:rsidRDefault="000A324A">
            <w:pPr>
              <w:pStyle w:val="Obsahtabulky"/>
            </w:pPr>
            <w:r>
              <w:t>Runt Lukáš</w:t>
            </w:r>
          </w:p>
        </w:tc>
        <w:tc>
          <w:tcPr>
            <w:tcW w:w="26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C3068" w:rsidRDefault="00FC3068">
            <w:pPr>
              <w:pStyle w:val="Obsahtabulky"/>
              <w:jc w:val="center"/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C3068" w:rsidRDefault="00AE627A" w:rsidP="00E336D1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E82F35">
              <w:rPr>
                <w:noProof/>
              </w:rPr>
              <w:t>1</w:t>
            </w:r>
            <w:r>
              <w:fldChar w:fldCharType="end"/>
            </w:r>
            <w:r w:rsidR="00FC3068">
              <w:t>/</w:t>
            </w:r>
            <w:r w:rsidR="001A53BA">
              <w:t>6</w:t>
            </w:r>
          </w:p>
        </w:tc>
        <w:tc>
          <w:tcPr>
            <w:tcW w:w="249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C3068" w:rsidRDefault="00FC3068">
            <w:pPr>
              <w:pStyle w:val="Obsahtabulky"/>
            </w:pPr>
            <w:r>
              <w:t>Známka:</w:t>
            </w:r>
          </w:p>
        </w:tc>
      </w:tr>
      <w:tr w:rsidR="00FC3068">
        <w:tc>
          <w:tcPr>
            <w:tcW w:w="283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C3068" w:rsidRDefault="008828BA">
            <w:pPr>
              <w:pStyle w:val="Obsahtabulky"/>
            </w:pPr>
            <w:r>
              <w:t>12.2.2020</w:t>
            </w:r>
          </w:p>
        </w:tc>
        <w:tc>
          <w:tcPr>
            <w:tcW w:w="26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C3068" w:rsidRDefault="008828BA">
            <w:pPr>
              <w:pStyle w:val="Obsahtabulky"/>
            </w:pPr>
            <w:r>
              <w:t>19.2.2020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C3068" w:rsidRDefault="00FC3068">
            <w:pPr>
              <w:pStyle w:val="Obsahtabulky"/>
              <w:jc w:val="center"/>
            </w:pPr>
          </w:p>
        </w:tc>
        <w:tc>
          <w:tcPr>
            <w:tcW w:w="249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C3068" w:rsidRDefault="00FC3068">
            <w:pPr>
              <w:pStyle w:val="Obsahtabulky"/>
            </w:pPr>
            <w:r>
              <w:t>Odevzdáno:</w:t>
            </w:r>
          </w:p>
        </w:tc>
      </w:tr>
    </w:tbl>
    <w:p w:rsidR="00FC3068" w:rsidRDefault="00FC3068"/>
    <w:p w:rsidR="00E336D1" w:rsidRDefault="00E336D1">
      <w:pPr>
        <w:pStyle w:val="definice"/>
      </w:pPr>
    </w:p>
    <w:p w:rsidR="00FC3068" w:rsidRDefault="00FC3068">
      <w:pPr>
        <w:pStyle w:val="definice"/>
      </w:pPr>
      <w:r>
        <w:t>Zadání:</w:t>
      </w:r>
    </w:p>
    <w:p w:rsidR="009F26B6" w:rsidRPr="009F26B6" w:rsidRDefault="009F26B6" w:rsidP="009F26B6">
      <w:pPr>
        <w:suppressAutoHyphens w:val="0"/>
        <w:autoSpaceDE w:val="0"/>
        <w:autoSpaceDN w:val="0"/>
        <w:adjustRightInd w:val="0"/>
        <w:rPr>
          <w:lang w:eastAsia="cs-CZ"/>
        </w:rPr>
      </w:pPr>
      <w:r w:rsidRPr="009F26B6">
        <w:rPr>
          <w:lang w:eastAsia="cs-CZ"/>
        </w:rPr>
        <w:t xml:space="preserve">Vytvořte modely spojitých regulátoru P, I, D se </w:t>
      </w:r>
      <w:proofErr w:type="spellStart"/>
      <w:r w:rsidRPr="009F26B6">
        <w:rPr>
          <w:lang w:eastAsia="cs-CZ"/>
        </w:rPr>
        <w:t>zpoždením</w:t>
      </w:r>
      <w:proofErr w:type="spellEnd"/>
      <w:r w:rsidRPr="009F26B6">
        <w:rPr>
          <w:lang w:eastAsia="cs-CZ"/>
        </w:rPr>
        <w:t xml:space="preserve"> 1. řádu. Vykreslete jejich</w:t>
      </w:r>
    </w:p>
    <w:p w:rsidR="009F26B6" w:rsidRPr="009F26B6" w:rsidRDefault="009F26B6" w:rsidP="009F26B6">
      <w:pPr>
        <w:suppressAutoHyphens w:val="0"/>
        <w:autoSpaceDE w:val="0"/>
        <w:autoSpaceDN w:val="0"/>
        <w:adjustRightInd w:val="0"/>
        <w:rPr>
          <w:lang w:eastAsia="cs-CZ"/>
        </w:rPr>
      </w:pPr>
      <w:r w:rsidRPr="009F26B6">
        <w:rPr>
          <w:lang w:eastAsia="cs-CZ"/>
        </w:rPr>
        <w:t>charakteristiky a vyznačte v nich příslušné konstanty. Z jednoduchých regulátoru vytvořte</w:t>
      </w:r>
    </w:p>
    <w:p w:rsidR="00953E8E" w:rsidRPr="009F26B6" w:rsidRDefault="009F26B6" w:rsidP="009F26B6">
      <w:pPr>
        <w:suppressAutoHyphens w:val="0"/>
        <w:autoSpaceDE w:val="0"/>
        <w:autoSpaceDN w:val="0"/>
        <w:adjustRightInd w:val="0"/>
      </w:pPr>
      <w:r w:rsidRPr="009F26B6">
        <w:rPr>
          <w:lang w:eastAsia="cs-CZ"/>
        </w:rPr>
        <w:t>kombinace PI, PD a PID pomocí sumátoru a vykreslete jejich charakteristiky. Model PID regulátoru doplňte o model zadané soustavy 2. rádu a zjistěte průběh regulačního pochodu.</w:t>
      </w:r>
    </w:p>
    <w:p w:rsidR="005E1D33" w:rsidRDefault="005E1D33" w:rsidP="00A95D36">
      <w:pPr>
        <w:pStyle w:val="definice"/>
      </w:pPr>
    </w:p>
    <w:p w:rsidR="009F26B6" w:rsidRDefault="009F26B6" w:rsidP="00A95D36">
      <w:pPr>
        <w:pStyle w:val="definice"/>
      </w:pPr>
      <w:r>
        <w:t>Zadání rovnic:</w:t>
      </w:r>
    </w:p>
    <w:p w:rsidR="00860A2C" w:rsidRDefault="00860A2C" w:rsidP="00860A2C">
      <w:pPr>
        <w:suppressAutoHyphens w:val="0"/>
        <w:spacing w:before="100" w:beforeAutospacing="1"/>
      </w:pPr>
      <w:r w:rsidRPr="00860A2C">
        <w:rPr>
          <w:b/>
        </w:rPr>
        <w:t>a)</w:t>
      </w:r>
      <w:r>
        <w:t xml:space="preserve">  </w:t>
      </w:r>
      <m:oMath>
        <m:r>
          <w:rPr>
            <w:rFonts w:ascii="Cambria Math" w:hAnsi="Cambria Math"/>
          </w:rPr>
          <m:t>2,9∙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+2,1∙u=1,3∙e</m:t>
        </m:r>
      </m:oMath>
    </w:p>
    <w:p w:rsidR="00860A2C" w:rsidRDefault="00860A2C" w:rsidP="00860A2C">
      <w:pPr>
        <w:suppressAutoHyphens w:val="0"/>
        <w:spacing w:before="100" w:beforeAutospacing="1"/>
      </w:pPr>
      <w:r w:rsidRPr="00860A2C">
        <w:rPr>
          <w:b/>
        </w:rPr>
        <w:t>b)</w:t>
      </w:r>
      <m:oMath>
        <m:r>
          <w:rPr>
            <w:rFonts w:ascii="Cambria Math" w:hAnsi="Cambria Math"/>
          </w:rPr>
          <m:t xml:space="preserve"> 4∙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+1,6∙u=0,4∙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e</m:t>
            </m:r>
          </m:e>
        </m:nary>
        <m:r>
          <w:rPr>
            <w:rFonts w:ascii="Cambria Math" w:hAnsi="Cambria Math"/>
          </w:rPr>
          <m:t>dt</m:t>
        </m:r>
      </m:oMath>
    </w:p>
    <w:p w:rsidR="00E86B4A" w:rsidRDefault="00860A2C" w:rsidP="00860A2C">
      <w:pPr>
        <w:suppressAutoHyphens w:val="0"/>
        <w:spacing w:before="100" w:beforeAutospacing="1"/>
      </w:pPr>
      <w:r w:rsidRPr="00860A2C">
        <w:rPr>
          <w:b/>
        </w:rPr>
        <w:t>c)</w:t>
      </w:r>
      <w:r>
        <w:t xml:space="preserve"> </w:t>
      </w:r>
      <m:oMath>
        <m:r>
          <w:rPr>
            <w:rFonts w:ascii="Cambria Math" w:hAnsi="Cambria Math"/>
          </w:rPr>
          <m:t>3,1∙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+2,3∙u=1,6∙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:rsidR="00860A2C" w:rsidRPr="00ED2CE7" w:rsidRDefault="00860A2C" w:rsidP="00860A2C">
      <w:pPr>
        <w:suppressAutoHyphens w:val="0"/>
        <w:spacing w:before="100" w:beforeAutospacing="1"/>
      </w:pPr>
      <w:r w:rsidRPr="00860A2C">
        <w:rPr>
          <w:b/>
        </w:rPr>
        <w:t>d)</w:t>
      </w:r>
      <w:r>
        <w:t xml:space="preserve"> </w:t>
      </w:r>
      <m:oMath>
        <m:r>
          <w:rPr>
            <w:rFonts w:ascii="Cambria Math" w:hAnsi="Cambria Math"/>
          </w:rPr>
          <m:t>2,5∙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+4,4∙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+1,9∙x=u</m:t>
        </m:r>
      </m:oMath>
    </w:p>
    <w:p w:rsidR="00A764BF" w:rsidRDefault="00A764BF" w:rsidP="00A95D36">
      <w:pPr>
        <w:pStyle w:val="definice"/>
      </w:pPr>
    </w:p>
    <w:p w:rsidR="006B7E96" w:rsidRDefault="00A764BF" w:rsidP="00A95D36">
      <w:pPr>
        <w:pStyle w:val="definice"/>
      </w:pPr>
      <w:r>
        <w:t>Úprava rovnic</w:t>
      </w:r>
      <w:r w:rsidR="00114764">
        <w:t>:</w:t>
      </w:r>
    </w:p>
    <w:p w:rsidR="00860A2C" w:rsidRPr="00FA6DA3" w:rsidRDefault="000833C0" w:rsidP="00860A2C">
      <w:pPr>
        <w:pStyle w:val="Odstavecseseznamem"/>
        <w:widowControl/>
        <w:numPr>
          <w:ilvl w:val="0"/>
          <w:numId w:val="18"/>
        </w:numPr>
        <w:suppressAutoHyphens w:val="0"/>
        <w:autoSpaceDN/>
        <w:spacing w:before="100" w:beforeAutospacing="1"/>
        <w:textAlignment w:val="auto"/>
        <w:rPr>
          <w:rFonts w:eastAsia="Times New Roman" w:cs="Times New Roman"/>
          <w:color w:val="000000"/>
          <w:kern w:val="0"/>
          <w:lang w:eastAsia="cs-CZ" w:bidi="ar-S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 w:bidi="ar-SA"/>
          </w:rPr>
          <m:t xml:space="preserve">=0,45e-0,72u </m:t>
        </m:r>
      </m:oMath>
    </w:p>
    <w:p w:rsidR="00860A2C" w:rsidRPr="00FA6DA3" w:rsidRDefault="000833C0" w:rsidP="00860A2C">
      <w:pPr>
        <w:pStyle w:val="Odstavecseseznamem"/>
        <w:widowControl/>
        <w:numPr>
          <w:ilvl w:val="0"/>
          <w:numId w:val="18"/>
        </w:numPr>
        <w:suppressAutoHyphens w:val="0"/>
        <w:autoSpaceDN/>
        <w:spacing w:before="100" w:beforeAutospacing="1"/>
        <w:textAlignment w:val="auto"/>
        <w:rPr>
          <w:rFonts w:eastAsia="Times New Roman" w:cs="Times New Roman"/>
          <w:bCs/>
          <w:color w:val="000000"/>
          <w:kern w:val="0"/>
          <w:lang w:eastAsia="cs-CZ" w:bidi="ar-SA"/>
        </w:rPr>
      </w:pPr>
      <m:oMath>
        <m:sSup>
          <m:sSupPr>
            <m:ctrlPr>
              <w:rPr>
                <w:rFonts w:ascii="Cambria Math" w:hAnsi="Cambria Math" w:cs="unifont"/>
                <w:i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 w:bidi="ar-SA"/>
          </w:rPr>
          <m:t>=</m:t>
        </m:r>
        <m:r>
          <w:rPr>
            <w:rFonts w:ascii="Cambria Math" w:hAnsi="Cambria Math"/>
          </w:rPr>
          <m:t>0,1∙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unifont"/>
                <w:i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e</m:t>
            </m:r>
          </m:e>
        </m:nary>
        <m:r>
          <w:rPr>
            <w:rFonts w:ascii="Cambria Math" w:hAnsi="Cambria Math"/>
          </w:rPr>
          <m:t>dt-0,4u</m:t>
        </m:r>
      </m:oMath>
    </w:p>
    <w:p w:rsidR="00860A2C" w:rsidRPr="00FA6DA3" w:rsidRDefault="000833C0" w:rsidP="00860A2C">
      <w:pPr>
        <w:pStyle w:val="Odstavecseseznamem"/>
        <w:widowControl/>
        <w:numPr>
          <w:ilvl w:val="0"/>
          <w:numId w:val="18"/>
        </w:numPr>
        <w:suppressAutoHyphens w:val="0"/>
        <w:autoSpaceDN/>
        <w:spacing w:before="100" w:beforeAutospacing="1"/>
        <w:textAlignment w:val="auto"/>
        <w:rPr>
          <w:rFonts w:eastAsia="Times New Roman" w:cs="Times New Roman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=0,52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-0,74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unifont"/>
                <w:i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u</m:t>
            </m:r>
          </m:e>
        </m:nary>
        <m:r>
          <w:rPr>
            <w:rFonts w:ascii="Cambria Math" w:hAnsi="Cambria Math"/>
          </w:rPr>
          <m:t>dt</m:t>
        </m:r>
      </m:oMath>
    </w:p>
    <w:p w:rsidR="00860A2C" w:rsidRPr="00BB1EDF" w:rsidRDefault="000833C0" w:rsidP="00860A2C">
      <w:pPr>
        <w:pStyle w:val="Odstavecseseznamem"/>
        <w:widowControl/>
        <w:numPr>
          <w:ilvl w:val="0"/>
          <w:numId w:val="18"/>
        </w:numPr>
        <w:suppressAutoHyphens w:val="0"/>
        <w:autoSpaceDN/>
        <w:spacing w:before="100" w:beforeAutospacing="1"/>
        <w:textAlignment w:val="auto"/>
        <w:rPr>
          <w:rFonts w:eastAsia="Times New Roman" w:cs="Times New Roman"/>
          <w:b/>
          <w:bCs/>
          <w:color w:val="000000"/>
          <w:kern w:val="0"/>
          <w:lang w:eastAsia="cs-CZ" w:bidi="ar-S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=0,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u-1,6</m:t>
        </m:r>
        <m:r>
          <w:rPr>
            <w:rFonts w:ascii="Cambria Math" w:hAnsi="Cambria Math"/>
          </w:rPr>
          <m:t>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-0,</m:t>
        </m:r>
        <m:r>
          <w:rPr>
            <w:rFonts w:ascii="Cambria Math" w:hAnsi="Cambria Math"/>
          </w:rPr>
          <m:t>76</m:t>
        </m:r>
        <m:r>
          <w:rPr>
            <w:rFonts w:ascii="Cambria Math" w:hAnsi="Cambria Math"/>
          </w:rPr>
          <m:t>x</m:t>
        </m:r>
      </m:oMath>
    </w:p>
    <w:p w:rsidR="00A764BF" w:rsidRDefault="00A764BF" w:rsidP="006A2189">
      <w:pPr>
        <w:pStyle w:val="definice"/>
      </w:pPr>
    </w:p>
    <w:p w:rsidR="00A764BF" w:rsidRDefault="00A764BF" w:rsidP="006A2189">
      <w:pPr>
        <w:pStyle w:val="definice"/>
      </w:pPr>
    </w:p>
    <w:p w:rsidR="00A764BF" w:rsidRDefault="00A764BF" w:rsidP="006A2189">
      <w:pPr>
        <w:pStyle w:val="definice"/>
      </w:pPr>
    </w:p>
    <w:p w:rsidR="004D3AD5" w:rsidRDefault="008B1C5C" w:rsidP="006A2189">
      <w:pPr>
        <w:pStyle w:val="definice"/>
      </w:pPr>
      <w:r>
        <w:t>Postup</w:t>
      </w:r>
      <w:r w:rsidR="00114764">
        <w:t>:</w:t>
      </w:r>
    </w:p>
    <w:p w:rsidR="006A2189" w:rsidRDefault="005C0B36" w:rsidP="005C0B36">
      <w:pPr>
        <w:pStyle w:val="definice"/>
        <w:numPr>
          <w:ilvl w:val="0"/>
          <w:numId w:val="19"/>
        </w:numPr>
        <w:rPr>
          <w:b w:val="0"/>
        </w:rPr>
      </w:pPr>
      <w:r>
        <w:rPr>
          <w:b w:val="0"/>
        </w:rPr>
        <w:t>Úprava rovnic</w:t>
      </w:r>
    </w:p>
    <w:p w:rsidR="005C0B36" w:rsidRDefault="005C0B36" w:rsidP="005C0B36">
      <w:pPr>
        <w:pStyle w:val="definice"/>
        <w:numPr>
          <w:ilvl w:val="0"/>
          <w:numId w:val="19"/>
        </w:numPr>
        <w:rPr>
          <w:b w:val="0"/>
        </w:rPr>
      </w:pPr>
      <w:r>
        <w:rPr>
          <w:b w:val="0"/>
        </w:rPr>
        <w:t>Návrh zapojení</w:t>
      </w:r>
    </w:p>
    <w:p w:rsidR="005C0B36" w:rsidRDefault="005C0B36" w:rsidP="005C0B36">
      <w:pPr>
        <w:pStyle w:val="definice"/>
        <w:numPr>
          <w:ilvl w:val="0"/>
          <w:numId w:val="19"/>
        </w:numPr>
        <w:rPr>
          <w:b w:val="0"/>
        </w:rPr>
      </w:pPr>
      <w:r>
        <w:rPr>
          <w:b w:val="0"/>
        </w:rPr>
        <w:t>Následné zapojení navržených schémat</w:t>
      </w:r>
    </w:p>
    <w:p w:rsidR="001A53BA" w:rsidRPr="005E1D33" w:rsidRDefault="001A53BA" w:rsidP="005E1D33">
      <w:pPr>
        <w:pStyle w:val="definice"/>
        <w:numPr>
          <w:ilvl w:val="0"/>
          <w:numId w:val="19"/>
        </w:numPr>
        <w:rPr>
          <w:b w:val="0"/>
        </w:rPr>
      </w:pPr>
      <w:r>
        <w:rPr>
          <w:b w:val="0"/>
        </w:rPr>
        <w:t>Nastavení potenciometr</w:t>
      </w:r>
      <w:r w:rsidR="005E1D33">
        <w:rPr>
          <w:b w:val="0"/>
        </w:rPr>
        <w:t>ů</w:t>
      </w:r>
    </w:p>
    <w:p w:rsidR="001A53BA" w:rsidRPr="006A2189" w:rsidRDefault="001A53BA" w:rsidP="005C0B36">
      <w:pPr>
        <w:pStyle w:val="definice"/>
        <w:numPr>
          <w:ilvl w:val="0"/>
          <w:numId w:val="19"/>
        </w:numPr>
        <w:rPr>
          <w:b w:val="0"/>
        </w:rPr>
      </w:pPr>
      <w:r>
        <w:rPr>
          <w:b w:val="0"/>
        </w:rPr>
        <w:t>Spuštění průběhu jednotlivých schémat a zobrazení jejich průběhu na osciloskopu</w:t>
      </w:r>
    </w:p>
    <w:p w:rsidR="006B7E96" w:rsidRPr="005E6B01" w:rsidRDefault="006B7E96">
      <w:pPr>
        <w:pStyle w:val="definice"/>
        <w:rPr>
          <w:b w:val="0"/>
        </w:rPr>
      </w:pPr>
    </w:p>
    <w:p w:rsidR="00114764" w:rsidRDefault="00114764" w:rsidP="00114764">
      <w:pPr>
        <w:pStyle w:val="definice"/>
        <w:rPr>
          <w:rFonts w:ascii="Times-Roman" w:hAnsi="Times-Roman" w:cs="Times-Roman"/>
          <w:lang w:eastAsia="cs-CZ"/>
        </w:rPr>
      </w:pPr>
    </w:p>
    <w:p w:rsidR="00CF7391" w:rsidRDefault="00CF7391" w:rsidP="0034351D">
      <w:pPr>
        <w:pStyle w:val="definice"/>
      </w:pPr>
    </w:p>
    <w:p w:rsidR="00CF7391" w:rsidRDefault="00CF7391" w:rsidP="0034351D">
      <w:pPr>
        <w:pStyle w:val="definice"/>
      </w:pPr>
    </w:p>
    <w:p w:rsidR="00CF7391" w:rsidRDefault="00CF7391" w:rsidP="0034351D">
      <w:pPr>
        <w:pStyle w:val="definice"/>
      </w:pPr>
    </w:p>
    <w:p w:rsidR="00CF7391" w:rsidRDefault="00CF7391" w:rsidP="0034351D">
      <w:pPr>
        <w:pStyle w:val="definice"/>
      </w:pPr>
    </w:p>
    <w:p w:rsidR="00CF7391" w:rsidRDefault="00CF7391" w:rsidP="0034351D">
      <w:pPr>
        <w:pStyle w:val="definice"/>
      </w:pPr>
    </w:p>
    <w:p w:rsidR="00CF7391" w:rsidRDefault="00CF7391" w:rsidP="0034351D">
      <w:pPr>
        <w:pStyle w:val="definice"/>
      </w:pPr>
    </w:p>
    <w:p w:rsidR="00CF7391" w:rsidRDefault="00CF7391" w:rsidP="0034351D">
      <w:pPr>
        <w:pStyle w:val="definice"/>
      </w:pPr>
    </w:p>
    <w:p w:rsidR="00CF7391" w:rsidRDefault="00CF7391" w:rsidP="0034351D">
      <w:pPr>
        <w:pStyle w:val="definice"/>
      </w:pPr>
    </w:p>
    <w:p w:rsidR="00CF7391" w:rsidRDefault="00CF7391" w:rsidP="0034351D">
      <w:pPr>
        <w:pStyle w:val="definice"/>
      </w:pPr>
    </w:p>
    <w:p w:rsidR="00860A2C" w:rsidRDefault="00860A2C" w:rsidP="00C770C3">
      <w:pPr>
        <w:pStyle w:val="definice"/>
      </w:pPr>
    </w:p>
    <w:p w:rsidR="00860A2C" w:rsidRDefault="00860A2C" w:rsidP="00C770C3">
      <w:pPr>
        <w:pStyle w:val="definice"/>
      </w:pPr>
    </w:p>
    <w:p w:rsidR="00860A2C" w:rsidRDefault="00860A2C" w:rsidP="00C770C3">
      <w:pPr>
        <w:pStyle w:val="definice"/>
      </w:pPr>
    </w:p>
    <w:p w:rsidR="00860A2C" w:rsidRDefault="00860A2C" w:rsidP="00C770C3">
      <w:pPr>
        <w:pStyle w:val="definice"/>
      </w:pPr>
    </w:p>
    <w:p w:rsidR="00860A2C" w:rsidRDefault="00860A2C" w:rsidP="00C770C3">
      <w:pPr>
        <w:pStyle w:val="definice"/>
      </w:pPr>
    </w:p>
    <w:p w:rsidR="00860A2C" w:rsidRDefault="00860A2C" w:rsidP="00C770C3">
      <w:pPr>
        <w:pStyle w:val="definice"/>
      </w:pPr>
    </w:p>
    <w:p w:rsidR="00CF7391" w:rsidRDefault="0034351D" w:rsidP="00C770C3">
      <w:pPr>
        <w:pStyle w:val="definice"/>
      </w:pPr>
      <w:r>
        <w:lastRenderedPageBreak/>
        <w:t>Schéma modelů:</w:t>
      </w:r>
    </w:p>
    <w:p w:rsidR="00860A2C" w:rsidRDefault="00FF2DC3" w:rsidP="00860A2C">
      <w:pPr>
        <w:pStyle w:val="definice"/>
        <w:ind w:firstLine="708"/>
        <w:rPr>
          <w:b w:val="0"/>
        </w:rPr>
      </w:pPr>
      <w:r>
        <w:rPr>
          <w:b w:val="0"/>
        </w:rPr>
        <w:t>P Regulátor:</w:t>
      </w:r>
    </w:p>
    <w:p w:rsidR="00FF2DC3" w:rsidRDefault="00FF2DC3" w:rsidP="00860A2C">
      <w:pPr>
        <w:pStyle w:val="definice"/>
        <w:ind w:firstLine="708"/>
        <w:rPr>
          <w:b w:val="0"/>
        </w:rPr>
      </w:pPr>
      <w:r>
        <w:rPr>
          <w:b w:val="0"/>
          <w:noProof/>
        </w:rPr>
        <w:drawing>
          <wp:inline distT="0" distB="0" distL="0" distR="0">
            <wp:extent cx="4581525" cy="1724025"/>
            <wp:effectExtent l="0" t="0" r="9525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DC3" w:rsidRDefault="00FF2DC3" w:rsidP="00860A2C">
      <w:pPr>
        <w:pStyle w:val="definice"/>
        <w:ind w:firstLine="708"/>
        <w:rPr>
          <w:b w:val="0"/>
        </w:rPr>
      </w:pPr>
      <w:r>
        <w:rPr>
          <w:b w:val="0"/>
        </w:rPr>
        <w:t>I Regulátor:</w:t>
      </w:r>
    </w:p>
    <w:p w:rsidR="00774EAE" w:rsidRDefault="00774EAE" w:rsidP="00860A2C">
      <w:pPr>
        <w:pStyle w:val="definice"/>
        <w:ind w:firstLine="708"/>
        <w:rPr>
          <w:b w:val="0"/>
        </w:rPr>
      </w:pPr>
      <w:r>
        <w:rPr>
          <w:b w:val="0"/>
          <w:noProof/>
        </w:rPr>
        <w:drawing>
          <wp:inline distT="0" distB="0" distL="0" distR="0">
            <wp:extent cx="3952240" cy="1665064"/>
            <wp:effectExtent l="0" t="0" r="0" b="0"/>
            <wp:docPr id="7" name="Obrázek 7" descr="Obsah obrázku objek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801" cy="167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DC3" w:rsidRDefault="00FF2DC3" w:rsidP="00860A2C">
      <w:pPr>
        <w:pStyle w:val="definice"/>
        <w:ind w:firstLine="708"/>
        <w:rPr>
          <w:b w:val="0"/>
        </w:rPr>
      </w:pPr>
      <w:r>
        <w:rPr>
          <w:b w:val="0"/>
        </w:rPr>
        <w:t>D Regulátor:</w:t>
      </w:r>
    </w:p>
    <w:p w:rsidR="00FF2DC3" w:rsidRDefault="00FF2DC3" w:rsidP="00860A2C">
      <w:pPr>
        <w:pStyle w:val="definice"/>
        <w:ind w:firstLine="708"/>
        <w:rPr>
          <w:b w:val="0"/>
        </w:rPr>
      </w:pPr>
      <w:r>
        <w:rPr>
          <w:b w:val="0"/>
          <w:noProof/>
        </w:rPr>
        <w:drawing>
          <wp:inline distT="0" distB="0" distL="0" distR="0">
            <wp:extent cx="4591050" cy="1781175"/>
            <wp:effectExtent l="0" t="0" r="0" b="9525"/>
            <wp:docPr id="6" name="Obrázek 6" descr="Obsah obrázku objek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A9D" w:rsidRPr="00FF2DC3" w:rsidRDefault="00F37A9D" w:rsidP="00860A2C">
      <w:pPr>
        <w:pStyle w:val="definice"/>
        <w:ind w:firstLine="708"/>
        <w:rPr>
          <w:b w:val="0"/>
        </w:rPr>
      </w:pPr>
      <w:r>
        <w:rPr>
          <w:b w:val="0"/>
        </w:rPr>
        <w:t>Soustava 2. řádu:</w:t>
      </w:r>
    </w:p>
    <w:p w:rsidR="00860A2C" w:rsidRDefault="00860A2C" w:rsidP="00FF2DC3">
      <w:pPr>
        <w:pStyle w:val="definice"/>
        <w:ind w:firstLine="708"/>
        <w:rPr>
          <w:b w:val="0"/>
          <w:u w:val="single"/>
        </w:rPr>
      </w:pPr>
    </w:p>
    <w:p w:rsidR="00860A2C" w:rsidRDefault="00860A2C" w:rsidP="00860A2C">
      <w:pPr>
        <w:pStyle w:val="definice"/>
        <w:rPr>
          <w:b w:val="0"/>
        </w:rPr>
      </w:pPr>
    </w:p>
    <w:p w:rsidR="007113A3" w:rsidRDefault="007113A3" w:rsidP="00860A2C">
      <w:pPr>
        <w:pStyle w:val="definice"/>
        <w:rPr>
          <w:b w:val="0"/>
        </w:rPr>
      </w:pPr>
    </w:p>
    <w:p w:rsidR="00860A2C" w:rsidRDefault="00774EAE" w:rsidP="0022559B">
      <w:pPr>
        <w:pStyle w:val="definice"/>
        <w:ind w:firstLine="993"/>
        <w:rPr>
          <w:b w:val="0"/>
        </w:rPr>
      </w:pPr>
      <w:r>
        <w:rPr>
          <w:b w:val="0"/>
          <w:noProof/>
        </w:rPr>
        <w:drawing>
          <wp:inline distT="0" distB="0" distL="0" distR="0">
            <wp:extent cx="4335780" cy="2132640"/>
            <wp:effectExtent l="0" t="0" r="7620" b="1270"/>
            <wp:docPr id="8" name="Obrázek 8" descr="Obsah obrázku hodiny,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oustav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063" cy="214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764" w:rsidRPr="001D331C" w:rsidRDefault="00114764" w:rsidP="00114764">
      <w:pPr>
        <w:pStyle w:val="definice"/>
      </w:pPr>
      <w:r w:rsidRPr="001D331C">
        <w:rPr>
          <w:lang w:eastAsia="cs-CZ"/>
        </w:rPr>
        <w:lastRenderedPageBreak/>
        <w:t>Průběhy</w:t>
      </w:r>
      <w:r w:rsidRPr="001D331C">
        <w:t>:</w:t>
      </w:r>
    </w:p>
    <w:p w:rsidR="00CB6306" w:rsidRPr="00A3335F" w:rsidRDefault="00A3335F" w:rsidP="00CB6306">
      <w:pPr>
        <w:pStyle w:val="definice"/>
        <w:rPr>
          <w:b w:val="0"/>
          <w:bCs/>
        </w:rPr>
      </w:pPr>
      <w:r>
        <w:rPr>
          <w:noProof/>
          <w:lang w:eastAsia="cs-CZ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1934845</wp:posOffset>
                </wp:positionH>
                <wp:positionV relativeFrom="paragraph">
                  <wp:posOffset>15875</wp:posOffset>
                </wp:positionV>
                <wp:extent cx="635000" cy="1404620"/>
                <wp:effectExtent l="0" t="0" r="0" b="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35F" w:rsidRDefault="00A3335F">
                            <w:r>
                              <w:t>U=f(t)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52.35pt;margin-top:1.25pt;width:50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" filled="f" stroked="f">
                <v:textbox style="mso-fit-shape-to-text:t">
                  <w:txbxContent>
                    <w:p w:rsidR="00A3335F" w:rsidRDefault="00A3335F">
                      <w:r>
                        <w:t>U=f(t)</w:t>
                      </w:r>
                    </w:p>
                  </w:txbxContent>
                </v:textbox>
              </v:shape>
            </w:pict>
          </mc:Fallback>
        </mc:AlternateContent>
      </w:r>
      <w:r w:rsidRPr="00A3335F">
        <w:rPr>
          <w:b w:val="0"/>
          <w:bCs/>
        </w:rPr>
        <w:t>Regulátor P</w:t>
      </w:r>
      <w:r>
        <w:rPr>
          <w:b w:val="0"/>
          <w:bCs/>
        </w:rPr>
        <w:t>:</w:t>
      </w:r>
    </w:p>
    <w:p w:rsidR="005C0B36" w:rsidRDefault="005F5C8D" w:rsidP="00CB6306">
      <w:pPr>
        <w:pStyle w:val="definice"/>
        <w:rPr>
          <w:b w:val="0"/>
        </w:rPr>
      </w:pPr>
      <w:r>
        <w:rPr>
          <w:noProof/>
          <w:lang w:eastAsia="cs-CZ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D9A7616" wp14:editId="19B10376">
                <wp:simplePos x="0" y="0"/>
                <wp:positionH relativeFrom="column">
                  <wp:posOffset>4210685</wp:posOffset>
                </wp:positionH>
                <wp:positionV relativeFrom="paragraph">
                  <wp:posOffset>2225675</wp:posOffset>
                </wp:positionV>
                <wp:extent cx="706120" cy="325120"/>
                <wp:effectExtent l="0" t="0" r="0" b="0"/>
                <wp:wrapNone/>
                <wp:docPr id="1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325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35F" w:rsidRDefault="00A3335F" w:rsidP="00A3335F">
                            <w:r>
                              <w:t>t[s]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A7616" id="_x0000_s1027" type="#_x0000_t202" style="position:absolute;margin-left:331.55pt;margin-top:175.25pt;width:55.6pt;height:25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" filled="f" stroked="f">
                <v:textbox>
                  <w:txbxContent>
                    <w:p w:rsidR="00A3335F" w:rsidRDefault="00A3335F" w:rsidP="00A3335F">
                      <w:r>
                        <w:t>t[s]</w:t>
                      </w:r>
                    </w:p>
                  </w:txbxContent>
                </v:textbox>
              </v:shape>
            </w:pict>
          </mc:Fallback>
        </mc:AlternateContent>
      </w:r>
      <w:r w:rsidR="00A3335F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9BD24BC" wp14:editId="783710FE">
                <wp:simplePos x="0" y="0"/>
                <wp:positionH relativeFrom="margin">
                  <wp:posOffset>1407160</wp:posOffset>
                </wp:positionH>
                <wp:positionV relativeFrom="paragraph">
                  <wp:posOffset>2163445</wp:posOffset>
                </wp:positionV>
                <wp:extent cx="914400" cy="1404620"/>
                <wp:effectExtent l="0" t="0" r="0" b="0"/>
                <wp:wrapNone/>
                <wp:docPr id="1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35F" w:rsidRDefault="00A3335F" w:rsidP="00A3335F">
                            <w:r>
                              <w:t>T = 1,</w:t>
                            </w:r>
                            <w:r>
                              <w:t>6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BD24BC" id="_x0000_s1028" type="#_x0000_t202" style="position:absolute;margin-left:110.8pt;margin-top:170.35pt;width:1in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" filled="f" stroked="f">
                <v:textbox style="mso-fit-shape-to-text:t">
                  <w:txbxContent>
                    <w:p w:rsidR="00A3335F" w:rsidRDefault="00A3335F" w:rsidP="00A3335F">
                      <w:r>
                        <w:t>T = 1,</w:t>
                      </w:r>
                      <w:r>
                        <w:t>6</w:t>
                      </w:r>
                      <w: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335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4C3CD88" wp14:editId="36B0959A">
                <wp:simplePos x="0" y="0"/>
                <wp:positionH relativeFrom="margin">
                  <wp:posOffset>3413760</wp:posOffset>
                </wp:positionH>
                <wp:positionV relativeFrom="paragraph">
                  <wp:posOffset>85725</wp:posOffset>
                </wp:positionV>
                <wp:extent cx="1053465" cy="1404620"/>
                <wp:effectExtent l="0" t="0" r="0" b="0"/>
                <wp:wrapNone/>
                <wp:docPr id="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34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35F" w:rsidRDefault="00A3335F" w:rsidP="00A3335F">
                            <w:r>
                              <w:t xml:space="preserve">Uh = </w:t>
                            </w:r>
                            <w:r>
                              <w:t>7</w:t>
                            </w:r>
                            <w:r>
                              <w:t>,</w:t>
                            </w:r>
                            <w:r>
                              <w:t>35</w:t>
                            </w: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3CD88" id="_x0000_s1029" type="#_x0000_t202" style="position:absolute;margin-left:268.8pt;margin-top:6.75pt;width:82.9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" filled="f" stroked="f">
                <v:textbox style="mso-fit-shape-to-text:t">
                  <w:txbxContent>
                    <w:p w:rsidR="00A3335F" w:rsidRDefault="00A3335F" w:rsidP="00A3335F">
                      <w:r>
                        <w:t xml:space="preserve">Uh = </w:t>
                      </w:r>
                      <w:r>
                        <w:t>7</w:t>
                      </w:r>
                      <w:r>
                        <w:t>,</w:t>
                      </w:r>
                      <w:r>
                        <w:t>35</w:t>
                      </w:r>
                      <w:r>
                        <w:t>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335F">
        <w:rPr>
          <w:noProof/>
          <w:lang w:eastAsia="cs-CZ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9A7616" wp14:editId="19B10376">
                <wp:simplePos x="0" y="0"/>
                <wp:positionH relativeFrom="column">
                  <wp:posOffset>-406400</wp:posOffset>
                </wp:positionH>
                <wp:positionV relativeFrom="paragraph">
                  <wp:posOffset>1025525</wp:posOffset>
                </wp:positionV>
                <wp:extent cx="635000" cy="1404620"/>
                <wp:effectExtent l="0" t="0" r="0" b="0"/>
                <wp:wrapNone/>
                <wp:docPr id="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35F" w:rsidRDefault="00A3335F" w:rsidP="00A3335F">
                            <w:r>
                              <w:t>U</w:t>
                            </w:r>
                            <w:r>
                              <w:t>[V]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9A7616" id="_x0000_s1030" type="#_x0000_t202" style="position:absolute;margin-left:-32pt;margin-top:80.75pt;width:50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" filled="f" stroked="f">
                <v:textbox style="mso-fit-shape-to-text:t">
                  <w:txbxContent>
                    <w:p w:rsidR="00A3335F" w:rsidRDefault="00A3335F" w:rsidP="00A3335F">
                      <w:r>
                        <w:t>U</w:t>
                      </w:r>
                      <w:r>
                        <w:t>[V]</w:t>
                      </w:r>
                    </w:p>
                  </w:txbxContent>
                </v:textbox>
              </v:shape>
            </w:pict>
          </mc:Fallback>
        </mc:AlternateContent>
      </w:r>
      <w:r w:rsidR="00A3335F">
        <w:rPr>
          <w:b w:val="0"/>
          <w:noProof/>
        </w:rPr>
        <w:drawing>
          <wp:inline distT="0" distB="0" distL="0" distR="0">
            <wp:extent cx="4251960" cy="2602390"/>
            <wp:effectExtent l="0" t="0" r="0" b="762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360" cy="262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306" w:rsidRPr="005F5C8D" w:rsidRDefault="005F5C8D" w:rsidP="00CB6306">
      <w:pPr>
        <w:pStyle w:val="definice"/>
        <w:rPr>
          <w:b w:val="0"/>
          <w:bCs/>
        </w:rPr>
      </w:pPr>
      <w:r w:rsidRPr="005F5C8D">
        <w:rPr>
          <w:b w:val="0"/>
          <w:bCs/>
        </w:rPr>
        <w:t>Regulátor I:</w:t>
      </w:r>
    </w:p>
    <w:p w:rsidR="005C0B36" w:rsidRDefault="005F5C8D" w:rsidP="00CB6306">
      <w:pPr>
        <w:pStyle w:val="definice"/>
        <w:rPr>
          <w:b w:val="0"/>
        </w:rPr>
      </w:pPr>
      <w:r>
        <w:rPr>
          <w:noProof/>
          <w:lang w:eastAsia="cs-CZ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28D6094" wp14:editId="24BEC98F">
                <wp:simplePos x="0" y="0"/>
                <wp:positionH relativeFrom="column">
                  <wp:posOffset>4099560</wp:posOffset>
                </wp:positionH>
                <wp:positionV relativeFrom="paragraph">
                  <wp:posOffset>2163445</wp:posOffset>
                </wp:positionV>
                <wp:extent cx="635000" cy="1404620"/>
                <wp:effectExtent l="0" t="0" r="0" b="0"/>
                <wp:wrapNone/>
                <wp:docPr id="2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8D" w:rsidRDefault="005F5C8D" w:rsidP="005F5C8D">
                            <w:r>
                              <w:t>t[s]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8D6094" id="_x0000_s1031" type="#_x0000_t202" style="position:absolute;margin-left:322.8pt;margin-top:170.35pt;width:5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" filled="f" stroked="f">
                <v:textbox style="mso-fit-shape-to-text:t">
                  <w:txbxContent>
                    <w:p w:rsidR="005F5C8D" w:rsidRDefault="005F5C8D" w:rsidP="005F5C8D">
                      <w:r>
                        <w:t>t[s]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28D6094" wp14:editId="24BEC98F">
                <wp:simplePos x="0" y="0"/>
                <wp:positionH relativeFrom="column">
                  <wp:posOffset>-375920</wp:posOffset>
                </wp:positionH>
                <wp:positionV relativeFrom="paragraph">
                  <wp:posOffset>1147445</wp:posOffset>
                </wp:positionV>
                <wp:extent cx="635000" cy="1404620"/>
                <wp:effectExtent l="0" t="0" r="0" b="0"/>
                <wp:wrapNone/>
                <wp:docPr id="2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8D" w:rsidRDefault="005F5C8D" w:rsidP="005F5C8D">
                            <w:r>
                              <w:t>U</w:t>
                            </w:r>
                            <w:r>
                              <w:t>[</w:t>
                            </w:r>
                            <w:r>
                              <w:t>V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8D6094" id="_x0000_s1032" type="#_x0000_t202" style="position:absolute;margin-left:-29.6pt;margin-top:90.35pt;width:50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" filled="f" stroked="f">
                <v:textbox style="mso-fit-shape-to-text:t">
                  <w:txbxContent>
                    <w:p w:rsidR="005F5C8D" w:rsidRDefault="005F5C8D" w:rsidP="005F5C8D">
                      <w:r>
                        <w:t>U</w:t>
                      </w:r>
                      <w:r>
                        <w:t>[</w:t>
                      </w:r>
                      <w:r>
                        <w:t>V</w:t>
                      </w:r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D5BDBB4" wp14:editId="58085FE8">
            <wp:extent cx="4155440" cy="2493264"/>
            <wp:effectExtent l="0" t="0" r="0" b="2540"/>
            <wp:docPr id="20" name="Graf 20">
              <a:extLst xmlns:a="http://schemas.openxmlformats.org/drawingml/2006/main">
                <a:ext uri="{FF2B5EF4-FFF2-40B4-BE49-F238E27FC236}">
                  <a16:creationId xmlns:a16="http://schemas.microsoft.com/office/drawing/2014/main" id="{FD2EB886-77A7-4C8E-895E-D705593CA0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A53BA" w:rsidRDefault="001A53BA" w:rsidP="00CB6306">
      <w:pPr>
        <w:pStyle w:val="definice"/>
      </w:pPr>
    </w:p>
    <w:p w:rsidR="005C0B36" w:rsidRDefault="005F5C8D" w:rsidP="00CB6306">
      <w:pPr>
        <w:pStyle w:val="definice"/>
        <w:rPr>
          <w:b w:val="0"/>
          <w:bCs/>
        </w:rPr>
      </w:pPr>
      <w:r w:rsidRPr="005F5C8D">
        <w:rPr>
          <w:b w:val="0"/>
          <w:bCs/>
        </w:rPr>
        <w:t>Regulátor D:</w:t>
      </w:r>
    </w:p>
    <w:p w:rsidR="005F5C8D" w:rsidRPr="005F5C8D" w:rsidRDefault="005F5C8D" w:rsidP="00CB6306">
      <w:pPr>
        <w:pStyle w:val="definice"/>
        <w:rPr>
          <w:b w:val="0"/>
          <w:bCs/>
        </w:rPr>
      </w:pPr>
      <w:r>
        <w:rPr>
          <w:noProof/>
          <w:lang w:eastAsia="cs-CZ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87E0E56" wp14:editId="26F8D9AD">
                <wp:simplePos x="0" y="0"/>
                <wp:positionH relativeFrom="column">
                  <wp:posOffset>-472440</wp:posOffset>
                </wp:positionH>
                <wp:positionV relativeFrom="paragraph">
                  <wp:posOffset>1390015</wp:posOffset>
                </wp:positionV>
                <wp:extent cx="635000" cy="1404620"/>
                <wp:effectExtent l="0" t="0" r="0" b="0"/>
                <wp:wrapNone/>
                <wp:docPr id="2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8D" w:rsidRDefault="005F5C8D" w:rsidP="005F5C8D">
                            <w:r>
                              <w:t>U[V]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7E0E56" id="_x0000_s1033" type="#_x0000_t202" style="position:absolute;margin-left:-37.2pt;margin-top:109.45pt;width:50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" filled="f" stroked="f">
                <v:textbox style="mso-fit-shape-to-text:t">
                  <w:txbxContent>
                    <w:p w:rsidR="005F5C8D" w:rsidRDefault="005F5C8D" w:rsidP="005F5C8D">
                      <w:r>
                        <w:t>U[V]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E4358CE" wp14:editId="08B2ACEF">
                <wp:simplePos x="0" y="0"/>
                <wp:positionH relativeFrom="column">
                  <wp:posOffset>4201160</wp:posOffset>
                </wp:positionH>
                <wp:positionV relativeFrom="paragraph">
                  <wp:posOffset>2229485</wp:posOffset>
                </wp:positionV>
                <wp:extent cx="635000" cy="1404620"/>
                <wp:effectExtent l="0" t="0" r="0" b="0"/>
                <wp:wrapNone/>
                <wp:docPr id="2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8D" w:rsidRDefault="005F5C8D" w:rsidP="005F5C8D">
                            <w:r>
                              <w:t>t[s]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4358CE" id="_x0000_s1034" type="#_x0000_t202" style="position:absolute;margin-left:330.8pt;margin-top:175.55pt;width:50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" filled="f" stroked="f">
                <v:textbox style="mso-fit-shape-to-text:t">
                  <w:txbxContent>
                    <w:p w:rsidR="005F5C8D" w:rsidRDefault="005F5C8D" w:rsidP="005F5C8D">
                      <w:r>
                        <w:t>t[s]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48A259D" wp14:editId="12D1AF09">
            <wp:extent cx="4297680" cy="2578608"/>
            <wp:effectExtent l="0" t="0" r="7620" b="0"/>
            <wp:docPr id="24" name="Graf 24">
              <a:extLst xmlns:a="http://schemas.openxmlformats.org/drawingml/2006/main">
                <a:ext uri="{FF2B5EF4-FFF2-40B4-BE49-F238E27FC236}">
                  <a16:creationId xmlns:a16="http://schemas.microsoft.com/office/drawing/2014/main" id="{F8FCEFC0-0763-4161-9701-787F9FBBBA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5C0B36" w:rsidRDefault="005C0B36" w:rsidP="00CB6306">
      <w:pPr>
        <w:pStyle w:val="definice"/>
        <w:rPr>
          <w:b w:val="0"/>
        </w:rPr>
      </w:pPr>
    </w:p>
    <w:p w:rsidR="00CB6306" w:rsidRPr="005F5C8D" w:rsidRDefault="005F5C8D" w:rsidP="00CB6306">
      <w:pPr>
        <w:pStyle w:val="definice"/>
        <w:rPr>
          <w:b w:val="0"/>
          <w:bCs/>
        </w:rPr>
      </w:pPr>
      <w:r w:rsidRPr="005F5C8D">
        <w:rPr>
          <w:b w:val="0"/>
          <w:bCs/>
        </w:rPr>
        <w:lastRenderedPageBreak/>
        <w:t>Soustava 2. řádu:</w:t>
      </w:r>
    </w:p>
    <w:p w:rsidR="005C0B36" w:rsidRDefault="0055070C" w:rsidP="00CB6306">
      <w:pPr>
        <w:pStyle w:val="definice"/>
        <w:rPr>
          <w:b w:val="0"/>
        </w:rPr>
      </w:pPr>
      <w:r>
        <w:rPr>
          <w:noProof/>
          <w:lang w:eastAsia="cs-CZ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96E1B7F" wp14:editId="5021AEBA">
                <wp:simplePos x="0" y="0"/>
                <wp:positionH relativeFrom="column">
                  <wp:posOffset>-472440</wp:posOffset>
                </wp:positionH>
                <wp:positionV relativeFrom="paragraph">
                  <wp:posOffset>1289685</wp:posOffset>
                </wp:positionV>
                <wp:extent cx="635000" cy="1404620"/>
                <wp:effectExtent l="0" t="0" r="0" b="0"/>
                <wp:wrapNone/>
                <wp:docPr id="3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70C" w:rsidRDefault="0055070C" w:rsidP="0055070C">
                            <w:r>
                              <w:t>U[V]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6E1B7F" id="_x0000_s1035" type="#_x0000_t202" style="position:absolute;margin-left:-37.2pt;margin-top:101.55pt;width:50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" filled="f" stroked="f">
                <v:textbox style="mso-fit-shape-to-text:t">
                  <w:txbxContent>
                    <w:p w:rsidR="0055070C" w:rsidRDefault="0055070C" w:rsidP="0055070C">
                      <w:r>
                        <w:t>U[V]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5C7E2AD" wp14:editId="604FCC88">
                <wp:simplePos x="0" y="0"/>
                <wp:positionH relativeFrom="column">
                  <wp:posOffset>4277360</wp:posOffset>
                </wp:positionH>
                <wp:positionV relativeFrom="paragraph">
                  <wp:posOffset>2386965</wp:posOffset>
                </wp:positionV>
                <wp:extent cx="635000" cy="1404620"/>
                <wp:effectExtent l="0" t="0" r="0" b="0"/>
                <wp:wrapNone/>
                <wp:docPr id="3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70C" w:rsidRDefault="0055070C" w:rsidP="0055070C">
                            <w:r>
                              <w:t>t[s]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C7E2AD" id="_x0000_s1036" type="#_x0000_t202" style="position:absolute;margin-left:336.8pt;margin-top:187.95pt;width:50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" filled="f" stroked="f">
                <v:textbox style="mso-fit-shape-to-text:t">
                  <w:txbxContent>
                    <w:p w:rsidR="0055070C" w:rsidRDefault="0055070C" w:rsidP="0055070C">
                      <w:r>
                        <w:t>t[s]</w:t>
                      </w:r>
                    </w:p>
                  </w:txbxContent>
                </v:textbox>
              </v:shape>
            </w:pict>
          </mc:Fallback>
        </mc:AlternateContent>
      </w:r>
      <w:r w:rsidRPr="00B81A8D">
        <w:rPr>
          <w:b w:val="0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B1B125F" wp14:editId="489CA18D">
                <wp:simplePos x="0" y="0"/>
                <wp:positionH relativeFrom="margin">
                  <wp:posOffset>1056005</wp:posOffset>
                </wp:positionH>
                <wp:positionV relativeFrom="paragraph">
                  <wp:posOffset>2085975</wp:posOffset>
                </wp:positionV>
                <wp:extent cx="3947160" cy="266700"/>
                <wp:effectExtent l="0" t="0" r="0" b="0"/>
                <wp:wrapNone/>
                <wp:docPr id="3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71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70C" w:rsidRPr="004C48F3" w:rsidRDefault="0055070C" w:rsidP="0055070C">
                            <w:r>
                              <w:t>Regulovatelnost = T</w:t>
                            </w:r>
                            <w:r w:rsidRPr="004C48F3">
                              <w:rPr>
                                <w:vertAlign w:val="subscript"/>
                              </w:rPr>
                              <w:t>u</w:t>
                            </w:r>
                            <w:r>
                              <w:t xml:space="preserve"> / </w:t>
                            </w:r>
                            <w:proofErr w:type="spellStart"/>
                            <w:r>
                              <w:t>T</w:t>
                            </w:r>
                            <w:r w:rsidRPr="004C48F3">
                              <w:rPr>
                                <w:vertAlign w:val="subscript"/>
                              </w:rPr>
                              <w:t>n</w:t>
                            </w:r>
                            <w:proofErr w:type="spellEnd"/>
                            <w:r>
                              <w:t xml:space="preserve"> = 0,</w:t>
                            </w:r>
                            <w:r>
                              <w:t>4</w:t>
                            </w:r>
                            <w:r>
                              <w:t xml:space="preserve"> / </w:t>
                            </w:r>
                            <w:r>
                              <w:t>2,6</w:t>
                            </w:r>
                            <w:r>
                              <w:t xml:space="preserve"> = 0,</w:t>
                            </w:r>
                            <w:r>
                              <w:t>15</w:t>
                            </w:r>
                            <w:r w:rsidRPr="004C48F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=&gt;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dobrá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B125F" id="_x0000_s1037" type="#_x0000_t202" style="position:absolute;margin-left:83.15pt;margin-top:164.25pt;width:310.8pt;height:2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" filled="f" stroked="f">
                <v:textbox>
                  <w:txbxContent>
                    <w:p w:rsidR="0055070C" w:rsidRPr="004C48F3" w:rsidRDefault="0055070C" w:rsidP="0055070C">
                      <w:r>
                        <w:t>Regulovatelnost = T</w:t>
                      </w:r>
                      <w:r w:rsidRPr="004C48F3">
                        <w:rPr>
                          <w:vertAlign w:val="subscript"/>
                        </w:rPr>
                        <w:t>u</w:t>
                      </w:r>
                      <w:r>
                        <w:t xml:space="preserve"> / </w:t>
                      </w:r>
                      <w:proofErr w:type="spellStart"/>
                      <w:r>
                        <w:t>T</w:t>
                      </w:r>
                      <w:r w:rsidRPr="004C48F3">
                        <w:rPr>
                          <w:vertAlign w:val="subscript"/>
                        </w:rPr>
                        <w:t>n</w:t>
                      </w:r>
                      <w:proofErr w:type="spellEnd"/>
                      <w:r>
                        <w:t xml:space="preserve"> = 0,</w:t>
                      </w:r>
                      <w:r>
                        <w:t>4</w:t>
                      </w:r>
                      <w:r>
                        <w:t xml:space="preserve"> / </w:t>
                      </w:r>
                      <w:r>
                        <w:t>2,6</w:t>
                      </w:r>
                      <w:r>
                        <w:t xml:space="preserve"> = 0,</w:t>
                      </w:r>
                      <w:r>
                        <w:t>15</w:t>
                      </w:r>
                      <w:r w:rsidRPr="004C48F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=&gt; </w:t>
                      </w:r>
                      <w:proofErr w:type="spellStart"/>
                      <w:r>
                        <w:rPr>
                          <w:lang w:val="en-US"/>
                        </w:rPr>
                        <w:t>dobrá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C909D87" wp14:editId="42F80E86">
                <wp:simplePos x="0" y="0"/>
                <wp:positionH relativeFrom="margin">
                  <wp:posOffset>960120</wp:posOffset>
                </wp:positionH>
                <wp:positionV relativeFrom="paragraph">
                  <wp:posOffset>2524125</wp:posOffset>
                </wp:positionV>
                <wp:extent cx="914400" cy="1404620"/>
                <wp:effectExtent l="0" t="0" r="0" b="0"/>
                <wp:wrapNone/>
                <wp:docPr id="3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70C" w:rsidRDefault="0055070C" w:rsidP="0055070C">
                            <w:proofErr w:type="spellStart"/>
                            <w:r>
                              <w:t>T</w:t>
                            </w:r>
                            <w:r w:rsidRPr="00A535E7">
                              <w:rPr>
                                <w:vertAlign w:val="subscript"/>
                              </w:rPr>
                              <w:t>n</w:t>
                            </w:r>
                            <w:proofErr w:type="spellEnd"/>
                            <w:r>
                              <w:t xml:space="preserve"> = </w:t>
                            </w:r>
                            <w:r>
                              <w:t>2,6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909D87" id="_x0000_s1038" type="#_x0000_t202" style="position:absolute;margin-left:75.6pt;margin-top:198.75pt;width:1in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" filled="f" stroked="f">
                <v:textbox style="mso-fit-shape-to-text:t">
                  <w:txbxContent>
                    <w:p w:rsidR="0055070C" w:rsidRDefault="0055070C" w:rsidP="0055070C">
                      <w:proofErr w:type="spellStart"/>
                      <w:r>
                        <w:t>T</w:t>
                      </w:r>
                      <w:r w:rsidRPr="00A535E7">
                        <w:rPr>
                          <w:vertAlign w:val="subscript"/>
                        </w:rPr>
                        <w:t>n</w:t>
                      </w:r>
                      <w:proofErr w:type="spellEnd"/>
                      <w:r>
                        <w:t xml:space="preserve"> = </w:t>
                      </w:r>
                      <w:r>
                        <w:t>2,6</w:t>
                      </w:r>
                      <w: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6D6B734" wp14:editId="063F2AE6">
                <wp:simplePos x="0" y="0"/>
                <wp:positionH relativeFrom="margin">
                  <wp:posOffset>-157480</wp:posOffset>
                </wp:positionH>
                <wp:positionV relativeFrom="paragraph">
                  <wp:posOffset>2524125</wp:posOffset>
                </wp:positionV>
                <wp:extent cx="914400" cy="1404620"/>
                <wp:effectExtent l="0" t="0" r="0" b="0"/>
                <wp:wrapNone/>
                <wp:docPr id="2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70C" w:rsidRDefault="0055070C" w:rsidP="0055070C"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u</w:t>
                            </w:r>
                            <w:r>
                              <w:t xml:space="preserve"> = 0,</w:t>
                            </w:r>
                            <w:r>
                              <w:t>4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D6B734" id="_x0000_s1039" type="#_x0000_t202" style="position:absolute;margin-left:-12.4pt;margin-top:198.75pt;width:1in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" filled="f" stroked="f">
                <v:textbox style="mso-fit-shape-to-text:t">
                  <w:txbxContent>
                    <w:p w:rsidR="0055070C" w:rsidRDefault="0055070C" w:rsidP="0055070C">
                      <w:r>
                        <w:t>T</w:t>
                      </w:r>
                      <w:r>
                        <w:rPr>
                          <w:vertAlign w:val="subscript"/>
                        </w:rPr>
                        <w:t>u</w:t>
                      </w:r>
                      <w:r>
                        <w:t xml:space="preserve"> = 0,</w:t>
                      </w:r>
                      <w:r>
                        <w:t>4</w:t>
                      </w:r>
                      <w: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5C8D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931D951" wp14:editId="586AB6C4">
                <wp:simplePos x="0" y="0"/>
                <wp:positionH relativeFrom="margin">
                  <wp:posOffset>3246120</wp:posOffset>
                </wp:positionH>
                <wp:positionV relativeFrom="paragraph">
                  <wp:posOffset>527685</wp:posOffset>
                </wp:positionV>
                <wp:extent cx="1135380" cy="1404620"/>
                <wp:effectExtent l="0" t="0" r="0" b="0"/>
                <wp:wrapNone/>
                <wp:docPr id="1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8D" w:rsidRDefault="005F5C8D" w:rsidP="005F5C8D">
                            <w:r>
                              <w:t xml:space="preserve">Uh = </w:t>
                            </w:r>
                            <w:r>
                              <w:t>5,2</w:t>
                            </w: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31D951" id="_x0000_s1040" type="#_x0000_t202" style="position:absolute;margin-left:255.6pt;margin-top:41.55pt;width:89.4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" filled="f" stroked="f">
                <v:textbox style="mso-fit-shape-to-text:t">
                  <w:txbxContent>
                    <w:p w:rsidR="005F5C8D" w:rsidRDefault="005F5C8D" w:rsidP="005F5C8D">
                      <w:r>
                        <w:t xml:space="preserve">Uh = </w:t>
                      </w:r>
                      <w:r>
                        <w:t>5,2</w:t>
                      </w:r>
                      <w:r>
                        <w:t>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5C8D">
        <w:rPr>
          <w:b w:val="0"/>
          <w:noProof/>
        </w:rPr>
        <w:drawing>
          <wp:inline distT="0" distB="0" distL="0" distR="0">
            <wp:extent cx="4424680" cy="2741970"/>
            <wp:effectExtent l="0" t="0" r="0" b="1270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880" cy="275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3BA" w:rsidRDefault="001A53BA" w:rsidP="00CB6306">
      <w:pPr>
        <w:pStyle w:val="definice"/>
      </w:pPr>
    </w:p>
    <w:p w:rsidR="005C0B36" w:rsidRPr="0055070C" w:rsidRDefault="0055070C" w:rsidP="00CB6306">
      <w:pPr>
        <w:pStyle w:val="definice"/>
        <w:rPr>
          <w:b w:val="0"/>
          <w:bCs/>
        </w:rPr>
      </w:pPr>
      <w:r w:rsidRPr="0055070C">
        <w:rPr>
          <w:b w:val="0"/>
          <w:bCs/>
        </w:rPr>
        <w:t xml:space="preserve">Regulátor </w:t>
      </w:r>
      <w:r w:rsidR="005C0B36" w:rsidRPr="0055070C">
        <w:rPr>
          <w:b w:val="0"/>
          <w:bCs/>
        </w:rPr>
        <w:t>PID</w:t>
      </w:r>
      <w:r w:rsidRPr="0055070C">
        <w:rPr>
          <w:b w:val="0"/>
          <w:bCs/>
        </w:rPr>
        <w:t>:</w:t>
      </w:r>
      <w:r w:rsidR="005C0B36" w:rsidRPr="0055070C">
        <w:rPr>
          <w:b w:val="0"/>
          <w:bCs/>
        </w:rPr>
        <w:t xml:space="preserve"> </w:t>
      </w:r>
    </w:p>
    <w:p w:rsidR="005C0B36" w:rsidRPr="005C0B36" w:rsidRDefault="0055070C" w:rsidP="00CB6306">
      <w:pPr>
        <w:pStyle w:val="definic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3AFBBBB" wp14:editId="67C1D6B7">
                <wp:simplePos x="0" y="0"/>
                <wp:positionH relativeFrom="margin">
                  <wp:posOffset>574040</wp:posOffset>
                </wp:positionH>
                <wp:positionV relativeFrom="paragraph">
                  <wp:posOffset>3126105</wp:posOffset>
                </wp:positionV>
                <wp:extent cx="914400" cy="1404620"/>
                <wp:effectExtent l="0" t="0" r="0" b="0"/>
                <wp:wrapNone/>
                <wp:docPr id="3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70C" w:rsidRDefault="0055070C" w:rsidP="0055070C">
                            <w:r>
                              <w:t xml:space="preserve">T = </w:t>
                            </w:r>
                            <w:proofErr w:type="gramStart"/>
                            <w:r>
                              <w:t>10</w:t>
                            </w:r>
                            <w: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AFBBBB" id="_x0000_s1041" type="#_x0000_t202" style="position:absolute;margin-left:45.2pt;margin-top:246.15pt;width:1in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" filled="f" stroked="f">
                <v:textbox style="mso-fit-shape-to-text:t">
                  <w:txbxContent>
                    <w:p w:rsidR="0055070C" w:rsidRDefault="0055070C" w:rsidP="0055070C">
                      <w:r>
                        <w:t xml:space="preserve">T = </w:t>
                      </w:r>
                      <w:proofErr w:type="gramStart"/>
                      <w:r>
                        <w:t>10</w:t>
                      </w:r>
                      <w:r>
                        <w:t>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D4020BC" wp14:editId="10349AC0">
                <wp:simplePos x="0" y="0"/>
                <wp:positionH relativeFrom="margin">
                  <wp:posOffset>4170680</wp:posOffset>
                </wp:positionH>
                <wp:positionV relativeFrom="paragraph">
                  <wp:posOffset>664845</wp:posOffset>
                </wp:positionV>
                <wp:extent cx="1135380" cy="1404620"/>
                <wp:effectExtent l="0" t="0" r="0" b="0"/>
                <wp:wrapNone/>
                <wp:docPr id="3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70C" w:rsidRDefault="0055070C" w:rsidP="0055070C">
                            <w:r>
                              <w:t xml:space="preserve">Uh = </w:t>
                            </w:r>
                            <w:proofErr w:type="gramStart"/>
                            <w:r>
                              <w:t>4</w:t>
                            </w:r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4020BC" id="_x0000_s1042" type="#_x0000_t202" style="position:absolute;margin-left:328.4pt;margin-top:52.35pt;width:89.4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" filled="f" stroked="f">
                <v:textbox style="mso-fit-shape-to-text:t">
                  <w:txbxContent>
                    <w:p w:rsidR="0055070C" w:rsidRDefault="0055070C" w:rsidP="0055070C">
                      <w:r>
                        <w:t xml:space="preserve">Uh = </w:t>
                      </w:r>
                      <w:proofErr w:type="gramStart"/>
                      <w:r>
                        <w:t>4</w:t>
                      </w:r>
                      <w:r>
                        <w:t>V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E17C620" wp14:editId="2118BA81">
                <wp:simplePos x="0" y="0"/>
                <wp:positionH relativeFrom="leftMargin">
                  <wp:align>right</wp:align>
                </wp:positionH>
                <wp:positionV relativeFrom="paragraph">
                  <wp:posOffset>1574165</wp:posOffset>
                </wp:positionV>
                <wp:extent cx="635000" cy="1404620"/>
                <wp:effectExtent l="0" t="0" r="0" b="0"/>
                <wp:wrapNone/>
                <wp:docPr id="3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70C" w:rsidRDefault="0055070C" w:rsidP="0055070C">
                            <w:r>
                              <w:t>U[V]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17C620" id="_x0000_s1043" type="#_x0000_t202" style="position:absolute;margin-left:-1.2pt;margin-top:123.95pt;width:50pt;height:110.6pt;z-index:251692032;visibility:visible;mso-wrap-style:square;mso-width-percent:0;mso-height-percent:20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" filled="f" stroked="f">
                <v:textbox style="mso-fit-shape-to-text:t">
                  <w:txbxContent>
                    <w:p w:rsidR="0055070C" w:rsidRDefault="0055070C" w:rsidP="0055070C">
                      <w:r>
                        <w:t>U[V]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11BAFB1" wp14:editId="2E2FFC22">
                <wp:simplePos x="0" y="0"/>
                <wp:positionH relativeFrom="column">
                  <wp:posOffset>5532120</wp:posOffset>
                </wp:positionH>
                <wp:positionV relativeFrom="paragraph">
                  <wp:posOffset>3016885</wp:posOffset>
                </wp:positionV>
                <wp:extent cx="635000" cy="1404620"/>
                <wp:effectExtent l="0" t="0" r="0" b="0"/>
                <wp:wrapNone/>
                <wp:docPr id="3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70C" w:rsidRDefault="0055070C" w:rsidP="0055070C">
                            <w:r>
                              <w:t>t[s]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1BAFB1" id="_x0000_s1044" type="#_x0000_t202" style="position:absolute;margin-left:435.6pt;margin-top:237.55pt;width:50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" filled="f" stroked="f">
                <v:textbox style="mso-fit-shape-to-text:t">
                  <w:txbxContent>
                    <w:p w:rsidR="0055070C" w:rsidRDefault="0055070C" w:rsidP="0055070C">
                      <w:r>
                        <w:t>t[s]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608320" cy="3416472"/>
            <wp:effectExtent l="0" t="0" r="0" b="0"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31" cy="34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70C" w:rsidRDefault="0055070C" w:rsidP="00E35817">
      <w:pPr>
        <w:pStyle w:val="definice"/>
        <w:rPr>
          <w:b w:val="0"/>
        </w:rPr>
      </w:pPr>
    </w:p>
    <w:p w:rsidR="00747BD5" w:rsidRDefault="00747BD5" w:rsidP="00E35817">
      <w:pPr>
        <w:pStyle w:val="definice"/>
      </w:pPr>
      <w:r>
        <w:t>Závěr:</w:t>
      </w:r>
    </w:p>
    <w:p w:rsidR="00747BD5" w:rsidRDefault="001A53BA" w:rsidP="00E35817">
      <w:pPr>
        <w:pStyle w:val="definice"/>
        <w:rPr>
          <w:b w:val="0"/>
        </w:rPr>
      </w:pPr>
      <w:r>
        <w:rPr>
          <w:b w:val="0"/>
        </w:rPr>
        <w:t>Úlohu jsem dělal napůl s</w:t>
      </w:r>
      <w:r w:rsidR="00FF2DC3">
        <w:rPr>
          <w:b w:val="0"/>
        </w:rPr>
        <w:t> Tomášem Kučerou</w:t>
      </w:r>
      <w:r w:rsidR="00576307">
        <w:rPr>
          <w:b w:val="0"/>
        </w:rPr>
        <w:t xml:space="preserve">. </w:t>
      </w:r>
      <w:r>
        <w:rPr>
          <w:b w:val="0"/>
        </w:rPr>
        <w:t>Úloha 307 není úplně obtížná, jediný problém j</w:t>
      </w:r>
      <w:r w:rsidR="005831C5">
        <w:rPr>
          <w:b w:val="0"/>
        </w:rPr>
        <w:t>sme měli</w:t>
      </w:r>
      <w:r>
        <w:rPr>
          <w:b w:val="0"/>
        </w:rPr>
        <w:t xml:space="preserve"> </w:t>
      </w:r>
      <w:r w:rsidR="00576307">
        <w:rPr>
          <w:b w:val="0"/>
        </w:rPr>
        <w:t>s časem. Při zapojování jsme udělali chybu, když jsme si nevšimli, že některé potenciometry mají hodnotu M1 místo 1M</w:t>
      </w:r>
      <w:r>
        <w:rPr>
          <w:b w:val="0"/>
        </w:rPr>
        <w:t xml:space="preserve">. Zapojení se nám </w:t>
      </w:r>
      <w:r w:rsidR="00576307">
        <w:rPr>
          <w:b w:val="0"/>
        </w:rPr>
        <w:t xml:space="preserve">povedlo </w:t>
      </w:r>
      <w:r>
        <w:rPr>
          <w:b w:val="0"/>
        </w:rPr>
        <w:t xml:space="preserve">na </w:t>
      </w:r>
      <w:r w:rsidR="00576307">
        <w:rPr>
          <w:b w:val="0"/>
        </w:rPr>
        <w:t>druhý</w:t>
      </w:r>
      <w:r>
        <w:rPr>
          <w:b w:val="0"/>
        </w:rPr>
        <w:t xml:space="preserve"> pokus</w:t>
      </w:r>
      <w:r w:rsidR="00576307">
        <w:rPr>
          <w:b w:val="0"/>
        </w:rPr>
        <w:t>. Ještě jsme stihli zapojit polovinu PID regulátoru, bohužel nás tížil čas, a tak nám pomohl učitel. Charakteristiky vycházejí dle předpokladů.</w:t>
      </w:r>
      <w:r>
        <w:rPr>
          <w:b w:val="0"/>
        </w:rPr>
        <w:t xml:space="preserve"> </w:t>
      </w:r>
    </w:p>
    <w:p w:rsidR="00747BD5" w:rsidRDefault="00747BD5" w:rsidP="00E35817">
      <w:pPr>
        <w:pStyle w:val="definice"/>
        <w:rPr>
          <w:b w:val="0"/>
        </w:rPr>
      </w:pPr>
    </w:p>
    <w:p w:rsidR="00747BD5" w:rsidRDefault="00747BD5" w:rsidP="00E35817">
      <w:pPr>
        <w:pStyle w:val="definice"/>
        <w:rPr>
          <w:b w:val="0"/>
        </w:rPr>
      </w:pPr>
    </w:p>
    <w:p w:rsidR="00747BD5" w:rsidRDefault="00747BD5" w:rsidP="00E35817">
      <w:pPr>
        <w:pStyle w:val="definice"/>
        <w:rPr>
          <w:b w:val="0"/>
        </w:rPr>
      </w:pPr>
      <w:bookmarkStart w:id="0" w:name="_GoBack"/>
      <w:bookmarkEnd w:id="0"/>
    </w:p>
    <w:p w:rsidR="00747BD5" w:rsidRPr="00747BD5" w:rsidRDefault="00747BD5" w:rsidP="00747BD5">
      <w:pPr>
        <w:pStyle w:val="definice"/>
        <w:jc w:val="center"/>
        <w:rPr>
          <w:b w:val="0"/>
        </w:rPr>
      </w:pPr>
    </w:p>
    <w:sectPr w:rsidR="00747BD5" w:rsidRPr="00747BD5" w:rsidSect="0011567D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33C0" w:rsidRDefault="000833C0">
      <w:r>
        <w:separator/>
      </w:r>
    </w:p>
  </w:endnote>
  <w:endnote w:type="continuationSeparator" w:id="0">
    <w:p w:rsidR="000833C0" w:rsidRDefault="00083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font">
    <w:altName w:val="Times New Roman"/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3068" w:rsidRDefault="00FC306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3068" w:rsidRDefault="00FC306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3068" w:rsidRDefault="00FC306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33C0" w:rsidRDefault="000833C0">
      <w:r>
        <w:separator/>
      </w:r>
    </w:p>
  </w:footnote>
  <w:footnote w:type="continuationSeparator" w:id="0">
    <w:p w:rsidR="000833C0" w:rsidRDefault="000833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3068" w:rsidRDefault="00EC3854">
    <w:pPr>
      <w:pStyle w:val="Zhlav"/>
    </w:pPr>
    <w:r>
      <w:rPr>
        <w:noProof/>
        <w:lang w:eastAsia="cs-CZ"/>
      </w:rPr>
      <w:drawing>
        <wp:inline distT="0" distB="0" distL="0" distR="0">
          <wp:extent cx="5753100" cy="581025"/>
          <wp:effectExtent l="19050" t="0" r="0" b="0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102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3068" w:rsidRDefault="00FC30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0FD0D41"/>
    <w:multiLevelType w:val="hybridMultilevel"/>
    <w:tmpl w:val="92F07EE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60314A"/>
    <w:multiLevelType w:val="hybridMultilevel"/>
    <w:tmpl w:val="6D4ED6FA"/>
    <w:lvl w:ilvl="0" w:tplc="C80ACDF2">
      <w:start w:val="3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1334555D"/>
    <w:multiLevelType w:val="hybridMultilevel"/>
    <w:tmpl w:val="6C906704"/>
    <w:lvl w:ilvl="0" w:tplc="9D6E2ACC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D10865"/>
    <w:multiLevelType w:val="hybridMultilevel"/>
    <w:tmpl w:val="C2863892"/>
    <w:lvl w:ilvl="0" w:tplc="95043FE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FF7E2A"/>
    <w:multiLevelType w:val="hybridMultilevel"/>
    <w:tmpl w:val="ED9AD562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71F24"/>
    <w:multiLevelType w:val="hybridMultilevel"/>
    <w:tmpl w:val="F444600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FB2FFA"/>
    <w:multiLevelType w:val="hybridMultilevel"/>
    <w:tmpl w:val="8332AC8A"/>
    <w:lvl w:ilvl="0" w:tplc="C7162AE8">
      <w:start w:val="1"/>
      <w:numFmt w:val="lowerLetter"/>
      <w:lvlText w:val="%1)"/>
      <w:lvlJc w:val="left"/>
      <w:pPr>
        <w:ind w:left="525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245" w:hanging="360"/>
      </w:pPr>
    </w:lvl>
    <w:lvl w:ilvl="2" w:tplc="0405001B" w:tentative="1">
      <w:start w:val="1"/>
      <w:numFmt w:val="lowerRoman"/>
      <w:lvlText w:val="%3."/>
      <w:lvlJc w:val="right"/>
      <w:pPr>
        <w:ind w:left="1965" w:hanging="180"/>
      </w:pPr>
    </w:lvl>
    <w:lvl w:ilvl="3" w:tplc="0405000F" w:tentative="1">
      <w:start w:val="1"/>
      <w:numFmt w:val="decimal"/>
      <w:lvlText w:val="%4."/>
      <w:lvlJc w:val="left"/>
      <w:pPr>
        <w:ind w:left="2685" w:hanging="360"/>
      </w:pPr>
    </w:lvl>
    <w:lvl w:ilvl="4" w:tplc="04050019" w:tentative="1">
      <w:start w:val="1"/>
      <w:numFmt w:val="lowerLetter"/>
      <w:lvlText w:val="%5."/>
      <w:lvlJc w:val="left"/>
      <w:pPr>
        <w:ind w:left="3405" w:hanging="360"/>
      </w:pPr>
    </w:lvl>
    <w:lvl w:ilvl="5" w:tplc="0405001B" w:tentative="1">
      <w:start w:val="1"/>
      <w:numFmt w:val="lowerRoman"/>
      <w:lvlText w:val="%6."/>
      <w:lvlJc w:val="right"/>
      <w:pPr>
        <w:ind w:left="4125" w:hanging="180"/>
      </w:pPr>
    </w:lvl>
    <w:lvl w:ilvl="6" w:tplc="0405000F" w:tentative="1">
      <w:start w:val="1"/>
      <w:numFmt w:val="decimal"/>
      <w:lvlText w:val="%7."/>
      <w:lvlJc w:val="left"/>
      <w:pPr>
        <w:ind w:left="4845" w:hanging="360"/>
      </w:pPr>
    </w:lvl>
    <w:lvl w:ilvl="7" w:tplc="04050019" w:tentative="1">
      <w:start w:val="1"/>
      <w:numFmt w:val="lowerLetter"/>
      <w:lvlText w:val="%8."/>
      <w:lvlJc w:val="left"/>
      <w:pPr>
        <w:ind w:left="5565" w:hanging="360"/>
      </w:pPr>
    </w:lvl>
    <w:lvl w:ilvl="8" w:tplc="0405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1" w15:restartNumberingAfterBreak="0">
    <w:nsid w:val="3EBF70BF"/>
    <w:multiLevelType w:val="hybridMultilevel"/>
    <w:tmpl w:val="25F8E6A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A2431"/>
    <w:multiLevelType w:val="hybridMultilevel"/>
    <w:tmpl w:val="BAF61006"/>
    <w:lvl w:ilvl="0" w:tplc="BBB6C25C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 w15:restartNumberingAfterBreak="0">
    <w:nsid w:val="48D4333F"/>
    <w:multiLevelType w:val="hybridMultilevel"/>
    <w:tmpl w:val="8332AC8A"/>
    <w:lvl w:ilvl="0" w:tplc="C7162AE8">
      <w:start w:val="1"/>
      <w:numFmt w:val="lowerLetter"/>
      <w:lvlText w:val="%1)"/>
      <w:lvlJc w:val="left"/>
      <w:pPr>
        <w:ind w:left="525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245" w:hanging="360"/>
      </w:pPr>
    </w:lvl>
    <w:lvl w:ilvl="2" w:tplc="0405001B" w:tentative="1">
      <w:start w:val="1"/>
      <w:numFmt w:val="lowerRoman"/>
      <w:lvlText w:val="%3."/>
      <w:lvlJc w:val="right"/>
      <w:pPr>
        <w:ind w:left="1965" w:hanging="180"/>
      </w:pPr>
    </w:lvl>
    <w:lvl w:ilvl="3" w:tplc="0405000F" w:tentative="1">
      <w:start w:val="1"/>
      <w:numFmt w:val="decimal"/>
      <w:lvlText w:val="%4."/>
      <w:lvlJc w:val="left"/>
      <w:pPr>
        <w:ind w:left="2685" w:hanging="360"/>
      </w:pPr>
    </w:lvl>
    <w:lvl w:ilvl="4" w:tplc="04050019" w:tentative="1">
      <w:start w:val="1"/>
      <w:numFmt w:val="lowerLetter"/>
      <w:lvlText w:val="%5."/>
      <w:lvlJc w:val="left"/>
      <w:pPr>
        <w:ind w:left="3405" w:hanging="360"/>
      </w:pPr>
    </w:lvl>
    <w:lvl w:ilvl="5" w:tplc="0405001B" w:tentative="1">
      <w:start w:val="1"/>
      <w:numFmt w:val="lowerRoman"/>
      <w:lvlText w:val="%6."/>
      <w:lvlJc w:val="right"/>
      <w:pPr>
        <w:ind w:left="4125" w:hanging="180"/>
      </w:pPr>
    </w:lvl>
    <w:lvl w:ilvl="6" w:tplc="0405000F" w:tentative="1">
      <w:start w:val="1"/>
      <w:numFmt w:val="decimal"/>
      <w:lvlText w:val="%7."/>
      <w:lvlJc w:val="left"/>
      <w:pPr>
        <w:ind w:left="4845" w:hanging="360"/>
      </w:pPr>
    </w:lvl>
    <w:lvl w:ilvl="7" w:tplc="04050019" w:tentative="1">
      <w:start w:val="1"/>
      <w:numFmt w:val="lowerLetter"/>
      <w:lvlText w:val="%8."/>
      <w:lvlJc w:val="left"/>
      <w:pPr>
        <w:ind w:left="5565" w:hanging="360"/>
      </w:pPr>
    </w:lvl>
    <w:lvl w:ilvl="8" w:tplc="0405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4" w15:restartNumberingAfterBreak="0">
    <w:nsid w:val="4C261208"/>
    <w:multiLevelType w:val="hybridMultilevel"/>
    <w:tmpl w:val="FBF44C9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C211F0"/>
    <w:multiLevelType w:val="hybridMultilevel"/>
    <w:tmpl w:val="2B524DC2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71B32"/>
    <w:multiLevelType w:val="hybridMultilevel"/>
    <w:tmpl w:val="7722D7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1710D2"/>
    <w:multiLevelType w:val="hybridMultilevel"/>
    <w:tmpl w:val="EA7C2C1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B2206F"/>
    <w:multiLevelType w:val="hybridMultilevel"/>
    <w:tmpl w:val="D3563AD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2"/>
  </w:num>
  <w:num w:numId="6">
    <w:abstractNumId w:val="4"/>
  </w:num>
  <w:num w:numId="7">
    <w:abstractNumId w:val="9"/>
  </w:num>
  <w:num w:numId="8">
    <w:abstractNumId w:val="18"/>
  </w:num>
  <w:num w:numId="9">
    <w:abstractNumId w:val="15"/>
  </w:num>
  <w:num w:numId="10">
    <w:abstractNumId w:val="14"/>
  </w:num>
  <w:num w:numId="11">
    <w:abstractNumId w:val="16"/>
  </w:num>
  <w:num w:numId="12">
    <w:abstractNumId w:val="17"/>
  </w:num>
  <w:num w:numId="13">
    <w:abstractNumId w:val="13"/>
  </w:num>
  <w:num w:numId="14">
    <w:abstractNumId w:val="10"/>
  </w:num>
  <w:num w:numId="15">
    <w:abstractNumId w:val="5"/>
  </w:num>
  <w:num w:numId="16">
    <w:abstractNumId w:val="7"/>
  </w:num>
  <w:num w:numId="17">
    <w:abstractNumId w:val="8"/>
  </w:num>
  <w:num w:numId="18">
    <w:abstractNumId w:val="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31A"/>
    <w:rsid w:val="00002AF9"/>
    <w:rsid w:val="000406DC"/>
    <w:rsid w:val="000833C0"/>
    <w:rsid w:val="000A0007"/>
    <w:rsid w:val="000A324A"/>
    <w:rsid w:val="000D42ED"/>
    <w:rsid w:val="00114764"/>
    <w:rsid w:val="0011567D"/>
    <w:rsid w:val="00125875"/>
    <w:rsid w:val="00127F2A"/>
    <w:rsid w:val="00137D67"/>
    <w:rsid w:val="0014174F"/>
    <w:rsid w:val="00176CB5"/>
    <w:rsid w:val="001A53BA"/>
    <w:rsid w:val="001D331C"/>
    <w:rsid w:val="001F1E87"/>
    <w:rsid w:val="00210962"/>
    <w:rsid w:val="0022559B"/>
    <w:rsid w:val="00231DC0"/>
    <w:rsid w:val="002B5C84"/>
    <w:rsid w:val="002C37D5"/>
    <w:rsid w:val="002F3D7A"/>
    <w:rsid w:val="00302B46"/>
    <w:rsid w:val="0034351D"/>
    <w:rsid w:val="0034512B"/>
    <w:rsid w:val="00354DF4"/>
    <w:rsid w:val="003858B8"/>
    <w:rsid w:val="00391496"/>
    <w:rsid w:val="003C0373"/>
    <w:rsid w:val="003F6FD1"/>
    <w:rsid w:val="00415FE2"/>
    <w:rsid w:val="00425108"/>
    <w:rsid w:val="004574F9"/>
    <w:rsid w:val="00491760"/>
    <w:rsid w:val="004D3AD5"/>
    <w:rsid w:val="005063F7"/>
    <w:rsid w:val="0055070C"/>
    <w:rsid w:val="00563748"/>
    <w:rsid w:val="00576307"/>
    <w:rsid w:val="005831C5"/>
    <w:rsid w:val="0059264A"/>
    <w:rsid w:val="005C0B36"/>
    <w:rsid w:val="005D6065"/>
    <w:rsid w:val="005E1D33"/>
    <w:rsid w:val="005E6B01"/>
    <w:rsid w:val="005F5C8D"/>
    <w:rsid w:val="006A2189"/>
    <w:rsid w:val="006A4453"/>
    <w:rsid w:val="006B7E96"/>
    <w:rsid w:val="006C6F20"/>
    <w:rsid w:val="006F6D6E"/>
    <w:rsid w:val="006F72B3"/>
    <w:rsid w:val="00700DAF"/>
    <w:rsid w:val="007113A3"/>
    <w:rsid w:val="00747BD5"/>
    <w:rsid w:val="00756A48"/>
    <w:rsid w:val="0076399B"/>
    <w:rsid w:val="0077231A"/>
    <w:rsid w:val="00774EAE"/>
    <w:rsid w:val="00787827"/>
    <w:rsid w:val="007B0B06"/>
    <w:rsid w:val="007B31F5"/>
    <w:rsid w:val="007C1F52"/>
    <w:rsid w:val="008106E3"/>
    <w:rsid w:val="008236CD"/>
    <w:rsid w:val="00860A2C"/>
    <w:rsid w:val="0086138A"/>
    <w:rsid w:val="008828BA"/>
    <w:rsid w:val="008B1C5C"/>
    <w:rsid w:val="008E52E2"/>
    <w:rsid w:val="00953E8E"/>
    <w:rsid w:val="00995F7C"/>
    <w:rsid w:val="009D31C1"/>
    <w:rsid w:val="009F26B6"/>
    <w:rsid w:val="00A22A00"/>
    <w:rsid w:val="00A3335F"/>
    <w:rsid w:val="00A430BA"/>
    <w:rsid w:val="00A764BF"/>
    <w:rsid w:val="00A95D36"/>
    <w:rsid w:val="00AC4842"/>
    <w:rsid w:val="00AE627A"/>
    <w:rsid w:val="00AF73DE"/>
    <w:rsid w:val="00B00BFB"/>
    <w:rsid w:val="00B21D34"/>
    <w:rsid w:val="00B5126A"/>
    <w:rsid w:val="00B91CED"/>
    <w:rsid w:val="00BD1E66"/>
    <w:rsid w:val="00C34C92"/>
    <w:rsid w:val="00C42EDF"/>
    <w:rsid w:val="00C43388"/>
    <w:rsid w:val="00C54ACD"/>
    <w:rsid w:val="00C770C3"/>
    <w:rsid w:val="00CB6306"/>
    <w:rsid w:val="00CF7391"/>
    <w:rsid w:val="00D12B9F"/>
    <w:rsid w:val="00D275D3"/>
    <w:rsid w:val="00D54A15"/>
    <w:rsid w:val="00E00152"/>
    <w:rsid w:val="00E054E7"/>
    <w:rsid w:val="00E16194"/>
    <w:rsid w:val="00E336D1"/>
    <w:rsid w:val="00E35817"/>
    <w:rsid w:val="00E509EF"/>
    <w:rsid w:val="00E660ED"/>
    <w:rsid w:val="00E75D6C"/>
    <w:rsid w:val="00E82F35"/>
    <w:rsid w:val="00E86B4A"/>
    <w:rsid w:val="00EC3854"/>
    <w:rsid w:val="00EE32CE"/>
    <w:rsid w:val="00F01720"/>
    <w:rsid w:val="00F12368"/>
    <w:rsid w:val="00F33B66"/>
    <w:rsid w:val="00F37A07"/>
    <w:rsid w:val="00F37A9D"/>
    <w:rsid w:val="00F5124F"/>
    <w:rsid w:val="00FA6285"/>
    <w:rsid w:val="00FC3068"/>
    <w:rsid w:val="00FF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357DE97"/>
  <w15:docId w15:val="{93D48AA1-006E-4627-B7E0-9327D91A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1567D"/>
    <w:pPr>
      <w:suppressAutoHyphens/>
    </w:pPr>
    <w:rPr>
      <w:sz w:val="24"/>
      <w:szCs w:val="24"/>
      <w:lang w:eastAsia="ar-SA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  <w:rsid w:val="0011567D"/>
  </w:style>
  <w:style w:type="character" w:customStyle="1" w:styleId="Odrky">
    <w:name w:val="Odrážky"/>
    <w:rsid w:val="0011567D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rsid w:val="0011567D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rsid w:val="0011567D"/>
    <w:pPr>
      <w:spacing w:after="120"/>
    </w:pPr>
  </w:style>
  <w:style w:type="paragraph" w:styleId="Seznam">
    <w:name w:val="List"/>
    <w:basedOn w:val="Zkladntext"/>
    <w:rsid w:val="0011567D"/>
  </w:style>
  <w:style w:type="paragraph" w:customStyle="1" w:styleId="Popisek">
    <w:name w:val="Popisek"/>
    <w:basedOn w:val="Normln"/>
    <w:rsid w:val="0011567D"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rsid w:val="0011567D"/>
    <w:pPr>
      <w:suppressLineNumbers/>
    </w:pPr>
  </w:style>
  <w:style w:type="paragraph" w:styleId="Textbubliny">
    <w:name w:val="Balloon Text"/>
    <w:basedOn w:val="Normln"/>
    <w:rsid w:val="0011567D"/>
    <w:rPr>
      <w:rFonts w:ascii="Tahoma" w:hAnsi="Tahoma" w:cs="Tahoma"/>
      <w:sz w:val="16"/>
      <w:szCs w:val="16"/>
    </w:rPr>
  </w:style>
  <w:style w:type="paragraph" w:styleId="Zhlav">
    <w:name w:val="header"/>
    <w:basedOn w:val="Normln"/>
    <w:rsid w:val="0011567D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11567D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rsid w:val="0011567D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rsid w:val="0011567D"/>
    <w:pPr>
      <w:jc w:val="center"/>
    </w:pPr>
  </w:style>
  <w:style w:type="paragraph" w:customStyle="1" w:styleId="Obsahtabulky">
    <w:name w:val="Obsah tabulky"/>
    <w:basedOn w:val="Normln"/>
    <w:rsid w:val="0011567D"/>
    <w:pPr>
      <w:suppressLineNumbers/>
    </w:pPr>
  </w:style>
  <w:style w:type="paragraph" w:customStyle="1" w:styleId="definice">
    <w:name w:val="definice"/>
    <w:basedOn w:val="Normln"/>
    <w:rsid w:val="0011567D"/>
    <w:rPr>
      <w:b/>
    </w:rPr>
  </w:style>
  <w:style w:type="paragraph" w:customStyle="1" w:styleId="vysvetlen">
    <w:name w:val="vysvetlení"/>
    <w:basedOn w:val="definice"/>
    <w:rsid w:val="0011567D"/>
  </w:style>
  <w:style w:type="paragraph" w:styleId="Zkladntextodsazen">
    <w:name w:val="Body Text Indent"/>
    <w:basedOn w:val="Zkladntext"/>
    <w:rsid w:val="0011567D"/>
    <w:pPr>
      <w:ind w:left="283"/>
    </w:pPr>
  </w:style>
  <w:style w:type="table" w:styleId="Mkatabulky">
    <w:name w:val="Table Grid"/>
    <w:basedOn w:val="Normlntabulka"/>
    <w:uiPriority w:val="59"/>
    <w:rsid w:val="00A95D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787827"/>
    <w:rPr>
      <w:color w:val="808080"/>
    </w:rPr>
  </w:style>
  <w:style w:type="paragraph" w:styleId="Odstavecseseznamem">
    <w:name w:val="List Paragraph"/>
    <w:basedOn w:val="Normln"/>
    <w:uiPriority w:val="34"/>
    <w:qFormat/>
    <w:rsid w:val="00860A2C"/>
    <w:pPr>
      <w:widowControl w:val="0"/>
      <w:autoSpaceDN w:val="0"/>
      <w:ind w:left="720"/>
      <w:contextualSpacing/>
      <w:textAlignment w:val="baseline"/>
    </w:pPr>
    <w:rPr>
      <w:rFonts w:eastAsia="unifont" w:cs="Mangal"/>
      <w:kern w:val="3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&#225;&#353;\Downloads\kr_i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&#225;&#353;\Downloads\kr_d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cs-CZ"/>
              <a:t>U=f(t)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kr_i!$B$1:$B$2</c:f>
              <c:strCache>
                <c:ptCount val="2"/>
                <c:pt idx="0">
                  <c:v>CH1</c:v>
                </c:pt>
                <c:pt idx="1">
                  <c:v>Volt</c:v>
                </c:pt>
              </c:strCache>
            </c:strRef>
          </c:tx>
          <c:spPr>
            <a:ln w="25400" cap="flat" cmpd="sng" algn="ctr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kr_i!$A$3:$A$602</c:f>
              <c:numCache>
                <c:formatCode>0.00E+00</c:formatCode>
                <c:ptCount val="600"/>
                <c:pt idx="0">
                  <c:v>0</c:v>
                </c:pt>
                <c:pt idx="1">
                  <c:v>9.9999900000000003E-3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6.0000199999999997E-2</c:v>
                </c:pt>
                <c:pt idx="7">
                  <c:v>7.0000199999999999E-2</c:v>
                </c:pt>
                <c:pt idx="8">
                  <c:v>8.0000199999999994E-2</c:v>
                </c:pt>
                <c:pt idx="9">
                  <c:v>9.0000200000000002E-2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</c:numCache>
            </c:numRef>
          </c:xVal>
          <c:yVal>
            <c:numRef>
              <c:f>kr_i!$B$3:$B$602</c:f>
              <c:numCache>
                <c:formatCode>0.00E+00</c:formatCode>
                <c:ptCount val="600"/>
                <c:pt idx="0">
                  <c:v>0.04</c:v>
                </c:pt>
                <c:pt idx="1">
                  <c:v>0.04</c:v>
                </c:pt>
                <c:pt idx="2">
                  <c:v>0.04</c:v>
                </c:pt>
                <c:pt idx="3">
                  <c:v>0.04</c:v>
                </c:pt>
                <c:pt idx="4">
                  <c:v>0.04</c:v>
                </c:pt>
                <c:pt idx="5">
                  <c:v>0.04</c:v>
                </c:pt>
                <c:pt idx="6">
                  <c:v>0.04</c:v>
                </c:pt>
                <c:pt idx="7">
                  <c:v>0.04</c:v>
                </c:pt>
                <c:pt idx="8">
                  <c:v>0.04</c:v>
                </c:pt>
                <c:pt idx="9">
                  <c:v>0.04</c:v>
                </c:pt>
                <c:pt idx="10">
                  <c:v>0.04</c:v>
                </c:pt>
                <c:pt idx="11">
                  <c:v>0.04</c:v>
                </c:pt>
                <c:pt idx="12">
                  <c:v>0.04</c:v>
                </c:pt>
                <c:pt idx="13">
                  <c:v>0.04</c:v>
                </c:pt>
                <c:pt idx="14">
                  <c:v>0.04</c:v>
                </c:pt>
                <c:pt idx="15">
                  <c:v>0.04</c:v>
                </c:pt>
                <c:pt idx="16">
                  <c:v>0.04</c:v>
                </c:pt>
                <c:pt idx="17">
                  <c:v>0.04</c:v>
                </c:pt>
                <c:pt idx="18">
                  <c:v>0.04</c:v>
                </c:pt>
                <c:pt idx="19">
                  <c:v>0.04</c:v>
                </c:pt>
                <c:pt idx="20">
                  <c:v>0.04</c:v>
                </c:pt>
                <c:pt idx="21">
                  <c:v>0.04</c:v>
                </c:pt>
                <c:pt idx="22">
                  <c:v>0.04</c:v>
                </c:pt>
                <c:pt idx="23">
                  <c:v>0.04</c:v>
                </c:pt>
                <c:pt idx="24">
                  <c:v>7.9899999999999999E-2</c:v>
                </c:pt>
                <c:pt idx="25">
                  <c:v>7.9899999999999999E-2</c:v>
                </c:pt>
                <c:pt idx="26">
                  <c:v>7.9899999999999999E-2</c:v>
                </c:pt>
                <c:pt idx="27">
                  <c:v>7.9899999999999999E-2</c:v>
                </c:pt>
                <c:pt idx="28">
                  <c:v>7.9899999999999999E-2</c:v>
                </c:pt>
                <c:pt idx="29">
                  <c:v>7.9899999999999999E-2</c:v>
                </c:pt>
                <c:pt idx="30">
                  <c:v>7.9899999999999999E-2</c:v>
                </c:pt>
                <c:pt idx="31">
                  <c:v>7.9899999999999999E-2</c:v>
                </c:pt>
                <c:pt idx="32">
                  <c:v>7.9899999999999999E-2</c:v>
                </c:pt>
                <c:pt idx="33">
                  <c:v>7.9899999999999999E-2</c:v>
                </c:pt>
                <c:pt idx="34">
                  <c:v>7.9899999999999999E-2</c:v>
                </c:pt>
                <c:pt idx="35">
                  <c:v>7.9899999999999999E-2</c:v>
                </c:pt>
                <c:pt idx="36">
                  <c:v>0.12</c:v>
                </c:pt>
                <c:pt idx="37">
                  <c:v>7.9899999999999999E-2</c:v>
                </c:pt>
                <c:pt idx="38">
                  <c:v>7.9899999999999999E-2</c:v>
                </c:pt>
                <c:pt idx="39">
                  <c:v>0.12</c:v>
                </c:pt>
                <c:pt idx="40">
                  <c:v>0.12</c:v>
                </c:pt>
                <c:pt idx="41">
                  <c:v>0.12</c:v>
                </c:pt>
                <c:pt idx="42">
                  <c:v>0.12</c:v>
                </c:pt>
                <c:pt idx="43">
                  <c:v>0.12</c:v>
                </c:pt>
                <c:pt idx="44">
                  <c:v>0.12</c:v>
                </c:pt>
                <c:pt idx="45">
                  <c:v>0.12</c:v>
                </c:pt>
                <c:pt idx="46">
                  <c:v>0.12</c:v>
                </c:pt>
                <c:pt idx="47">
                  <c:v>0.12</c:v>
                </c:pt>
                <c:pt idx="48">
                  <c:v>0.12</c:v>
                </c:pt>
                <c:pt idx="49">
                  <c:v>0.12</c:v>
                </c:pt>
                <c:pt idx="50">
                  <c:v>0.16</c:v>
                </c:pt>
                <c:pt idx="51">
                  <c:v>0.16</c:v>
                </c:pt>
                <c:pt idx="52">
                  <c:v>0.16</c:v>
                </c:pt>
                <c:pt idx="53">
                  <c:v>0.16</c:v>
                </c:pt>
                <c:pt idx="54">
                  <c:v>0.16</c:v>
                </c:pt>
                <c:pt idx="55">
                  <c:v>0.16</c:v>
                </c:pt>
                <c:pt idx="56">
                  <c:v>0.16</c:v>
                </c:pt>
                <c:pt idx="57">
                  <c:v>0.16</c:v>
                </c:pt>
                <c:pt idx="58">
                  <c:v>0.2</c:v>
                </c:pt>
                <c:pt idx="59">
                  <c:v>0.2</c:v>
                </c:pt>
                <c:pt idx="60">
                  <c:v>0.2</c:v>
                </c:pt>
                <c:pt idx="61">
                  <c:v>0.2</c:v>
                </c:pt>
                <c:pt idx="62">
                  <c:v>0.2</c:v>
                </c:pt>
                <c:pt idx="63">
                  <c:v>0.2</c:v>
                </c:pt>
                <c:pt idx="64">
                  <c:v>0.2</c:v>
                </c:pt>
                <c:pt idx="65">
                  <c:v>0.24</c:v>
                </c:pt>
                <c:pt idx="66">
                  <c:v>0.24</c:v>
                </c:pt>
                <c:pt idx="67">
                  <c:v>0.24</c:v>
                </c:pt>
                <c:pt idx="68">
                  <c:v>0.24</c:v>
                </c:pt>
                <c:pt idx="69">
                  <c:v>0.24</c:v>
                </c:pt>
                <c:pt idx="70">
                  <c:v>0.24</c:v>
                </c:pt>
                <c:pt idx="71">
                  <c:v>0.24</c:v>
                </c:pt>
                <c:pt idx="72">
                  <c:v>0.24</c:v>
                </c:pt>
                <c:pt idx="73">
                  <c:v>0.28000000000000003</c:v>
                </c:pt>
                <c:pt idx="74">
                  <c:v>0.28000000000000003</c:v>
                </c:pt>
                <c:pt idx="75">
                  <c:v>0.28000000000000003</c:v>
                </c:pt>
                <c:pt idx="76">
                  <c:v>0.28000000000000003</c:v>
                </c:pt>
                <c:pt idx="77">
                  <c:v>0.28000000000000003</c:v>
                </c:pt>
                <c:pt idx="78">
                  <c:v>0.28000000000000003</c:v>
                </c:pt>
                <c:pt idx="79">
                  <c:v>0.32</c:v>
                </c:pt>
                <c:pt idx="80">
                  <c:v>0.32</c:v>
                </c:pt>
                <c:pt idx="81">
                  <c:v>0.32</c:v>
                </c:pt>
                <c:pt idx="82">
                  <c:v>0.32</c:v>
                </c:pt>
                <c:pt idx="83">
                  <c:v>0.32</c:v>
                </c:pt>
                <c:pt idx="84">
                  <c:v>0.32</c:v>
                </c:pt>
                <c:pt idx="85">
                  <c:v>0.36</c:v>
                </c:pt>
                <c:pt idx="86">
                  <c:v>0.36</c:v>
                </c:pt>
                <c:pt idx="87">
                  <c:v>0.36</c:v>
                </c:pt>
                <c:pt idx="88">
                  <c:v>0.36</c:v>
                </c:pt>
                <c:pt idx="89">
                  <c:v>0.4</c:v>
                </c:pt>
                <c:pt idx="90">
                  <c:v>0.4</c:v>
                </c:pt>
                <c:pt idx="91">
                  <c:v>0.4</c:v>
                </c:pt>
                <c:pt idx="92">
                  <c:v>0.4</c:v>
                </c:pt>
                <c:pt idx="93">
                  <c:v>0.4</c:v>
                </c:pt>
                <c:pt idx="94">
                  <c:v>0.4</c:v>
                </c:pt>
                <c:pt idx="95">
                  <c:v>0.4</c:v>
                </c:pt>
                <c:pt idx="96">
                  <c:v>0.44</c:v>
                </c:pt>
                <c:pt idx="97">
                  <c:v>0.44</c:v>
                </c:pt>
                <c:pt idx="98">
                  <c:v>0.44</c:v>
                </c:pt>
                <c:pt idx="99">
                  <c:v>0.44</c:v>
                </c:pt>
                <c:pt idx="100">
                  <c:v>0.44</c:v>
                </c:pt>
                <c:pt idx="101">
                  <c:v>0.48</c:v>
                </c:pt>
                <c:pt idx="102">
                  <c:v>0.48</c:v>
                </c:pt>
                <c:pt idx="103">
                  <c:v>0.48</c:v>
                </c:pt>
                <c:pt idx="104">
                  <c:v>0.48</c:v>
                </c:pt>
                <c:pt idx="105">
                  <c:v>0.52</c:v>
                </c:pt>
                <c:pt idx="106">
                  <c:v>0.52</c:v>
                </c:pt>
                <c:pt idx="107">
                  <c:v>0.52</c:v>
                </c:pt>
                <c:pt idx="108">
                  <c:v>0.52</c:v>
                </c:pt>
                <c:pt idx="109">
                  <c:v>0.52</c:v>
                </c:pt>
                <c:pt idx="110">
                  <c:v>0.52</c:v>
                </c:pt>
                <c:pt idx="111">
                  <c:v>0.56000000000000005</c:v>
                </c:pt>
                <c:pt idx="112">
                  <c:v>0.56000000000000005</c:v>
                </c:pt>
                <c:pt idx="113">
                  <c:v>0.56000000000000005</c:v>
                </c:pt>
                <c:pt idx="114">
                  <c:v>0.56000000000000005</c:v>
                </c:pt>
                <c:pt idx="115">
                  <c:v>0.56000000000000005</c:v>
                </c:pt>
                <c:pt idx="116">
                  <c:v>0.6</c:v>
                </c:pt>
                <c:pt idx="117">
                  <c:v>0.6</c:v>
                </c:pt>
                <c:pt idx="118">
                  <c:v>0.6</c:v>
                </c:pt>
                <c:pt idx="119">
                  <c:v>0.64</c:v>
                </c:pt>
                <c:pt idx="120">
                  <c:v>0.64</c:v>
                </c:pt>
                <c:pt idx="121">
                  <c:v>0.64</c:v>
                </c:pt>
                <c:pt idx="122">
                  <c:v>0.68</c:v>
                </c:pt>
                <c:pt idx="123">
                  <c:v>0.68</c:v>
                </c:pt>
                <c:pt idx="124">
                  <c:v>0.68</c:v>
                </c:pt>
                <c:pt idx="125">
                  <c:v>0.68</c:v>
                </c:pt>
                <c:pt idx="126">
                  <c:v>0.72</c:v>
                </c:pt>
                <c:pt idx="127">
                  <c:v>0.72</c:v>
                </c:pt>
                <c:pt idx="128">
                  <c:v>0.72</c:v>
                </c:pt>
                <c:pt idx="129">
                  <c:v>0.72</c:v>
                </c:pt>
                <c:pt idx="130">
                  <c:v>0.72</c:v>
                </c:pt>
                <c:pt idx="131">
                  <c:v>0.76</c:v>
                </c:pt>
                <c:pt idx="132">
                  <c:v>0.76</c:v>
                </c:pt>
                <c:pt idx="133">
                  <c:v>0.76</c:v>
                </c:pt>
                <c:pt idx="134">
                  <c:v>0.76</c:v>
                </c:pt>
                <c:pt idx="135">
                  <c:v>0.76</c:v>
                </c:pt>
                <c:pt idx="136">
                  <c:v>0.8</c:v>
                </c:pt>
                <c:pt idx="137">
                  <c:v>0.8</c:v>
                </c:pt>
                <c:pt idx="138">
                  <c:v>0.8</c:v>
                </c:pt>
                <c:pt idx="139">
                  <c:v>0.84</c:v>
                </c:pt>
                <c:pt idx="140">
                  <c:v>0.84</c:v>
                </c:pt>
                <c:pt idx="141">
                  <c:v>0.84</c:v>
                </c:pt>
                <c:pt idx="142">
                  <c:v>0.88</c:v>
                </c:pt>
                <c:pt idx="143">
                  <c:v>0.88</c:v>
                </c:pt>
                <c:pt idx="144">
                  <c:v>0.88</c:v>
                </c:pt>
                <c:pt idx="145">
                  <c:v>0.88</c:v>
                </c:pt>
                <c:pt idx="146">
                  <c:v>0.92</c:v>
                </c:pt>
                <c:pt idx="147">
                  <c:v>0.88</c:v>
                </c:pt>
                <c:pt idx="148">
                  <c:v>0.92</c:v>
                </c:pt>
                <c:pt idx="149">
                  <c:v>0.92</c:v>
                </c:pt>
                <c:pt idx="150">
                  <c:v>0.92</c:v>
                </c:pt>
                <c:pt idx="151">
                  <c:v>0.96</c:v>
                </c:pt>
                <c:pt idx="152">
                  <c:v>0.96</c:v>
                </c:pt>
                <c:pt idx="153">
                  <c:v>1</c:v>
                </c:pt>
                <c:pt idx="154">
                  <c:v>1</c:v>
                </c:pt>
                <c:pt idx="155">
                  <c:v>1</c:v>
                </c:pt>
                <c:pt idx="156">
                  <c:v>1</c:v>
                </c:pt>
                <c:pt idx="157">
                  <c:v>1.04</c:v>
                </c:pt>
                <c:pt idx="158">
                  <c:v>1.04</c:v>
                </c:pt>
                <c:pt idx="159">
                  <c:v>1.04</c:v>
                </c:pt>
                <c:pt idx="160">
                  <c:v>1.08</c:v>
                </c:pt>
                <c:pt idx="161">
                  <c:v>1.08</c:v>
                </c:pt>
                <c:pt idx="162">
                  <c:v>1.08</c:v>
                </c:pt>
                <c:pt idx="163">
                  <c:v>1.08</c:v>
                </c:pt>
                <c:pt idx="164">
                  <c:v>1.08</c:v>
                </c:pt>
                <c:pt idx="165">
                  <c:v>1.1200000000000001</c:v>
                </c:pt>
                <c:pt idx="166">
                  <c:v>1.1200000000000001</c:v>
                </c:pt>
                <c:pt idx="167">
                  <c:v>1.1200000000000001</c:v>
                </c:pt>
                <c:pt idx="168">
                  <c:v>1.1599999999999999</c:v>
                </c:pt>
                <c:pt idx="169">
                  <c:v>1.1599999999999999</c:v>
                </c:pt>
                <c:pt idx="170">
                  <c:v>1.1599999999999999</c:v>
                </c:pt>
                <c:pt idx="171">
                  <c:v>1.2</c:v>
                </c:pt>
                <c:pt idx="172">
                  <c:v>1.2</c:v>
                </c:pt>
                <c:pt idx="173">
                  <c:v>1.2</c:v>
                </c:pt>
                <c:pt idx="174">
                  <c:v>1.24</c:v>
                </c:pt>
                <c:pt idx="175">
                  <c:v>1.24</c:v>
                </c:pt>
                <c:pt idx="176">
                  <c:v>1.24</c:v>
                </c:pt>
                <c:pt idx="177">
                  <c:v>1.24</c:v>
                </c:pt>
                <c:pt idx="178">
                  <c:v>1.24</c:v>
                </c:pt>
                <c:pt idx="179">
                  <c:v>1.28</c:v>
                </c:pt>
                <c:pt idx="180">
                  <c:v>1.28</c:v>
                </c:pt>
                <c:pt idx="181">
                  <c:v>1.28</c:v>
                </c:pt>
                <c:pt idx="182">
                  <c:v>1.32</c:v>
                </c:pt>
                <c:pt idx="183">
                  <c:v>1.32</c:v>
                </c:pt>
                <c:pt idx="184">
                  <c:v>1.36</c:v>
                </c:pt>
                <c:pt idx="185">
                  <c:v>1.36</c:v>
                </c:pt>
                <c:pt idx="186">
                  <c:v>1.36</c:v>
                </c:pt>
                <c:pt idx="187">
                  <c:v>1.4</c:v>
                </c:pt>
                <c:pt idx="188">
                  <c:v>1.4</c:v>
                </c:pt>
                <c:pt idx="189">
                  <c:v>1.4</c:v>
                </c:pt>
                <c:pt idx="190">
                  <c:v>1.4</c:v>
                </c:pt>
                <c:pt idx="191">
                  <c:v>1.44</c:v>
                </c:pt>
                <c:pt idx="192">
                  <c:v>1.44</c:v>
                </c:pt>
                <c:pt idx="193">
                  <c:v>1.44</c:v>
                </c:pt>
                <c:pt idx="194">
                  <c:v>1.48</c:v>
                </c:pt>
                <c:pt idx="195">
                  <c:v>1.48</c:v>
                </c:pt>
                <c:pt idx="196">
                  <c:v>1.48</c:v>
                </c:pt>
                <c:pt idx="197">
                  <c:v>1.52</c:v>
                </c:pt>
                <c:pt idx="198">
                  <c:v>1.52</c:v>
                </c:pt>
                <c:pt idx="199">
                  <c:v>1.56</c:v>
                </c:pt>
                <c:pt idx="200">
                  <c:v>1.56</c:v>
                </c:pt>
                <c:pt idx="201">
                  <c:v>1.56</c:v>
                </c:pt>
                <c:pt idx="202">
                  <c:v>1.56</c:v>
                </c:pt>
                <c:pt idx="203">
                  <c:v>1.6</c:v>
                </c:pt>
                <c:pt idx="204">
                  <c:v>1.6</c:v>
                </c:pt>
                <c:pt idx="205">
                  <c:v>1.6</c:v>
                </c:pt>
                <c:pt idx="206">
                  <c:v>1.64</c:v>
                </c:pt>
                <c:pt idx="207">
                  <c:v>1.64</c:v>
                </c:pt>
                <c:pt idx="208">
                  <c:v>1.68</c:v>
                </c:pt>
                <c:pt idx="209">
                  <c:v>1.68</c:v>
                </c:pt>
                <c:pt idx="210">
                  <c:v>1.68</c:v>
                </c:pt>
                <c:pt idx="211">
                  <c:v>1.72</c:v>
                </c:pt>
                <c:pt idx="212">
                  <c:v>1.72</c:v>
                </c:pt>
                <c:pt idx="213">
                  <c:v>1.72</c:v>
                </c:pt>
                <c:pt idx="214">
                  <c:v>1.72</c:v>
                </c:pt>
                <c:pt idx="215">
                  <c:v>1.76</c:v>
                </c:pt>
                <c:pt idx="216">
                  <c:v>1.76</c:v>
                </c:pt>
                <c:pt idx="217">
                  <c:v>1.8</c:v>
                </c:pt>
                <c:pt idx="218">
                  <c:v>1.8</c:v>
                </c:pt>
                <c:pt idx="219">
                  <c:v>1.8</c:v>
                </c:pt>
                <c:pt idx="220">
                  <c:v>1.84</c:v>
                </c:pt>
                <c:pt idx="221">
                  <c:v>1.84</c:v>
                </c:pt>
                <c:pt idx="222">
                  <c:v>1.84</c:v>
                </c:pt>
                <c:pt idx="223">
                  <c:v>1.88</c:v>
                </c:pt>
                <c:pt idx="224">
                  <c:v>1.88</c:v>
                </c:pt>
                <c:pt idx="225">
                  <c:v>1.88</c:v>
                </c:pt>
                <c:pt idx="226">
                  <c:v>1.92</c:v>
                </c:pt>
                <c:pt idx="227">
                  <c:v>1.92</c:v>
                </c:pt>
                <c:pt idx="228">
                  <c:v>1.96</c:v>
                </c:pt>
                <c:pt idx="229">
                  <c:v>1.96</c:v>
                </c:pt>
                <c:pt idx="230">
                  <c:v>1.96</c:v>
                </c:pt>
                <c:pt idx="231">
                  <c:v>2</c:v>
                </c:pt>
                <c:pt idx="232">
                  <c:v>2</c:v>
                </c:pt>
                <c:pt idx="233">
                  <c:v>2</c:v>
                </c:pt>
                <c:pt idx="234">
                  <c:v>2.04</c:v>
                </c:pt>
                <c:pt idx="235">
                  <c:v>2.04</c:v>
                </c:pt>
                <c:pt idx="236">
                  <c:v>2.04</c:v>
                </c:pt>
                <c:pt idx="237">
                  <c:v>2.08</c:v>
                </c:pt>
                <c:pt idx="238">
                  <c:v>2.08</c:v>
                </c:pt>
                <c:pt idx="239">
                  <c:v>2.12</c:v>
                </c:pt>
                <c:pt idx="240">
                  <c:v>2.12</c:v>
                </c:pt>
                <c:pt idx="241">
                  <c:v>2.12</c:v>
                </c:pt>
                <c:pt idx="242">
                  <c:v>2.16</c:v>
                </c:pt>
                <c:pt idx="243">
                  <c:v>2.16</c:v>
                </c:pt>
                <c:pt idx="244">
                  <c:v>2.16</c:v>
                </c:pt>
                <c:pt idx="245">
                  <c:v>2.2000000000000002</c:v>
                </c:pt>
                <c:pt idx="246">
                  <c:v>2.2000000000000002</c:v>
                </c:pt>
                <c:pt idx="247">
                  <c:v>2.2000000000000002</c:v>
                </c:pt>
                <c:pt idx="248">
                  <c:v>2.2400000000000002</c:v>
                </c:pt>
                <c:pt idx="249">
                  <c:v>2.2799999999999998</c:v>
                </c:pt>
                <c:pt idx="250">
                  <c:v>2.2799999999999998</c:v>
                </c:pt>
                <c:pt idx="251">
                  <c:v>2.2799999999999998</c:v>
                </c:pt>
                <c:pt idx="252">
                  <c:v>2.3199999999999998</c:v>
                </c:pt>
                <c:pt idx="253">
                  <c:v>2.3199999999999998</c:v>
                </c:pt>
                <c:pt idx="254">
                  <c:v>2.36</c:v>
                </c:pt>
                <c:pt idx="255">
                  <c:v>2.36</c:v>
                </c:pt>
                <c:pt idx="256">
                  <c:v>2.36</c:v>
                </c:pt>
                <c:pt idx="257">
                  <c:v>2.36</c:v>
                </c:pt>
                <c:pt idx="258">
                  <c:v>2.4</c:v>
                </c:pt>
                <c:pt idx="259">
                  <c:v>2.4</c:v>
                </c:pt>
                <c:pt idx="260">
                  <c:v>2.44</c:v>
                </c:pt>
                <c:pt idx="261">
                  <c:v>2.44</c:v>
                </c:pt>
                <c:pt idx="262">
                  <c:v>2.48</c:v>
                </c:pt>
                <c:pt idx="263">
                  <c:v>2.48</c:v>
                </c:pt>
                <c:pt idx="264">
                  <c:v>2.48</c:v>
                </c:pt>
                <c:pt idx="265">
                  <c:v>2.52</c:v>
                </c:pt>
                <c:pt idx="266">
                  <c:v>2.52</c:v>
                </c:pt>
                <c:pt idx="267">
                  <c:v>2.52</c:v>
                </c:pt>
                <c:pt idx="268">
                  <c:v>2.56</c:v>
                </c:pt>
                <c:pt idx="269">
                  <c:v>2.56</c:v>
                </c:pt>
                <c:pt idx="270">
                  <c:v>2.6</c:v>
                </c:pt>
                <c:pt idx="271">
                  <c:v>2.6</c:v>
                </c:pt>
                <c:pt idx="272">
                  <c:v>2.64</c:v>
                </c:pt>
                <c:pt idx="273">
                  <c:v>2.64</c:v>
                </c:pt>
                <c:pt idx="274">
                  <c:v>2.64</c:v>
                </c:pt>
                <c:pt idx="275">
                  <c:v>2.68</c:v>
                </c:pt>
                <c:pt idx="276">
                  <c:v>2.68</c:v>
                </c:pt>
                <c:pt idx="277">
                  <c:v>2.68</c:v>
                </c:pt>
                <c:pt idx="278">
                  <c:v>2.72</c:v>
                </c:pt>
                <c:pt idx="279">
                  <c:v>2.72</c:v>
                </c:pt>
                <c:pt idx="280">
                  <c:v>2.76</c:v>
                </c:pt>
                <c:pt idx="281">
                  <c:v>2.76</c:v>
                </c:pt>
                <c:pt idx="282">
                  <c:v>2.8</c:v>
                </c:pt>
                <c:pt idx="283">
                  <c:v>2.8</c:v>
                </c:pt>
                <c:pt idx="284">
                  <c:v>2.8</c:v>
                </c:pt>
                <c:pt idx="285">
                  <c:v>2.84</c:v>
                </c:pt>
                <c:pt idx="286">
                  <c:v>2.84</c:v>
                </c:pt>
                <c:pt idx="287">
                  <c:v>2.84</c:v>
                </c:pt>
                <c:pt idx="288">
                  <c:v>2.88</c:v>
                </c:pt>
                <c:pt idx="289">
                  <c:v>2.88</c:v>
                </c:pt>
                <c:pt idx="290">
                  <c:v>2.88</c:v>
                </c:pt>
                <c:pt idx="291">
                  <c:v>2.92</c:v>
                </c:pt>
                <c:pt idx="292">
                  <c:v>2.92</c:v>
                </c:pt>
                <c:pt idx="293">
                  <c:v>2.92</c:v>
                </c:pt>
                <c:pt idx="294">
                  <c:v>2.96</c:v>
                </c:pt>
                <c:pt idx="295">
                  <c:v>2.96</c:v>
                </c:pt>
                <c:pt idx="296">
                  <c:v>2.96</c:v>
                </c:pt>
                <c:pt idx="297">
                  <c:v>3</c:v>
                </c:pt>
                <c:pt idx="298">
                  <c:v>3</c:v>
                </c:pt>
                <c:pt idx="299">
                  <c:v>3.04</c:v>
                </c:pt>
                <c:pt idx="300">
                  <c:v>3.04</c:v>
                </c:pt>
                <c:pt idx="301">
                  <c:v>3.08</c:v>
                </c:pt>
                <c:pt idx="302">
                  <c:v>3.08</c:v>
                </c:pt>
                <c:pt idx="303">
                  <c:v>3.08</c:v>
                </c:pt>
                <c:pt idx="304">
                  <c:v>3.12</c:v>
                </c:pt>
                <c:pt idx="305">
                  <c:v>3.12</c:v>
                </c:pt>
                <c:pt idx="306">
                  <c:v>3.16</c:v>
                </c:pt>
                <c:pt idx="307">
                  <c:v>3.16</c:v>
                </c:pt>
                <c:pt idx="308">
                  <c:v>3.2</c:v>
                </c:pt>
                <c:pt idx="309">
                  <c:v>3.2</c:v>
                </c:pt>
                <c:pt idx="310">
                  <c:v>3.2</c:v>
                </c:pt>
                <c:pt idx="311">
                  <c:v>3.24</c:v>
                </c:pt>
                <c:pt idx="312">
                  <c:v>3.28</c:v>
                </c:pt>
                <c:pt idx="313">
                  <c:v>3.28</c:v>
                </c:pt>
                <c:pt idx="314">
                  <c:v>3.28</c:v>
                </c:pt>
                <c:pt idx="315">
                  <c:v>3.32</c:v>
                </c:pt>
                <c:pt idx="316">
                  <c:v>3.32</c:v>
                </c:pt>
                <c:pt idx="317">
                  <c:v>3.36</c:v>
                </c:pt>
                <c:pt idx="318">
                  <c:v>3.36</c:v>
                </c:pt>
                <c:pt idx="319">
                  <c:v>3.4</c:v>
                </c:pt>
                <c:pt idx="320">
                  <c:v>3.4</c:v>
                </c:pt>
                <c:pt idx="321">
                  <c:v>3.4</c:v>
                </c:pt>
                <c:pt idx="322">
                  <c:v>3.44</c:v>
                </c:pt>
                <c:pt idx="323">
                  <c:v>3.44</c:v>
                </c:pt>
                <c:pt idx="324">
                  <c:v>3.44</c:v>
                </c:pt>
                <c:pt idx="325">
                  <c:v>3.48</c:v>
                </c:pt>
                <c:pt idx="326">
                  <c:v>3.52</c:v>
                </c:pt>
                <c:pt idx="327">
                  <c:v>3.52</c:v>
                </c:pt>
                <c:pt idx="328">
                  <c:v>3.52</c:v>
                </c:pt>
                <c:pt idx="329">
                  <c:v>3.56</c:v>
                </c:pt>
                <c:pt idx="330">
                  <c:v>3.6</c:v>
                </c:pt>
                <c:pt idx="331">
                  <c:v>3.6</c:v>
                </c:pt>
                <c:pt idx="332">
                  <c:v>3.6</c:v>
                </c:pt>
                <c:pt idx="333">
                  <c:v>3.64</c:v>
                </c:pt>
                <c:pt idx="334">
                  <c:v>3.64</c:v>
                </c:pt>
                <c:pt idx="335">
                  <c:v>3.68</c:v>
                </c:pt>
                <c:pt idx="336">
                  <c:v>3.68</c:v>
                </c:pt>
                <c:pt idx="337">
                  <c:v>3.68</c:v>
                </c:pt>
                <c:pt idx="338">
                  <c:v>3.72</c:v>
                </c:pt>
                <c:pt idx="339">
                  <c:v>3.72</c:v>
                </c:pt>
                <c:pt idx="340">
                  <c:v>3.76</c:v>
                </c:pt>
                <c:pt idx="341">
                  <c:v>3.76</c:v>
                </c:pt>
                <c:pt idx="342">
                  <c:v>3.76</c:v>
                </c:pt>
                <c:pt idx="343">
                  <c:v>3.8</c:v>
                </c:pt>
                <c:pt idx="344">
                  <c:v>3.8</c:v>
                </c:pt>
                <c:pt idx="345">
                  <c:v>3.84</c:v>
                </c:pt>
                <c:pt idx="346">
                  <c:v>3.84</c:v>
                </c:pt>
                <c:pt idx="347">
                  <c:v>3.88</c:v>
                </c:pt>
                <c:pt idx="348">
                  <c:v>3.88</c:v>
                </c:pt>
                <c:pt idx="349">
                  <c:v>3.92</c:v>
                </c:pt>
                <c:pt idx="350">
                  <c:v>3.92</c:v>
                </c:pt>
                <c:pt idx="351">
                  <c:v>3.92</c:v>
                </c:pt>
                <c:pt idx="352">
                  <c:v>3.96</c:v>
                </c:pt>
                <c:pt idx="353">
                  <c:v>4</c:v>
                </c:pt>
                <c:pt idx="354">
                  <c:v>4</c:v>
                </c:pt>
                <c:pt idx="355">
                  <c:v>4.04</c:v>
                </c:pt>
                <c:pt idx="356">
                  <c:v>4.04</c:v>
                </c:pt>
                <c:pt idx="357">
                  <c:v>4.04</c:v>
                </c:pt>
                <c:pt idx="358">
                  <c:v>4.08</c:v>
                </c:pt>
                <c:pt idx="359">
                  <c:v>4.08</c:v>
                </c:pt>
                <c:pt idx="360">
                  <c:v>4.12</c:v>
                </c:pt>
                <c:pt idx="361">
                  <c:v>4.12</c:v>
                </c:pt>
                <c:pt idx="362">
                  <c:v>4.16</c:v>
                </c:pt>
                <c:pt idx="363">
                  <c:v>4.16</c:v>
                </c:pt>
                <c:pt idx="364">
                  <c:v>4.2</c:v>
                </c:pt>
                <c:pt idx="365">
                  <c:v>4.2</c:v>
                </c:pt>
                <c:pt idx="366">
                  <c:v>4.24</c:v>
                </c:pt>
                <c:pt idx="367">
                  <c:v>4.24</c:v>
                </c:pt>
                <c:pt idx="368">
                  <c:v>4.24</c:v>
                </c:pt>
                <c:pt idx="369">
                  <c:v>4.28</c:v>
                </c:pt>
                <c:pt idx="370">
                  <c:v>4.28</c:v>
                </c:pt>
                <c:pt idx="371">
                  <c:v>4.32</c:v>
                </c:pt>
                <c:pt idx="372">
                  <c:v>4.3600000000000003</c:v>
                </c:pt>
                <c:pt idx="373">
                  <c:v>4.3600000000000003</c:v>
                </c:pt>
                <c:pt idx="374">
                  <c:v>4.3600000000000003</c:v>
                </c:pt>
                <c:pt idx="375">
                  <c:v>4.4000000000000004</c:v>
                </c:pt>
                <c:pt idx="376">
                  <c:v>4.4000000000000004</c:v>
                </c:pt>
                <c:pt idx="377">
                  <c:v>4.4400000000000004</c:v>
                </c:pt>
                <c:pt idx="378">
                  <c:v>4.4400000000000004</c:v>
                </c:pt>
                <c:pt idx="379">
                  <c:v>4.4800000000000004</c:v>
                </c:pt>
                <c:pt idx="380">
                  <c:v>4.5199999999999996</c:v>
                </c:pt>
                <c:pt idx="381">
                  <c:v>4.5199999999999996</c:v>
                </c:pt>
                <c:pt idx="382">
                  <c:v>4.5199999999999996</c:v>
                </c:pt>
                <c:pt idx="383">
                  <c:v>4.5599999999999996</c:v>
                </c:pt>
                <c:pt idx="384">
                  <c:v>4.5599999999999996</c:v>
                </c:pt>
                <c:pt idx="385">
                  <c:v>4.5599999999999996</c:v>
                </c:pt>
                <c:pt idx="386">
                  <c:v>4.5999999999999996</c:v>
                </c:pt>
                <c:pt idx="387">
                  <c:v>4.6399999999999997</c:v>
                </c:pt>
                <c:pt idx="388">
                  <c:v>4.6399999999999997</c:v>
                </c:pt>
                <c:pt idx="389">
                  <c:v>4.68</c:v>
                </c:pt>
                <c:pt idx="390">
                  <c:v>4.68</c:v>
                </c:pt>
                <c:pt idx="391">
                  <c:v>4.68</c:v>
                </c:pt>
                <c:pt idx="392">
                  <c:v>4.72</c:v>
                </c:pt>
                <c:pt idx="393">
                  <c:v>4.72</c:v>
                </c:pt>
                <c:pt idx="394">
                  <c:v>4.76</c:v>
                </c:pt>
                <c:pt idx="395">
                  <c:v>4.76</c:v>
                </c:pt>
                <c:pt idx="396">
                  <c:v>4.8</c:v>
                </c:pt>
                <c:pt idx="397">
                  <c:v>4.84</c:v>
                </c:pt>
                <c:pt idx="398">
                  <c:v>4.84</c:v>
                </c:pt>
                <c:pt idx="399">
                  <c:v>4.84</c:v>
                </c:pt>
                <c:pt idx="400">
                  <c:v>4.88</c:v>
                </c:pt>
                <c:pt idx="401">
                  <c:v>4.88</c:v>
                </c:pt>
                <c:pt idx="402">
                  <c:v>4.92</c:v>
                </c:pt>
                <c:pt idx="403">
                  <c:v>4.92</c:v>
                </c:pt>
                <c:pt idx="404">
                  <c:v>4.96</c:v>
                </c:pt>
                <c:pt idx="405">
                  <c:v>5</c:v>
                </c:pt>
                <c:pt idx="406">
                  <c:v>5</c:v>
                </c:pt>
                <c:pt idx="407">
                  <c:v>5</c:v>
                </c:pt>
                <c:pt idx="408">
                  <c:v>5.04</c:v>
                </c:pt>
                <c:pt idx="409">
                  <c:v>5.04</c:v>
                </c:pt>
                <c:pt idx="410">
                  <c:v>5.08</c:v>
                </c:pt>
                <c:pt idx="411">
                  <c:v>5.08</c:v>
                </c:pt>
                <c:pt idx="412">
                  <c:v>5.12</c:v>
                </c:pt>
                <c:pt idx="413">
                  <c:v>5.12</c:v>
                </c:pt>
                <c:pt idx="414">
                  <c:v>5.16</c:v>
                </c:pt>
                <c:pt idx="415">
                  <c:v>5.16</c:v>
                </c:pt>
                <c:pt idx="416">
                  <c:v>5.2</c:v>
                </c:pt>
                <c:pt idx="417">
                  <c:v>5.2</c:v>
                </c:pt>
                <c:pt idx="418">
                  <c:v>5.24</c:v>
                </c:pt>
                <c:pt idx="419">
                  <c:v>5.24</c:v>
                </c:pt>
                <c:pt idx="420">
                  <c:v>5.28</c:v>
                </c:pt>
                <c:pt idx="421">
                  <c:v>5.28</c:v>
                </c:pt>
                <c:pt idx="422">
                  <c:v>5.32</c:v>
                </c:pt>
                <c:pt idx="423">
                  <c:v>5.32</c:v>
                </c:pt>
                <c:pt idx="424">
                  <c:v>5.36</c:v>
                </c:pt>
                <c:pt idx="425">
                  <c:v>5.36</c:v>
                </c:pt>
                <c:pt idx="426">
                  <c:v>5.36</c:v>
                </c:pt>
                <c:pt idx="427">
                  <c:v>5.4</c:v>
                </c:pt>
                <c:pt idx="428">
                  <c:v>5.44</c:v>
                </c:pt>
                <c:pt idx="429">
                  <c:v>5.44</c:v>
                </c:pt>
                <c:pt idx="430">
                  <c:v>5.48</c:v>
                </c:pt>
                <c:pt idx="431">
                  <c:v>5.48</c:v>
                </c:pt>
                <c:pt idx="432">
                  <c:v>5.52</c:v>
                </c:pt>
                <c:pt idx="433">
                  <c:v>5.52</c:v>
                </c:pt>
                <c:pt idx="434">
                  <c:v>5.52</c:v>
                </c:pt>
                <c:pt idx="435">
                  <c:v>5.56</c:v>
                </c:pt>
                <c:pt idx="436">
                  <c:v>5.6</c:v>
                </c:pt>
                <c:pt idx="437">
                  <c:v>5.6</c:v>
                </c:pt>
                <c:pt idx="438">
                  <c:v>5.64</c:v>
                </c:pt>
                <c:pt idx="439">
                  <c:v>5.64</c:v>
                </c:pt>
                <c:pt idx="440">
                  <c:v>5.68</c:v>
                </c:pt>
                <c:pt idx="441">
                  <c:v>5.68</c:v>
                </c:pt>
                <c:pt idx="442">
                  <c:v>5.68</c:v>
                </c:pt>
                <c:pt idx="443">
                  <c:v>5.72</c:v>
                </c:pt>
                <c:pt idx="444">
                  <c:v>5.76</c:v>
                </c:pt>
                <c:pt idx="445">
                  <c:v>5.8</c:v>
                </c:pt>
                <c:pt idx="446">
                  <c:v>5.8</c:v>
                </c:pt>
                <c:pt idx="447">
                  <c:v>5.8</c:v>
                </c:pt>
                <c:pt idx="448">
                  <c:v>5.84</c:v>
                </c:pt>
                <c:pt idx="449">
                  <c:v>5.84</c:v>
                </c:pt>
                <c:pt idx="450">
                  <c:v>5.88</c:v>
                </c:pt>
                <c:pt idx="451">
                  <c:v>5.88</c:v>
                </c:pt>
                <c:pt idx="452">
                  <c:v>5.92</c:v>
                </c:pt>
                <c:pt idx="453">
                  <c:v>5.92</c:v>
                </c:pt>
                <c:pt idx="454">
                  <c:v>5.96</c:v>
                </c:pt>
                <c:pt idx="455">
                  <c:v>5.96</c:v>
                </c:pt>
                <c:pt idx="456">
                  <c:v>6</c:v>
                </c:pt>
                <c:pt idx="457">
                  <c:v>6</c:v>
                </c:pt>
                <c:pt idx="458">
                  <c:v>6.04</c:v>
                </c:pt>
                <c:pt idx="459">
                  <c:v>6.04</c:v>
                </c:pt>
                <c:pt idx="460">
                  <c:v>6.08</c:v>
                </c:pt>
                <c:pt idx="461">
                  <c:v>6.12</c:v>
                </c:pt>
                <c:pt idx="462">
                  <c:v>6.12</c:v>
                </c:pt>
                <c:pt idx="463">
                  <c:v>6.16</c:v>
                </c:pt>
                <c:pt idx="464">
                  <c:v>6.16</c:v>
                </c:pt>
                <c:pt idx="465">
                  <c:v>6.16</c:v>
                </c:pt>
                <c:pt idx="466">
                  <c:v>6.2</c:v>
                </c:pt>
                <c:pt idx="467">
                  <c:v>6.24</c:v>
                </c:pt>
                <c:pt idx="468">
                  <c:v>6.24</c:v>
                </c:pt>
                <c:pt idx="469">
                  <c:v>6.28</c:v>
                </c:pt>
                <c:pt idx="470">
                  <c:v>6.28</c:v>
                </c:pt>
                <c:pt idx="471">
                  <c:v>6.28</c:v>
                </c:pt>
                <c:pt idx="472">
                  <c:v>6.32</c:v>
                </c:pt>
                <c:pt idx="473">
                  <c:v>6.32</c:v>
                </c:pt>
                <c:pt idx="474">
                  <c:v>6.36</c:v>
                </c:pt>
                <c:pt idx="475">
                  <c:v>6.4</c:v>
                </c:pt>
                <c:pt idx="476">
                  <c:v>6.4</c:v>
                </c:pt>
                <c:pt idx="477">
                  <c:v>6.4</c:v>
                </c:pt>
                <c:pt idx="478">
                  <c:v>6.44</c:v>
                </c:pt>
                <c:pt idx="479">
                  <c:v>6.44</c:v>
                </c:pt>
                <c:pt idx="480">
                  <c:v>6.48</c:v>
                </c:pt>
                <c:pt idx="481">
                  <c:v>6.52</c:v>
                </c:pt>
                <c:pt idx="482">
                  <c:v>6.52</c:v>
                </c:pt>
                <c:pt idx="483">
                  <c:v>6.56</c:v>
                </c:pt>
                <c:pt idx="484">
                  <c:v>6.56</c:v>
                </c:pt>
                <c:pt idx="485">
                  <c:v>6.6</c:v>
                </c:pt>
                <c:pt idx="486">
                  <c:v>6.6</c:v>
                </c:pt>
                <c:pt idx="487">
                  <c:v>6.64</c:v>
                </c:pt>
                <c:pt idx="488">
                  <c:v>6.64</c:v>
                </c:pt>
                <c:pt idx="489">
                  <c:v>6.68</c:v>
                </c:pt>
                <c:pt idx="490">
                  <c:v>6.68</c:v>
                </c:pt>
                <c:pt idx="491">
                  <c:v>6.72</c:v>
                </c:pt>
                <c:pt idx="492">
                  <c:v>6.76</c:v>
                </c:pt>
                <c:pt idx="493">
                  <c:v>6.76</c:v>
                </c:pt>
                <c:pt idx="494">
                  <c:v>6.8</c:v>
                </c:pt>
                <c:pt idx="495">
                  <c:v>6.8</c:v>
                </c:pt>
                <c:pt idx="496">
                  <c:v>6.8</c:v>
                </c:pt>
                <c:pt idx="497">
                  <c:v>6.84</c:v>
                </c:pt>
                <c:pt idx="498">
                  <c:v>6.88</c:v>
                </c:pt>
                <c:pt idx="499">
                  <c:v>6.88</c:v>
                </c:pt>
                <c:pt idx="500">
                  <c:v>6.92</c:v>
                </c:pt>
                <c:pt idx="501">
                  <c:v>6.92</c:v>
                </c:pt>
                <c:pt idx="502">
                  <c:v>6.92</c:v>
                </c:pt>
                <c:pt idx="503">
                  <c:v>6.96</c:v>
                </c:pt>
                <c:pt idx="504">
                  <c:v>7</c:v>
                </c:pt>
                <c:pt idx="505">
                  <c:v>7</c:v>
                </c:pt>
                <c:pt idx="506">
                  <c:v>7.04</c:v>
                </c:pt>
                <c:pt idx="507">
                  <c:v>7.04</c:v>
                </c:pt>
                <c:pt idx="508">
                  <c:v>7.08</c:v>
                </c:pt>
                <c:pt idx="509">
                  <c:v>7.08</c:v>
                </c:pt>
                <c:pt idx="510">
                  <c:v>7.12</c:v>
                </c:pt>
                <c:pt idx="511">
                  <c:v>7.12</c:v>
                </c:pt>
                <c:pt idx="512">
                  <c:v>7.16</c:v>
                </c:pt>
                <c:pt idx="513">
                  <c:v>7.16</c:v>
                </c:pt>
                <c:pt idx="514">
                  <c:v>7.2</c:v>
                </c:pt>
                <c:pt idx="515">
                  <c:v>7.2</c:v>
                </c:pt>
                <c:pt idx="516">
                  <c:v>7.24</c:v>
                </c:pt>
                <c:pt idx="517">
                  <c:v>7.24</c:v>
                </c:pt>
                <c:pt idx="518">
                  <c:v>7.28</c:v>
                </c:pt>
                <c:pt idx="519">
                  <c:v>7.28</c:v>
                </c:pt>
                <c:pt idx="520">
                  <c:v>7.32</c:v>
                </c:pt>
                <c:pt idx="521">
                  <c:v>7.32</c:v>
                </c:pt>
                <c:pt idx="522">
                  <c:v>7.32</c:v>
                </c:pt>
                <c:pt idx="523">
                  <c:v>7.32</c:v>
                </c:pt>
                <c:pt idx="524">
                  <c:v>7.32</c:v>
                </c:pt>
                <c:pt idx="525">
                  <c:v>7.32</c:v>
                </c:pt>
                <c:pt idx="526">
                  <c:v>7.32</c:v>
                </c:pt>
                <c:pt idx="527">
                  <c:v>7.32</c:v>
                </c:pt>
                <c:pt idx="528">
                  <c:v>7.32</c:v>
                </c:pt>
                <c:pt idx="529">
                  <c:v>7.32</c:v>
                </c:pt>
                <c:pt idx="530">
                  <c:v>7.32</c:v>
                </c:pt>
                <c:pt idx="531">
                  <c:v>7.32</c:v>
                </c:pt>
                <c:pt idx="532">
                  <c:v>7.32</c:v>
                </c:pt>
                <c:pt idx="533">
                  <c:v>7.32</c:v>
                </c:pt>
                <c:pt idx="534">
                  <c:v>7.32</c:v>
                </c:pt>
                <c:pt idx="535">
                  <c:v>7.32</c:v>
                </c:pt>
                <c:pt idx="536">
                  <c:v>7.32</c:v>
                </c:pt>
                <c:pt idx="537">
                  <c:v>7.32</c:v>
                </c:pt>
                <c:pt idx="538">
                  <c:v>7.32</c:v>
                </c:pt>
                <c:pt idx="539">
                  <c:v>7.32</c:v>
                </c:pt>
                <c:pt idx="540">
                  <c:v>7.32</c:v>
                </c:pt>
                <c:pt idx="541">
                  <c:v>7.32</c:v>
                </c:pt>
                <c:pt idx="542">
                  <c:v>7.32</c:v>
                </c:pt>
                <c:pt idx="543">
                  <c:v>7.32</c:v>
                </c:pt>
                <c:pt idx="544">
                  <c:v>7.32</c:v>
                </c:pt>
                <c:pt idx="545">
                  <c:v>7.32</c:v>
                </c:pt>
                <c:pt idx="546">
                  <c:v>7.32</c:v>
                </c:pt>
                <c:pt idx="547">
                  <c:v>7.32</c:v>
                </c:pt>
                <c:pt idx="548">
                  <c:v>7.32</c:v>
                </c:pt>
                <c:pt idx="549">
                  <c:v>7.32</c:v>
                </c:pt>
                <c:pt idx="550">
                  <c:v>7.32</c:v>
                </c:pt>
                <c:pt idx="551">
                  <c:v>7.32</c:v>
                </c:pt>
                <c:pt idx="552">
                  <c:v>7.32</c:v>
                </c:pt>
                <c:pt idx="553">
                  <c:v>7.32</c:v>
                </c:pt>
                <c:pt idx="554">
                  <c:v>7.32</c:v>
                </c:pt>
                <c:pt idx="555">
                  <c:v>7.32</c:v>
                </c:pt>
                <c:pt idx="556">
                  <c:v>7.32</c:v>
                </c:pt>
                <c:pt idx="557">
                  <c:v>7.32</c:v>
                </c:pt>
                <c:pt idx="558">
                  <c:v>7.32</c:v>
                </c:pt>
                <c:pt idx="559">
                  <c:v>7.32</c:v>
                </c:pt>
                <c:pt idx="560">
                  <c:v>7.32</c:v>
                </c:pt>
                <c:pt idx="561">
                  <c:v>7.32</c:v>
                </c:pt>
                <c:pt idx="562">
                  <c:v>7.32</c:v>
                </c:pt>
                <c:pt idx="563">
                  <c:v>7.32</c:v>
                </c:pt>
                <c:pt idx="564">
                  <c:v>7.32</c:v>
                </c:pt>
                <c:pt idx="565">
                  <c:v>7.32</c:v>
                </c:pt>
                <c:pt idx="566">
                  <c:v>7.32</c:v>
                </c:pt>
                <c:pt idx="567">
                  <c:v>7.32</c:v>
                </c:pt>
                <c:pt idx="568">
                  <c:v>7.32</c:v>
                </c:pt>
                <c:pt idx="569">
                  <c:v>7.32</c:v>
                </c:pt>
                <c:pt idx="570">
                  <c:v>7.32</c:v>
                </c:pt>
                <c:pt idx="571">
                  <c:v>7.32</c:v>
                </c:pt>
                <c:pt idx="572">
                  <c:v>7.32</c:v>
                </c:pt>
                <c:pt idx="573">
                  <c:v>7.32</c:v>
                </c:pt>
                <c:pt idx="574">
                  <c:v>7.32</c:v>
                </c:pt>
                <c:pt idx="575">
                  <c:v>7.32</c:v>
                </c:pt>
                <c:pt idx="576">
                  <c:v>7.32</c:v>
                </c:pt>
                <c:pt idx="577">
                  <c:v>7.32</c:v>
                </c:pt>
                <c:pt idx="578">
                  <c:v>7.32</c:v>
                </c:pt>
                <c:pt idx="579">
                  <c:v>7.32</c:v>
                </c:pt>
                <c:pt idx="580">
                  <c:v>7.32</c:v>
                </c:pt>
                <c:pt idx="581">
                  <c:v>7.32</c:v>
                </c:pt>
                <c:pt idx="582">
                  <c:v>7.32</c:v>
                </c:pt>
                <c:pt idx="583">
                  <c:v>7.32</c:v>
                </c:pt>
                <c:pt idx="584">
                  <c:v>7.32</c:v>
                </c:pt>
                <c:pt idx="585">
                  <c:v>7.32</c:v>
                </c:pt>
                <c:pt idx="586">
                  <c:v>7.32</c:v>
                </c:pt>
                <c:pt idx="587">
                  <c:v>7.32</c:v>
                </c:pt>
                <c:pt idx="588">
                  <c:v>7.32</c:v>
                </c:pt>
                <c:pt idx="589">
                  <c:v>7.32</c:v>
                </c:pt>
                <c:pt idx="590">
                  <c:v>7.32</c:v>
                </c:pt>
                <c:pt idx="591">
                  <c:v>7.32</c:v>
                </c:pt>
                <c:pt idx="592">
                  <c:v>7.32</c:v>
                </c:pt>
                <c:pt idx="593">
                  <c:v>7.32</c:v>
                </c:pt>
                <c:pt idx="594">
                  <c:v>7.32</c:v>
                </c:pt>
                <c:pt idx="595">
                  <c:v>7.32</c:v>
                </c:pt>
                <c:pt idx="596">
                  <c:v>7.32</c:v>
                </c:pt>
                <c:pt idx="597">
                  <c:v>7.32</c:v>
                </c:pt>
                <c:pt idx="598">
                  <c:v>7.32</c:v>
                </c:pt>
                <c:pt idx="599">
                  <c:v>7.32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90C-498C-A708-E9C039AF99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2270144"/>
        <c:axId val="442265880"/>
      </c:scatterChart>
      <c:valAx>
        <c:axId val="442270144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2265880"/>
        <c:crosses val="autoZero"/>
        <c:crossBetween val="midCat"/>
      </c:valAx>
      <c:valAx>
        <c:axId val="442265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#,##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2270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cs-CZ"/>
              <a:t>U=f(t)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kr_d!$B$1:$B$2</c:f>
              <c:strCache>
                <c:ptCount val="2"/>
                <c:pt idx="0">
                  <c:v>CH1</c:v>
                </c:pt>
                <c:pt idx="1">
                  <c:v>Volt</c:v>
                </c:pt>
              </c:strCache>
            </c:strRef>
          </c:tx>
          <c:spPr>
            <a:ln w="25400" cap="flat" cmpd="sng" algn="ctr">
              <a:solidFill>
                <a:schemeClr val="tx1"/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noFill/>
                <a:round/>
              </a:ln>
              <a:effectLst/>
            </c:spPr>
          </c:marker>
          <c:xVal>
            <c:numRef>
              <c:f>kr_d!$A$3:$A$602</c:f>
              <c:numCache>
                <c:formatCode>0.00E+00</c:formatCode>
                <c:ptCount val="600"/>
                <c:pt idx="0">
                  <c:v>0</c:v>
                </c:pt>
                <c:pt idx="1">
                  <c:v>9.9999900000000003E-3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6.0000199999999997E-2</c:v>
                </c:pt>
                <c:pt idx="7">
                  <c:v>7.0000199999999999E-2</c:v>
                </c:pt>
                <c:pt idx="8">
                  <c:v>8.0000199999999994E-2</c:v>
                </c:pt>
                <c:pt idx="9">
                  <c:v>9.0000200000000002E-2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</c:numCache>
            </c:numRef>
          </c:xVal>
          <c:yVal>
            <c:numRef>
              <c:f>kr_d!$B$3:$B$602</c:f>
              <c:numCache>
                <c:formatCode>0.00E+00</c:formatCode>
                <c:ptCount val="600"/>
                <c:pt idx="0">
                  <c:v>5.44</c:v>
                </c:pt>
                <c:pt idx="1">
                  <c:v>5.44</c:v>
                </c:pt>
                <c:pt idx="2">
                  <c:v>5.36</c:v>
                </c:pt>
                <c:pt idx="3">
                  <c:v>5.36</c:v>
                </c:pt>
                <c:pt idx="4">
                  <c:v>5.28</c:v>
                </c:pt>
                <c:pt idx="5">
                  <c:v>5.28</c:v>
                </c:pt>
                <c:pt idx="6">
                  <c:v>5.2</c:v>
                </c:pt>
                <c:pt idx="7">
                  <c:v>5.2</c:v>
                </c:pt>
                <c:pt idx="8">
                  <c:v>5.2</c:v>
                </c:pt>
                <c:pt idx="9">
                  <c:v>5.12</c:v>
                </c:pt>
                <c:pt idx="10">
                  <c:v>5.12</c:v>
                </c:pt>
                <c:pt idx="11">
                  <c:v>5.04</c:v>
                </c:pt>
                <c:pt idx="12">
                  <c:v>4.96</c:v>
                </c:pt>
                <c:pt idx="13">
                  <c:v>4.96</c:v>
                </c:pt>
                <c:pt idx="14">
                  <c:v>4.96</c:v>
                </c:pt>
                <c:pt idx="15">
                  <c:v>4.88</c:v>
                </c:pt>
                <c:pt idx="16">
                  <c:v>4.88</c:v>
                </c:pt>
                <c:pt idx="17">
                  <c:v>4.8</c:v>
                </c:pt>
                <c:pt idx="18">
                  <c:v>4.8</c:v>
                </c:pt>
                <c:pt idx="19">
                  <c:v>4.72</c:v>
                </c:pt>
                <c:pt idx="20">
                  <c:v>4.72</c:v>
                </c:pt>
                <c:pt idx="21">
                  <c:v>4.6399999999999997</c:v>
                </c:pt>
                <c:pt idx="22">
                  <c:v>4.6399999999999997</c:v>
                </c:pt>
                <c:pt idx="23">
                  <c:v>4.6399999999999997</c:v>
                </c:pt>
                <c:pt idx="24">
                  <c:v>4.5599999999999996</c:v>
                </c:pt>
                <c:pt idx="25">
                  <c:v>4.5599999999999996</c:v>
                </c:pt>
                <c:pt idx="26">
                  <c:v>4.5599999999999996</c:v>
                </c:pt>
                <c:pt idx="27">
                  <c:v>4.4800000000000004</c:v>
                </c:pt>
                <c:pt idx="28">
                  <c:v>4.4800000000000004</c:v>
                </c:pt>
                <c:pt idx="29">
                  <c:v>4.4000000000000004</c:v>
                </c:pt>
                <c:pt idx="30">
                  <c:v>4.4000000000000004</c:v>
                </c:pt>
                <c:pt idx="31">
                  <c:v>4.32</c:v>
                </c:pt>
                <c:pt idx="32">
                  <c:v>4.32</c:v>
                </c:pt>
                <c:pt idx="33">
                  <c:v>4.32</c:v>
                </c:pt>
                <c:pt idx="34">
                  <c:v>4.24</c:v>
                </c:pt>
                <c:pt idx="35">
                  <c:v>4.24</c:v>
                </c:pt>
                <c:pt idx="36">
                  <c:v>4.24</c:v>
                </c:pt>
                <c:pt idx="37">
                  <c:v>4.16</c:v>
                </c:pt>
                <c:pt idx="38">
                  <c:v>4.16</c:v>
                </c:pt>
                <c:pt idx="39">
                  <c:v>4.08</c:v>
                </c:pt>
                <c:pt idx="40">
                  <c:v>4.08</c:v>
                </c:pt>
                <c:pt idx="41">
                  <c:v>4.08</c:v>
                </c:pt>
                <c:pt idx="42">
                  <c:v>4</c:v>
                </c:pt>
                <c:pt idx="43">
                  <c:v>4</c:v>
                </c:pt>
                <c:pt idx="44">
                  <c:v>3.92</c:v>
                </c:pt>
                <c:pt idx="45">
                  <c:v>4</c:v>
                </c:pt>
                <c:pt idx="46">
                  <c:v>3.92</c:v>
                </c:pt>
                <c:pt idx="47">
                  <c:v>3.92</c:v>
                </c:pt>
                <c:pt idx="48">
                  <c:v>3.84</c:v>
                </c:pt>
                <c:pt idx="49">
                  <c:v>3.84</c:v>
                </c:pt>
                <c:pt idx="50">
                  <c:v>3.84</c:v>
                </c:pt>
                <c:pt idx="51">
                  <c:v>3.76</c:v>
                </c:pt>
                <c:pt idx="52">
                  <c:v>3.76</c:v>
                </c:pt>
                <c:pt idx="53">
                  <c:v>3.68</c:v>
                </c:pt>
                <c:pt idx="54">
                  <c:v>3.68</c:v>
                </c:pt>
                <c:pt idx="55">
                  <c:v>3.68</c:v>
                </c:pt>
                <c:pt idx="56">
                  <c:v>3.68</c:v>
                </c:pt>
                <c:pt idx="57">
                  <c:v>3.6</c:v>
                </c:pt>
                <c:pt idx="58">
                  <c:v>3.6</c:v>
                </c:pt>
                <c:pt idx="59">
                  <c:v>3.6</c:v>
                </c:pt>
                <c:pt idx="60">
                  <c:v>3.52</c:v>
                </c:pt>
                <c:pt idx="61">
                  <c:v>3.52</c:v>
                </c:pt>
                <c:pt idx="62">
                  <c:v>3.52</c:v>
                </c:pt>
                <c:pt idx="63">
                  <c:v>3.44</c:v>
                </c:pt>
                <c:pt idx="64">
                  <c:v>3.44</c:v>
                </c:pt>
                <c:pt idx="65">
                  <c:v>3.36</c:v>
                </c:pt>
                <c:pt idx="66">
                  <c:v>3.36</c:v>
                </c:pt>
                <c:pt idx="67">
                  <c:v>3.36</c:v>
                </c:pt>
                <c:pt idx="68">
                  <c:v>3.28</c:v>
                </c:pt>
                <c:pt idx="69">
                  <c:v>3.28</c:v>
                </c:pt>
                <c:pt idx="70">
                  <c:v>3.28</c:v>
                </c:pt>
                <c:pt idx="71">
                  <c:v>3.28</c:v>
                </c:pt>
                <c:pt idx="72">
                  <c:v>3.2</c:v>
                </c:pt>
                <c:pt idx="73">
                  <c:v>3.2</c:v>
                </c:pt>
                <c:pt idx="74">
                  <c:v>3.2</c:v>
                </c:pt>
                <c:pt idx="75">
                  <c:v>3.12</c:v>
                </c:pt>
                <c:pt idx="76">
                  <c:v>3.12</c:v>
                </c:pt>
                <c:pt idx="77">
                  <c:v>3.12</c:v>
                </c:pt>
                <c:pt idx="78">
                  <c:v>3.04</c:v>
                </c:pt>
                <c:pt idx="79">
                  <c:v>3.04</c:v>
                </c:pt>
                <c:pt idx="80">
                  <c:v>3.04</c:v>
                </c:pt>
                <c:pt idx="81">
                  <c:v>3.04</c:v>
                </c:pt>
                <c:pt idx="82">
                  <c:v>2.96</c:v>
                </c:pt>
                <c:pt idx="83">
                  <c:v>2.96</c:v>
                </c:pt>
                <c:pt idx="84">
                  <c:v>2.96</c:v>
                </c:pt>
                <c:pt idx="85">
                  <c:v>2.96</c:v>
                </c:pt>
                <c:pt idx="86">
                  <c:v>2.96</c:v>
                </c:pt>
                <c:pt idx="87">
                  <c:v>2.88</c:v>
                </c:pt>
                <c:pt idx="88">
                  <c:v>2.88</c:v>
                </c:pt>
                <c:pt idx="89">
                  <c:v>2.88</c:v>
                </c:pt>
                <c:pt idx="90">
                  <c:v>2.88</c:v>
                </c:pt>
                <c:pt idx="91">
                  <c:v>2.8</c:v>
                </c:pt>
                <c:pt idx="92">
                  <c:v>2.8</c:v>
                </c:pt>
                <c:pt idx="93">
                  <c:v>2.8</c:v>
                </c:pt>
                <c:pt idx="94">
                  <c:v>2.8</c:v>
                </c:pt>
                <c:pt idx="95">
                  <c:v>2.8</c:v>
                </c:pt>
                <c:pt idx="96">
                  <c:v>2.8</c:v>
                </c:pt>
                <c:pt idx="97">
                  <c:v>2.8</c:v>
                </c:pt>
                <c:pt idx="98">
                  <c:v>2.72</c:v>
                </c:pt>
                <c:pt idx="99">
                  <c:v>2.72</c:v>
                </c:pt>
                <c:pt idx="100">
                  <c:v>2.72</c:v>
                </c:pt>
                <c:pt idx="101">
                  <c:v>2.72</c:v>
                </c:pt>
                <c:pt idx="102">
                  <c:v>2.64</c:v>
                </c:pt>
                <c:pt idx="103">
                  <c:v>2.64</c:v>
                </c:pt>
                <c:pt idx="104">
                  <c:v>2.64</c:v>
                </c:pt>
                <c:pt idx="105">
                  <c:v>2.56</c:v>
                </c:pt>
                <c:pt idx="106">
                  <c:v>2.56</c:v>
                </c:pt>
                <c:pt idx="107">
                  <c:v>2.56</c:v>
                </c:pt>
                <c:pt idx="108">
                  <c:v>2.56</c:v>
                </c:pt>
                <c:pt idx="109">
                  <c:v>2.56</c:v>
                </c:pt>
                <c:pt idx="110">
                  <c:v>2.48</c:v>
                </c:pt>
                <c:pt idx="111">
                  <c:v>2.48</c:v>
                </c:pt>
                <c:pt idx="112">
                  <c:v>2.48</c:v>
                </c:pt>
                <c:pt idx="113">
                  <c:v>2.48</c:v>
                </c:pt>
                <c:pt idx="114">
                  <c:v>2.48</c:v>
                </c:pt>
                <c:pt idx="115">
                  <c:v>2.4</c:v>
                </c:pt>
                <c:pt idx="116">
                  <c:v>2.4</c:v>
                </c:pt>
                <c:pt idx="117">
                  <c:v>2.4</c:v>
                </c:pt>
                <c:pt idx="118">
                  <c:v>2.4</c:v>
                </c:pt>
                <c:pt idx="119">
                  <c:v>2.4</c:v>
                </c:pt>
                <c:pt idx="120">
                  <c:v>2.3199999999999998</c:v>
                </c:pt>
                <c:pt idx="121">
                  <c:v>2.3199999999999998</c:v>
                </c:pt>
                <c:pt idx="122">
                  <c:v>2.3199999999999998</c:v>
                </c:pt>
                <c:pt idx="123">
                  <c:v>2.3199999999999998</c:v>
                </c:pt>
                <c:pt idx="124">
                  <c:v>2.2400000000000002</c:v>
                </c:pt>
                <c:pt idx="125">
                  <c:v>2.2400000000000002</c:v>
                </c:pt>
                <c:pt idx="126">
                  <c:v>2.2400000000000002</c:v>
                </c:pt>
                <c:pt idx="127">
                  <c:v>2.2400000000000002</c:v>
                </c:pt>
                <c:pt idx="128">
                  <c:v>2.2400000000000002</c:v>
                </c:pt>
                <c:pt idx="129">
                  <c:v>2.16</c:v>
                </c:pt>
                <c:pt idx="130">
                  <c:v>2.16</c:v>
                </c:pt>
                <c:pt idx="131">
                  <c:v>2.16</c:v>
                </c:pt>
                <c:pt idx="132">
                  <c:v>2.16</c:v>
                </c:pt>
                <c:pt idx="133">
                  <c:v>2.16</c:v>
                </c:pt>
                <c:pt idx="134">
                  <c:v>2.08</c:v>
                </c:pt>
                <c:pt idx="135">
                  <c:v>2.08</c:v>
                </c:pt>
                <c:pt idx="136">
                  <c:v>2.08</c:v>
                </c:pt>
                <c:pt idx="137">
                  <c:v>2.08</c:v>
                </c:pt>
                <c:pt idx="138">
                  <c:v>2.08</c:v>
                </c:pt>
                <c:pt idx="139">
                  <c:v>2.08</c:v>
                </c:pt>
                <c:pt idx="140">
                  <c:v>2.08</c:v>
                </c:pt>
                <c:pt idx="141">
                  <c:v>2.08</c:v>
                </c:pt>
                <c:pt idx="142">
                  <c:v>2</c:v>
                </c:pt>
                <c:pt idx="143">
                  <c:v>2</c:v>
                </c:pt>
                <c:pt idx="144">
                  <c:v>2</c:v>
                </c:pt>
                <c:pt idx="145">
                  <c:v>2</c:v>
                </c:pt>
                <c:pt idx="146">
                  <c:v>1.92</c:v>
                </c:pt>
                <c:pt idx="147">
                  <c:v>1.92</c:v>
                </c:pt>
                <c:pt idx="148">
                  <c:v>1.92</c:v>
                </c:pt>
                <c:pt idx="149">
                  <c:v>1.92</c:v>
                </c:pt>
                <c:pt idx="150">
                  <c:v>1.92</c:v>
                </c:pt>
                <c:pt idx="151">
                  <c:v>1.92</c:v>
                </c:pt>
                <c:pt idx="152">
                  <c:v>1.92</c:v>
                </c:pt>
                <c:pt idx="153">
                  <c:v>1.84</c:v>
                </c:pt>
                <c:pt idx="154">
                  <c:v>1.84</c:v>
                </c:pt>
                <c:pt idx="155">
                  <c:v>1.84</c:v>
                </c:pt>
                <c:pt idx="156">
                  <c:v>1.84</c:v>
                </c:pt>
                <c:pt idx="157">
                  <c:v>1.84</c:v>
                </c:pt>
                <c:pt idx="158">
                  <c:v>1.76</c:v>
                </c:pt>
                <c:pt idx="159">
                  <c:v>1.76</c:v>
                </c:pt>
                <c:pt idx="160">
                  <c:v>1.76</c:v>
                </c:pt>
                <c:pt idx="161">
                  <c:v>1.76</c:v>
                </c:pt>
                <c:pt idx="162">
                  <c:v>1.76</c:v>
                </c:pt>
                <c:pt idx="163">
                  <c:v>1.76</c:v>
                </c:pt>
                <c:pt idx="164">
                  <c:v>1.76</c:v>
                </c:pt>
                <c:pt idx="165">
                  <c:v>1.68</c:v>
                </c:pt>
                <c:pt idx="166">
                  <c:v>1.68</c:v>
                </c:pt>
                <c:pt idx="167">
                  <c:v>1.68</c:v>
                </c:pt>
                <c:pt idx="168">
                  <c:v>1.68</c:v>
                </c:pt>
                <c:pt idx="169">
                  <c:v>1.68</c:v>
                </c:pt>
                <c:pt idx="170">
                  <c:v>1.68</c:v>
                </c:pt>
                <c:pt idx="171">
                  <c:v>1.68</c:v>
                </c:pt>
                <c:pt idx="172">
                  <c:v>1.6</c:v>
                </c:pt>
                <c:pt idx="173">
                  <c:v>1.6</c:v>
                </c:pt>
                <c:pt idx="174">
                  <c:v>1.6</c:v>
                </c:pt>
                <c:pt idx="175">
                  <c:v>1.6</c:v>
                </c:pt>
                <c:pt idx="176">
                  <c:v>1.6</c:v>
                </c:pt>
                <c:pt idx="177">
                  <c:v>1.6</c:v>
                </c:pt>
                <c:pt idx="178">
                  <c:v>1.52</c:v>
                </c:pt>
                <c:pt idx="179">
                  <c:v>1.52</c:v>
                </c:pt>
                <c:pt idx="180">
                  <c:v>1.52</c:v>
                </c:pt>
                <c:pt idx="181">
                  <c:v>1.52</c:v>
                </c:pt>
                <c:pt idx="182">
                  <c:v>1.52</c:v>
                </c:pt>
                <c:pt idx="183">
                  <c:v>1.52</c:v>
                </c:pt>
                <c:pt idx="184">
                  <c:v>1.52</c:v>
                </c:pt>
                <c:pt idx="185">
                  <c:v>1.52</c:v>
                </c:pt>
                <c:pt idx="186">
                  <c:v>1.52</c:v>
                </c:pt>
                <c:pt idx="187">
                  <c:v>1.44</c:v>
                </c:pt>
                <c:pt idx="188">
                  <c:v>1.44</c:v>
                </c:pt>
                <c:pt idx="189">
                  <c:v>1.44</c:v>
                </c:pt>
                <c:pt idx="190">
                  <c:v>1.44</c:v>
                </c:pt>
                <c:pt idx="191">
                  <c:v>1.44</c:v>
                </c:pt>
                <c:pt idx="192">
                  <c:v>1.44</c:v>
                </c:pt>
                <c:pt idx="193">
                  <c:v>1.44</c:v>
                </c:pt>
                <c:pt idx="194">
                  <c:v>1.44</c:v>
                </c:pt>
                <c:pt idx="195">
                  <c:v>1.44</c:v>
                </c:pt>
                <c:pt idx="196">
                  <c:v>1.36</c:v>
                </c:pt>
                <c:pt idx="197">
                  <c:v>1.36</c:v>
                </c:pt>
                <c:pt idx="198">
                  <c:v>1.36</c:v>
                </c:pt>
                <c:pt idx="199">
                  <c:v>1.36</c:v>
                </c:pt>
                <c:pt idx="200">
                  <c:v>1.36</c:v>
                </c:pt>
                <c:pt idx="201">
                  <c:v>1.36</c:v>
                </c:pt>
                <c:pt idx="202">
                  <c:v>1.36</c:v>
                </c:pt>
                <c:pt idx="203">
                  <c:v>1.28</c:v>
                </c:pt>
                <c:pt idx="204">
                  <c:v>1.28</c:v>
                </c:pt>
                <c:pt idx="205">
                  <c:v>1.28</c:v>
                </c:pt>
                <c:pt idx="206">
                  <c:v>1.28</c:v>
                </c:pt>
                <c:pt idx="207">
                  <c:v>1.28</c:v>
                </c:pt>
                <c:pt idx="208">
                  <c:v>1.28</c:v>
                </c:pt>
                <c:pt idx="209">
                  <c:v>1.2</c:v>
                </c:pt>
                <c:pt idx="210">
                  <c:v>1.2</c:v>
                </c:pt>
                <c:pt idx="211">
                  <c:v>1.2</c:v>
                </c:pt>
                <c:pt idx="212">
                  <c:v>1.2</c:v>
                </c:pt>
                <c:pt idx="213">
                  <c:v>1.2</c:v>
                </c:pt>
                <c:pt idx="214">
                  <c:v>1.2</c:v>
                </c:pt>
                <c:pt idx="215">
                  <c:v>1.2</c:v>
                </c:pt>
                <c:pt idx="216">
                  <c:v>1.2</c:v>
                </c:pt>
                <c:pt idx="217">
                  <c:v>1.2</c:v>
                </c:pt>
                <c:pt idx="218">
                  <c:v>1.1200000000000001</c:v>
                </c:pt>
                <c:pt idx="219">
                  <c:v>1.2</c:v>
                </c:pt>
                <c:pt idx="220">
                  <c:v>1.1200000000000001</c:v>
                </c:pt>
                <c:pt idx="221">
                  <c:v>1.2</c:v>
                </c:pt>
                <c:pt idx="222">
                  <c:v>1.1200000000000001</c:v>
                </c:pt>
                <c:pt idx="223">
                  <c:v>1.1200000000000001</c:v>
                </c:pt>
                <c:pt idx="224">
                  <c:v>1.1200000000000001</c:v>
                </c:pt>
                <c:pt idx="225">
                  <c:v>1.1200000000000001</c:v>
                </c:pt>
                <c:pt idx="226">
                  <c:v>1.1200000000000001</c:v>
                </c:pt>
                <c:pt idx="227">
                  <c:v>1.1200000000000001</c:v>
                </c:pt>
                <c:pt idx="228">
                  <c:v>1.1200000000000001</c:v>
                </c:pt>
                <c:pt idx="229">
                  <c:v>1.1200000000000001</c:v>
                </c:pt>
                <c:pt idx="230">
                  <c:v>1.1200000000000001</c:v>
                </c:pt>
                <c:pt idx="231">
                  <c:v>1.1200000000000001</c:v>
                </c:pt>
                <c:pt idx="232">
                  <c:v>1.1200000000000001</c:v>
                </c:pt>
                <c:pt idx="233">
                  <c:v>1.1200000000000001</c:v>
                </c:pt>
                <c:pt idx="234">
                  <c:v>1.1200000000000001</c:v>
                </c:pt>
                <c:pt idx="235">
                  <c:v>1.1200000000000001</c:v>
                </c:pt>
                <c:pt idx="236">
                  <c:v>1.04</c:v>
                </c:pt>
                <c:pt idx="237">
                  <c:v>1.04</c:v>
                </c:pt>
                <c:pt idx="238">
                  <c:v>1.04</c:v>
                </c:pt>
                <c:pt idx="239">
                  <c:v>1.04</c:v>
                </c:pt>
                <c:pt idx="240">
                  <c:v>1.04</c:v>
                </c:pt>
                <c:pt idx="241">
                  <c:v>1.04</c:v>
                </c:pt>
                <c:pt idx="242">
                  <c:v>1.04</c:v>
                </c:pt>
                <c:pt idx="243">
                  <c:v>1.04</c:v>
                </c:pt>
                <c:pt idx="244">
                  <c:v>0.96</c:v>
                </c:pt>
                <c:pt idx="245">
                  <c:v>0.96</c:v>
                </c:pt>
                <c:pt idx="246">
                  <c:v>0.96</c:v>
                </c:pt>
                <c:pt idx="247">
                  <c:v>0.96</c:v>
                </c:pt>
                <c:pt idx="248">
                  <c:v>0.96</c:v>
                </c:pt>
                <c:pt idx="249">
                  <c:v>0.96</c:v>
                </c:pt>
                <c:pt idx="250">
                  <c:v>0.96</c:v>
                </c:pt>
                <c:pt idx="251">
                  <c:v>0.96</c:v>
                </c:pt>
                <c:pt idx="252">
                  <c:v>0.96</c:v>
                </c:pt>
                <c:pt idx="253">
                  <c:v>0.96</c:v>
                </c:pt>
                <c:pt idx="254">
                  <c:v>0.96</c:v>
                </c:pt>
                <c:pt idx="255">
                  <c:v>0.96</c:v>
                </c:pt>
                <c:pt idx="256">
                  <c:v>0.96</c:v>
                </c:pt>
                <c:pt idx="257">
                  <c:v>0.88</c:v>
                </c:pt>
                <c:pt idx="258">
                  <c:v>0.88</c:v>
                </c:pt>
                <c:pt idx="259">
                  <c:v>0.88</c:v>
                </c:pt>
                <c:pt idx="260">
                  <c:v>0.88</c:v>
                </c:pt>
                <c:pt idx="261">
                  <c:v>0.88</c:v>
                </c:pt>
                <c:pt idx="262">
                  <c:v>0.88</c:v>
                </c:pt>
                <c:pt idx="263">
                  <c:v>0.88</c:v>
                </c:pt>
                <c:pt idx="264">
                  <c:v>0.88</c:v>
                </c:pt>
                <c:pt idx="265">
                  <c:v>0.88</c:v>
                </c:pt>
                <c:pt idx="266">
                  <c:v>0.88</c:v>
                </c:pt>
                <c:pt idx="267">
                  <c:v>0.88</c:v>
                </c:pt>
                <c:pt idx="268">
                  <c:v>0.8</c:v>
                </c:pt>
                <c:pt idx="269">
                  <c:v>0.88</c:v>
                </c:pt>
                <c:pt idx="270">
                  <c:v>0.8</c:v>
                </c:pt>
                <c:pt idx="271">
                  <c:v>0.88</c:v>
                </c:pt>
                <c:pt idx="272">
                  <c:v>0.8</c:v>
                </c:pt>
                <c:pt idx="273">
                  <c:v>0.8</c:v>
                </c:pt>
                <c:pt idx="274">
                  <c:v>0.8</c:v>
                </c:pt>
                <c:pt idx="275">
                  <c:v>0.8</c:v>
                </c:pt>
                <c:pt idx="276">
                  <c:v>0.8</c:v>
                </c:pt>
                <c:pt idx="277">
                  <c:v>0.8</c:v>
                </c:pt>
                <c:pt idx="278">
                  <c:v>0.8</c:v>
                </c:pt>
                <c:pt idx="279">
                  <c:v>0.8</c:v>
                </c:pt>
                <c:pt idx="280">
                  <c:v>0.8</c:v>
                </c:pt>
                <c:pt idx="281">
                  <c:v>0.8</c:v>
                </c:pt>
                <c:pt idx="282">
                  <c:v>0.8</c:v>
                </c:pt>
                <c:pt idx="283">
                  <c:v>0.8</c:v>
                </c:pt>
                <c:pt idx="284">
                  <c:v>0.8</c:v>
                </c:pt>
                <c:pt idx="285">
                  <c:v>0.8</c:v>
                </c:pt>
                <c:pt idx="286">
                  <c:v>0.8</c:v>
                </c:pt>
                <c:pt idx="287">
                  <c:v>0.8</c:v>
                </c:pt>
                <c:pt idx="288">
                  <c:v>0.72</c:v>
                </c:pt>
                <c:pt idx="289">
                  <c:v>0.72</c:v>
                </c:pt>
                <c:pt idx="290">
                  <c:v>0.72</c:v>
                </c:pt>
                <c:pt idx="291">
                  <c:v>0.72</c:v>
                </c:pt>
                <c:pt idx="292">
                  <c:v>0.72</c:v>
                </c:pt>
                <c:pt idx="293">
                  <c:v>0.72</c:v>
                </c:pt>
                <c:pt idx="294">
                  <c:v>0.72</c:v>
                </c:pt>
                <c:pt idx="295">
                  <c:v>0.72</c:v>
                </c:pt>
                <c:pt idx="296">
                  <c:v>0.72</c:v>
                </c:pt>
                <c:pt idx="297">
                  <c:v>0.72</c:v>
                </c:pt>
                <c:pt idx="298">
                  <c:v>0.72</c:v>
                </c:pt>
                <c:pt idx="299">
                  <c:v>0.72</c:v>
                </c:pt>
                <c:pt idx="300">
                  <c:v>0.72</c:v>
                </c:pt>
                <c:pt idx="301">
                  <c:v>0.72</c:v>
                </c:pt>
                <c:pt idx="302">
                  <c:v>0.72</c:v>
                </c:pt>
                <c:pt idx="303">
                  <c:v>0.72</c:v>
                </c:pt>
                <c:pt idx="304">
                  <c:v>0.72</c:v>
                </c:pt>
                <c:pt idx="305">
                  <c:v>0.64</c:v>
                </c:pt>
                <c:pt idx="306">
                  <c:v>0.72</c:v>
                </c:pt>
                <c:pt idx="307">
                  <c:v>0.64</c:v>
                </c:pt>
                <c:pt idx="308">
                  <c:v>0.64</c:v>
                </c:pt>
                <c:pt idx="309">
                  <c:v>0.64</c:v>
                </c:pt>
                <c:pt idx="310">
                  <c:v>0.64</c:v>
                </c:pt>
                <c:pt idx="311">
                  <c:v>0.64</c:v>
                </c:pt>
                <c:pt idx="312">
                  <c:v>0.64</c:v>
                </c:pt>
                <c:pt idx="313">
                  <c:v>0.64</c:v>
                </c:pt>
                <c:pt idx="314">
                  <c:v>0.64</c:v>
                </c:pt>
                <c:pt idx="315">
                  <c:v>0.64</c:v>
                </c:pt>
                <c:pt idx="316">
                  <c:v>0.64</c:v>
                </c:pt>
                <c:pt idx="317">
                  <c:v>0.64</c:v>
                </c:pt>
                <c:pt idx="318">
                  <c:v>0.64</c:v>
                </c:pt>
                <c:pt idx="319">
                  <c:v>0.64</c:v>
                </c:pt>
                <c:pt idx="320">
                  <c:v>0.64</c:v>
                </c:pt>
                <c:pt idx="321">
                  <c:v>0.56000000000000005</c:v>
                </c:pt>
                <c:pt idx="322">
                  <c:v>0.56000000000000005</c:v>
                </c:pt>
                <c:pt idx="323">
                  <c:v>0.56000000000000005</c:v>
                </c:pt>
                <c:pt idx="324">
                  <c:v>0.56000000000000005</c:v>
                </c:pt>
                <c:pt idx="325">
                  <c:v>0.56000000000000005</c:v>
                </c:pt>
                <c:pt idx="326">
                  <c:v>0.56000000000000005</c:v>
                </c:pt>
                <c:pt idx="327">
                  <c:v>0.56000000000000005</c:v>
                </c:pt>
                <c:pt idx="328">
                  <c:v>0.56000000000000005</c:v>
                </c:pt>
                <c:pt idx="329">
                  <c:v>0.56000000000000005</c:v>
                </c:pt>
                <c:pt idx="330">
                  <c:v>0.56000000000000005</c:v>
                </c:pt>
                <c:pt idx="331">
                  <c:v>0.56000000000000005</c:v>
                </c:pt>
                <c:pt idx="332">
                  <c:v>0.56000000000000005</c:v>
                </c:pt>
                <c:pt idx="333">
                  <c:v>0.56000000000000005</c:v>
                </c:pt>
                <c:pt idx="334">
                  <c:v>0.56000000000000005</c:v>
                </c:pt>
                <c:pt idx="335">
                  <c:v>0.56000000000000005</c:v>
                </c:pt>
                <c:pt idx="336">
                  <c:v>0.56000000000000005</c:v>
                </c:pt>
                <c:pt idx="337">
                  <c:v>0.56000000000000005</c:v>
                </c:pt>
                <c:pt idx="338">
                  <c:v>0.56000000000000005</c:v>
                </c:pt>
                <c:pt idx="339">
                  <c:v>0.56000000000000005</c:v>
                </c:pt>
                <c:pt idx="340">
                  <c:v>0.56000000000000005</c:v>
                </c:pt>
                <c:pt idx="341">
                  <c:v>0.56000000000000005</c:v>
                </c:pt>
                <c:pt idx="342">
                  <c:v>0.56000000000000005</c:v>
                </c:pt>
                <c:pt idx="343">
                  <c:v>0.56000000000000005</c:v>
                </c:pt>
                <c:pt idx="344">
                  <c:v>0.56000000000000005</c:v>
                </c:pt>
                <c:pt idx="345">
                  <c:v>0.48</c:v>
                </c:pt>
                <c:pt idx="346">
                  <c:v>0.48</c:v>
                </c:pt>
                <c:pt idx="347">
                  <c:v>0.56000000000000005</c:v>
                </c:pt>
                <c:pt idx="348">
                  <c:v>0.48</c:v>
                </c:pt>
                <c:pt idx="349">
                  <c:v>0.48</c:v>
                </c:pt>
                <c:pt idx="350">
                  <c:v>0.56000000000000005</c:v>
                </c:pt>
                <c:pt idx="351">
                  <c:v>0.48</c:v>
                </c:pt>
                <c:pt idx="352">
                  <c:v>0.48</c:v>
                </c:pt>
                <c:pt idx="353">
                  <c:v>0.48</c:v>
                </c:pt>
                <c:pt idx="354">
                  <c:v>0.48</c:v>
                </c:pt>
                <c:pt idx="355">
                  <c:v>0.48</c:v>
                </c:pt>
                <c:pt idx="356">
                  <c:v>0.48</c:v>
                </c:pt>
                <c:pt idx="357">
                  <c:v>0.48</c:v>
                </c:pt>
                <c:pt idx="358">
                  <c:v>0.48</c:v>
                </c:pt>
                <c:pt idx="359">
                  <c:v>0.48</c:v>
                </c:pt>
                <c:pt idx="360">
                  <c:v>0.48</c:v>
                </c:pt>
                <c:pt idx="361">
                  <c:v>0.48</c:v>
                </c:pt>
                <c:pt idx="362">
                  <c:v>0.48</c:v>
                </c:pt>
                <c:pt idx="363">
                  <c:v>0.48</c:v>
                </c:pt>
                <c:pt idx="364">
                  <c:v>0.48</c:v>
                </c:pt>
                <c:pt idx="365">
                  <c:v>0.48</c:v>
                </c:pt>
                <c:pt idx="366">
                  <c:v>0.48</c:v>
                </c:pt>
                <c:pt idx="367">
                  <c:v>0.48</c:v>
                </c:pt>
                <c:pt idx="368">
                  <c:v>0.48</c:v>
                </c:pt>
                <c:pt idx="369">
                  <c:v>0.48</c:v>
                </c:pt>
                <c:pt idx="370">
                  <c:v>0.48</c:v>
                </c:pt>
                <c:pt idx="371">
                  <c:v>0.48</c:v>
                </c:pt>
                <c:pt idx="372">
                  <c:v>0.48</c:v>
                </c:pt>
                <c:pt idx="373">
                  <c:v>0.48</c:v>
                </c:pt>
                <c:pt idx="374">
                  <c:v>0.48</c:v>
                </c:pt>
                <c:pt idx="375">
                  <c:v>0.48</c:v>
                </c:pt>
                <c:pt idx="376">
                  <c:v>0.48</c:v>
                </c:pt>
                <c:pt idx="377">
                  <c:v>0.48</c:v>
                </c:pt>
                <c:pt idx="378">
                  <c:v>0.48</c:v>
                </c:pt>
                <c:pt idx="379">
                  <c:v>0.48</c:v>
                </c:pt>
                <c:pt idx="380">
                  <c:v>0.48</c:v>
                </c:pt>
                <c:pt idx="381">
                  <c:v>0.48</c:v>
                </c:pt>
                <c:pt idx="382">
                  <c:v>0.48</c:v>
                </c:pt>
                <c:pt idx="383">
                  <c:v>0.4</c:v>
                </c:pt>
                <c:pt idx="384">
                  <c:v>0.4</c:v>
                </c:pt>
                <c:pt idx="385">
                  <c:v>0.4</c:v>
                </c:pt>
                <c:pt idx="386">
                  <c:v>0.4</c:v>
                </c:pt>
                <c:pt idx="387">
                  <c:v>0.4</c:v>
                </c:pt>
                <c:pt idx="388">
                  <c:v>0.4</c:v>
                </c:pt>
                <c:pt idx="389">
                  <c:v>0.4</c:v>
                </c:pt>
                <c:pt idx="390">
                  <c:v>0.4</c:v>
                </c:pt>
                <c:pt idx="391">
                  <c:v>0.4</c:v>
                </c:pt>
                <c:pt idx="392">
                  <c:v>0.4</c:v>
                </c:pt>
                <c:pt idx="393">
                  <c:v>0.4</c:v>
                </c:pt>
                <c:pt idx="394">
                  <c:v>0.4</c:v>
                </c:pt>
                <c:pt idx="395">
                  <c:v>0.4</c:v>
                </c:pt>
                <c:pt idx="396">
                  <c:v>0.4</c:v>
                </c:pt>
                <c:pt idx="397">
                  <c:v>0.4</c:v>
                </c:pt>
                <c:pt idx="398">
                  <c:v>0.4</c:v>
                </c:pt>
                <c:pt idx="399">
                  <c:v>0.4</c:v>
                </c:pt>
                <c:pt idx="400">
                  <c:v>0.4</c:v>
                </c:pt>
                <c:pt idx="401">
                  <c:v>0.4</c:v>
                </c:pt>
                <c:pt idx="402">
                  <c:v>0.4</c:v>
                </c:pt>
                <c:pt idx="403">
                  <c:v>0.4</c:v>
                </c:pt>
                <c:pt idx="404">
                  <c:v>0.4</c:v>
                </c:pt>
                <c:pt idx="405">
                  <c:v>0.4</c:v>
                </c:pt>
                <c:pt idx="406">
                  <c:v>0.4</c:v>
                </c:pt>
                <c:pt idx="407">
                  <c:v>0.4</c:v>
                </c:pt>
                <c:pt idx="408">
                  <c:v>0.4</c:v>
                </c:pt>
                <c:pt idx="409">
                  <c:v>0.4</c:v>
                </c:pt>
                <c:pt idx="410">
                  <c:v>0.4</c:v>
                </c:pt>
                <c:pt idx="411">
                  <c:v>0.4</c:v>
                </c:pt>
                <c:pt idx="412">
                  <c:v>0.4</c:v>
                </c:pt>
                <c:pt idx="413">
                  <c:v>0.4</c:v>
                </c:pt>
                <c:pt idx="414">
                  <c:v>0.4</c:v>
                </c:pt>
                <c:pt idx="415">
                  <c:v>0.32</c:v>
                </c:pt>
                <c:pt idx="416">
                  <c:v>0.32</c:v>
                </c:pt>
                <c:pt idx="417">
                  <c:v>0.32</c:v>
                </c:pt>
                <c:pt idx="418">
                  <c:v>0.4</c:v>
                </c:pt>
                <c:pt idx="419">
                  <c:v>0.32</c:v>
                </c:pt>
                <c:pt idx="420">
                  <c:v>0.32</c:v>
                </c:pt>
                <c:pt idx="421">
                  <c:v>0.4</c:v>
                </c:pt>
                <c:pt idx="422">
                  <c:v>0.4</c:v>
                </c:pt>
                <c:pt idx="423">
                  <c:v>0.32</c:v>
                </c:pt>
                <c:pt idx="424">
                  <c:v>0.32</c:v>
                </c:pt>
                <c:pt idx="425">
                  <c:v>0.32</c:v>
                </c:pt>
                <c:pt idx="426">
                  <c:v>0.32</c:v>
                </c:pt>
                <c:pt idx="427">
                  <c:v>0.32</c:v>
                </c:pt>
                <c:pt idx="428">
                  <c:v>0.32</c:v>
                </c:pt>
                <c:pt idx="429">
                  <c:v>0.32</c:v>
                </c:pt>
                <c:pt idx="430">
                  <c:v>0.32</c:v>
                </c:pt>
                <c:pt idx="431">
                  <c:v>0.32</c:v>
                </c:pt>
                <c:pt idx="432">
                  <c:v>0.32</c:v>
                </c:pt>
                <c:pt idx="433">
                  <c:v>0.32</c:v>
                </c:pt>
                <c:pt idx="434">
                  <c:v>0.32</c:v>
                </c:pt>
                <c:pt idx="435">
                  <c:v>0.32</c:v>
                </c:pt>
                <c:pt idx="436">
                  <c:v>0.32</c:v>
                </c:pt>
                <c:pt idx="437">
                  <c:v>0.32</c:v>
                </c:pt>
                <c:pt idx="438">
                  <c:v>0.32</c:v>
                </c:pt>
                <c:pt idx="439">
                  <c:v>0.32</c:v>
                </c:pt>
                <c:pt idx="440">
                  <c:v>0.32</c:v>
                </c:pt>
                <c:pt idx="441">
                  <c:v>0.32</c:v>
                </c:pt>
                <c:pt idx="442">
                  <c:v>0.32</c:v>
                </c:pt>
                <c:pt idx="443">
                  <c:v>0.32</c:v>
                </c:pt>
                <c:pt idx="444">
                  <c:v>0.32</c:v>
                </c:pt>
                <c:pt idx="445">
                  <c:v>0.32</c:v>
                </c:pt>
                <c:pt idx="446">
                  <c:v>0.32</c:v>
                </c:pt>
                <c:pt idx="447">
                  <c:v>0.32</c:v>
                </c:pt>
                <c:pt idx="448">
                  <c:v>0.32</c:v>
                </c:pt>
                <c:pt idx="449">
                  <c:v>0.32</c:v>
                </c:pt>
                <c:pt idx="450">
                  <c:v>0.32</c:v>
                </c:pt>
                <c:pt idx="451">
                  <c:v>0.32</c:v>
                </c:pt>
                <c:pt idx="452">
                  <c:v>0.32</c:v>
                </c:pt>
                <c:pt idx="453">
                  <c:v>0.32</c:v>
                </c:pt>
                <c:pt idx="454">
                  <c:v>0.32</c:v>
                </c:pt>
                <c:pt idx="455">
                  <c:v>0.32</c:v>
                </c:pt>
                <c:pt idx="456">
                  <c:v>0.32</c:v>
                </c:pt>
                <c:pt idx="457">
                  <c:v>0.32</c:v>
                </c:pt>
                <c:pt idx="458">
                  <c:v>0.32</c:v>
                </c:pt>
                <c:pt idx="459">
                  <c:v>0.32</c:v>
                </c:pt>
                <c:pt idx="460">
                  <c:v>0.32</c:v>
                </c:pt>
                <c:pt idx="461">
                  <c:v>0.32</c:v>
                </c:pt>
                <c:pt idx="462">
                  <c:v>0.32</c:v>
                </c:pt>
                <c:pt idx="463">
                  <c:v>0.32</c:v>
                </c:pt>
                <c:pt idx="464">
                  <c:v>0.32</c:v>
                </c:pt>
                <c:pt idx="465">
                  <c:v>0.24</c:v>
                </c:pt>
                <c:pt idx="466">
                  <c:v>0.24</c:v>
                </c:pt>
                <c:pt idx="467">
                  <c:v>0.24</c:v>
                </c:pt>
                <c:pt idx="468">
                  <c:v>0.32</c:v>
                </c:pt>
                <c:pt idx="469">
                  <c:v>0.24</c:v>
                </c:pt>
                <c:pt idx="470">
                  <c:v>0.24</c:v>
                </c:pt>
                <c:pt idx="471">
                  <c:v>0.24</c:v>
                </c:pt>
                <c:pt idx="472">
                  <c:v>0.24</c:v>
                </c:pt>
                <c:pt idx="473">
                  <c:v>0.24</c:v>
                </c:pt>
                <c:pt idx="474">
                  <c:v>0.24</c:v>
                </c:pt>
                <c:pt idx="475">
                  <c:v>0.24</c:v>
                </c:pt>
                <c:pt idx="476">
                  <c:v>0.24</c:v>
                </c:pt>
                <c:pt idx="477">
                  <c:v>0.24</c:v>
                </c:pt>
                <c:pt idx="478">
                  <c:v>0.24</c:v>
                </c:pt>
                <c:pt idx="479">
                  <c:v>0.24</c:v>
                </c:pt>
                <c:pt idx="480">
                  <c:v>0.24</c:v>
                </c:pt>
                <c:pt idx="481">
                  <c:v>0.24</c:v>
                </c:pt>
                <c:pt idx="482">
                  <c:v>0.24</c:v>
                </c:pt>
                <c:pt idx="483">
                  <c:v>0.24</c:v>
                </c:pt>
                <c:pt idx="484">
                  <c:v>0.24</c:v>
                </c:pt>
                <c:pt idx="485">
                  <c:v>0.24</c:v>
                </c:pt>
                <c:pt idx="486">
                  <c:v>0.24</c:v>
                </c:pt>
                <c:pt idx="487">
                  <c:v>0.24</c:v>
                </c:pt>
                <c:pt idx="488">
                  <c:v>0.24</c:v>
                </c:pt>
                <c:pt idx="489">
                  <c:v>0.24</c:v>
                </c:pt>
                <c:pt idx="490">
                  <c:v>0.24</c:v>
                </c:pt>
                <c:pt idx="491">
                  <c:v>0.24</c:v>
                </c:pt>
                <c:pt idx="492">
                  <c:v>0.24</c:v>
                </c:pt>
                <c:pt idx="493">
                  <c:v>0.24</c:v>
                </c:pt>
                <c:pt idx="494">
                  <c:v>0.24</c:v>
                </c:pt>
                <c:pt idx="495">
                  <c:v>0.24</c:v>
                </c:pt>
                <c:pt idx="496">
                  <c:v>0.24</c:v>
                </c:pt>
                <c:pt idx="497">
                  <c:v>0.24</c:v>
                </c:pt>
                <c:pt idx="498">
                  <c:v>0.24</c:v>
                </c:pt>
                <c:pt idx="499">
                  <c:v>0.24</c:v>
                </c:pt>
                <c:pt idx="500">
                  <c:v>0.24</c:v>
                </c:pt>
                <c:pt idx="501">
                  <c:v>0.24</c:v>
                </c:pt>
                <c:pt idx="502">
                  <c:v>0.24</c:v>
                </c:pt>
                <c:pt idx="503">
                  <c:v>0.24</c:v>
                </c:pt>
                <c:pt idx="504">
                  <c:v>0.24</c:v>
                </c:pt>
                <c:pt idx="505">
                  <c:v>0.24</c:v>
                </c:pt>
                <c:pt idx="506">
                  <c:v>0.24</c:v>
                </c:pt>
                <c:pt idx="507">
                  <c:v>0.24</c:v>
                </c:pt>
                <c:pt idx="508">
                  <c:v>0.24</c:v>
                </c:pt>
                <c:pt idx="509">
                  <c:v>0.24</c:v>
                </c:pt>
                <c:pt idx="510">
                  <c:v>0.24</c:v>
                </c:pt>
                <c:pt idx="511">
                  <c:v>0.24</c:v>
                </c:pt>
                <c:pt idx="512">
                  <c:v>0.24</c:v>
                </c:pt>
                <c:pt idx="513">
                  <c:v>0.24</c:v>
                </c:pt>
                <c:pt idx="514">
                  <c:v>0.24</c:v>
                </c:pt>
                <c:pt idx="515">
                  <c:v>0.24</c:v>
                </c:pt>
                <c:pt idx="516">
                  <c:v>0.24</c:v>
                </c:pt>
                <c:pt idx="517">
                  <c:v>0.16</c:v>
                </c:pt>
                <c:pt idx="518">
                  <c:v>0.16</c:v>
                </c:pt>
                <c:pt idx="519">
                  <c:v>0.24</c:v>
                </c:pt>
                <c:pt idx="520">
                  <c:v>0.24</c:v>
                </c:pt>
                <c:pt idx="521">
                  <c:v>0.24</c:v>
                </c:pt>
                <c:pt idx="522">
                  <c:v>0.24</c:v>
                </c:pt>
                <c:pt idx="523">
                  <c:v>0.24</c:v>
                </c:pt>
                <c:pt idx="524">
                  <c:v>0.16</c:v>
                </c:pt>
                <c:pt idx="525">
                  <c:v>0.24</c:v>
                </c:pt>
                <c:pt idx="526">
                  <c:v>0.24</c:v>
                </c:pt>
                <c:pt idx="527">
                  <c:v>0.24</c:v>
                </c:pt>
                <c:pt idx="528">
                  <c:v>0.16</c:v>
                </c:pt>
                <c:pt idx="529">
                  <c:v>0.24</c:v>
                </c:pt>
                <c:pt idx="530">
                  <c:v>0.16</c:v>
                </c:pt>
                <c:pt idx="531">
                  <c:v>0.24</c:v>
                </c:pt>
                <c:pt idx="532">
                  <c:v>0.24</c:v>
                </c:pt>
                <c:pt idx="533">
                  <c:v>0.16</c:v>
                </c:pt>
                <c:pt idx="534">
                  <c:v>0.24</c:v>
                </c:pt>
                <c:pt idx="535">
                  <c:v>0.16</c:v>
                </c:pt>
                <c:pt idx="536">
                  <c:v>0.16</c:v>
                </c:pt>
                <c:pt idx="537">
                  <c:v>0.16</c:v>
                </c:pt>
                <c:pt idx="538">
                  <c:v>0.16</c:v>
                </c:pt>
                <c:pt idx="539">
                  <c:v>0.16</c:v>
                </c:pt>
                <c:pt idx="540">
                  <c:v>0.24</c:v>
                </c:pt>
                <c:pt idx="541">
                  <c:v>0.16</c:v>
                </c:pt>
                <c:pt idx="542">
                  <c:v>0.16</c:v>
                </c:pt>
                <c:pt idx="543">
                  <c:v>0.16</c:v>
                </c:pt>
                <c:pt idx="544">
                  <c:v>0.16</c:v>
                </c:pt>
                <c:pt idx="545">
                  <c:v>0.16</c:v>
                </c:pt>
                <c:pt idx="546">
                  <c:v>0.24</c:v>
                </c:pt>
                <c:pt idx="547">
                  <c:v>0.16</c:v>
                </c:pt>
                <c:pt idx="548">
                  <c:v>0.16</c:v>
                </c:pt>
                <c:pt idx="549">
                  <c:v>0.16</c:v>
                </c:pt>
                <c:pt idx="550">
                  <c:v>0.16</c:v>
                </c:pt>
                <c:pt idx="551">
                  <c:v>0.16</c:v>
                </c:pt>
                <c:pt idx="552">
                  <c:v>0.16</c:v>
                </c:pt>
                <c:pt idx="553">
                  <c:v>0.16</c:v>
                </c:pt>
                <c:pt idx="554">
                  <c:v>0.16</c:v>
                </c:pt>
                <c:pt idx="555">
                  <c:v>0.16</c:v>
                </c:pt>
                <c:pt idx="556">
                  <c:v>0.16</c:v>
                </c:pt>
                <c:pt idx="557">
                  <c:v>0.24</c:v>
                </c:pt>
                <c:pt idx="558">
                  <c:v>0.16</c:v>
                </c:pt>
                <c:pt idx="559">
                  <c:v>0.16</c:v>
                </c:pt>
                <c:pt idx="560">
                  <c:v>0.16</c:v>
                </c:pt>
                <c:pt idx="561">
                  <c:v>0.24</c:v>
                </c:pt>
                <c:pt idx="562">
                  <c:v>0.16</c:v>
                </c:pt>
                <c:pt idx="563">
                  <c:v>0.16</c:v>
                </c:pt>
                <c:pt idx="564">
                  <c:v>0.16</c:v>
                </c:pt>
                <c:pt idx="565">
                  <c:v>0.16</c:v>
                </c:pt>
                <c:pt idx="566">
                  <c:v>0.16</c:v>
                </c:pt>
                <c:pt idx="567">
                  <c:v>0.16</c:v>
                </c:pt>
                <c:pt idx="568">
                  <c:v>0.16</c:v>
                </c:pt>
                <c:pt idx="569">
                  <c:v>0.16</c:v>
                </c:pt>
                <c:pt idx="570">
                  <c:v>0.16</c:v>
                </c:pt>
                <c:pt idx="571">
                  <c:v>0.16</c:v>
                </c:pt>
                <c:pt idx="572">
                  <c:v>0.16</c:v>
                </c:pt>
                <c:pt idx="573">
                  <c:v>0.16</c:v>
                </c:pt>
                <c:pt idx="574">
                  <c:v>0.16</c:v>
                </c:pt>
                <c:pt idx="575">
                  <c:v>0.16</c:v>
                </c:pt>
                <c:pt idx="576">
                  <c:v>0.16</c:v>
                </c:pt>
                <c:pt idx="577">
                  <c:v>0.16</c:v>
                </c:pt>
                <c:pt idx="578">
                  <c:v>0.16</c:v>
                </c:pt>
                <c:pt idx="579">
                  <c:v>0.16</c:v>
                </c:pt>
                <c:pt idx="580">
                  <c:v>0.16</c:v>
                </c:pt>
                <c:pt idx="581">
                  <c:v>0.16</c:v>
                </c:pt>
                <c:pt idx="582">
                  <c:v>0.16</c:v>
                </c:pt>
                <c:pt idx="583">
                  <c:v>0.16</c:v>
                </c:pt>
                <c:pt idx="584">
                  <c:v>0.16</c:v>
                </c:pt>
                <c:pt idx="585">
                  <c:v>0.16</c:v>
                </c:pt>
                <c:pt idx="586">
                  <c:v>0.16</c:v>
                </c:pt>
                <c:pt idx="587">
                  <c:v>0.16</c:v>
                </c:pt>
                <c:pt idx="588">
                  <c:v>0.16</c:v>
                </c:pt>
                <c:pt idx="589">
                  <c:v>0.16</c:v>
                </c:pt>
                <c:pt idx="590">
                  <c:v>0.16</c:v>
                </c:pt>
                <c:pt idx="591">
                  <c:v>0.16</c:v>
                </c:pt>
                <c:pt idx="592">
                  <c:v>0.16</c:v>
                </c:pt>
                <c:pt idx="593">
                  <c:v>0.16</c:v>
                </c:pt>
                <c:pt idx="594">
                  <c:v>0.16</c:v>
                </c:pt>
                <c:pt idx="595">
                  <c:v>0.16</c:v>
                </c:pt>
                <c:pt idx="596">
                  <c:v>0.16</c:v>
                </c:pt>
                <c:pt idx="597">
                  <c:v>0.16</c:v>
                </c:pt>
                <c:pt idx="598">
                  <c:v>0.16</c:v>
                </c:pt>
                <c:pt idx="599">
                  <c:v>0.16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C4E-4632-8459-B91D6D30ED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8052560"/>
        <c:axId val="558051904"/>
      </c:scatterChart>
      <c:valAx>
        <c:axId val="558052560"/>
        <c:scaling>
          <c:orientation val="minMax"/>
          <c:max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8051904"/>
        <c:crosses val="autoZero"/>
        <c:crossBetween val="midCat"/>
      </c:valAx>
      <c:valAx>
        <c:axId val="558051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#,##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80525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5BBC7-9E4F-4CEA-8AFF-720BF49FE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5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Venca</dc:creator>
  <cp:lastModifiedBy> </cp:lastModifiedBy>
  <cp:revision>10</cp:revision>
  <cp:lastPrinted>2013-01-16T15:00:00Z</cp:lastPrinted>
  <dcterms:created xsi:type="dcterms:W3CDTF">2020-02-18T10:06:00Z</dcterms:created>
  <dcterms:modified xsi:type="dcterms:W3CDTF">2020-02-18T22:55:00Z</dcterms:modified>
</cp:coreProperties>
</file>