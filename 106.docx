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77777777" w:rsidR="00ED38EF" w:rsidRDefault="00BF391C">
            <w:pPr>
              <w:pStyle w:val="Obsahtabulky"/>
              <w:jc w:val="center"/>
            </w:pPr>
            <w:r>
              <w:t>106. Lineární elektropneumatika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0E5EB6AB" w:rsidR="00ED38EF" w:rsidRDefault="00DB76A8">
            <w:pPr>
              <w:pStyle w:val="Obsahtabulky"/>
            </w:pPr>
            <w:r>
              <w:t>Runt Lukáš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77128D0A" w:rsidR="00ED38EF" w:rsidRDefault="00DB76A8">
            <w:pPr>
              <w:pStyle w:val="Obsahtabulky"/>
            </w:pPr>
            <w:r>
              <w:t>23.10.2019</w:t>
            </w:r>
          </w:p>
        </w:tc>
        <w:tc>
          <w:tcPr>
            <w:tcW w:w="2604" w:type="dxa"/>
            <w:shd w:val="clear" w:color="auto" w:fill="auto"/>
          </w:tcPr>
          <w:p w14:paraId="7B2C21A4" w14:textId="6FD3CF7F" w:rsidR="00ED38EF" w:rsidRDefault="00DB76A8">
            <w:pPr>
              <w:pStyle w:val="Obsahtabulky"/>
            </w:pPr>
            <w:r>
              <w:t>6.11.2019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343A6D87" w:rsidR="00ED38EF" w:rsidRDefault="0074693A">
      <w:pPr>
        <w:pStyle w:val="definice"/>
      </w:pPr>
      <w:r>
        <w:t>Zadání:</w:t>
      </w:r>
    </w:p>
    <w:p w14:paraId="06D330A5" w14:textId="2BCC2F5A" w:rsidR="00ED38EF" w:rsidRDefault="00A56E43">
      <w:pPr>
        <w:pStyle w:val="Zkladntextodsazen"/>
        <w:jc w:val="both"/>
      </w:pPr>
      <w:r>
        <w:t>Navrhněte reléové ovládání 3 pneupohonů s</w:t>
      </w:r>
      <w:r w:rsidR="00736BCC">
        <w:t> </w:t>
      </w:r>
      <w:r>
        <w:t>činností</w:t>
      </w:r>
      <w:r w:rsidR="00736BCC">
        <w:t xml:space="preserve"> podle zadaného harmonogramu. Ovládání doplňte o podtlakovou ochranu. V referátu uveďte tabulku použitých prvků, harmonogram činnosti, silový pneuma</w:t>
      </w:r>
      <w:r w:rsidR="002B0518">
        <w:t>tický obvod a elektrické liniové schéma s komentáři jednotlivých linií.</w:t>
      </w:r>
    </w:p>
    <w:p w14:paraId="1ACFA5C0" w14:textId="06C7E875" w:rsidR="00DB76A8" w:rsidRDefault="006F48E9" w:rsidP="006F48E9">
      <w:pPr>
        <w:pStyle w:val="Zkladntextodsazen"/>
        <w:ind w:left="0" w:firstLine="283"/>
        <w:jc w:val="both"/>
      </w:pPr>
      <w:r>
        <w:t xml:space="preserve">Zapojte obvod: </w:t>
      </w:r>
      <w:r w:rsidR="00DB76A8">
        <w:t xml:space="preserve">C+ </w:t>
      </w:r>
      <w:r>
        <w:t>A- B+ C- A+ B-</w:t>
      </w:r>
    </w:p>
    <w:p w14:paraId="6EFDDE50" w14:textId="7FCAD18D" w:rsidR="00ED38EF" w:rsidRDefault="00152F57">
      <w:pPr>
        <w:pStyle w:val="definice"/>
        <w:spacing w:before="283"/>
      </w:pPr>
      <w:r>
        <w:t>Tabulka použitých prvků:</w:t>
      </w:r>
    </w:p>
    <w:p w14:paraId="22D601FD" w14:textId="0A05FB49" w:rsidR="00152F57" w:rsidRDefault="00D97D13" w:rsidP="00F51C9B">
      <w:pPr>
        <w:pStyle w:val="definice"/>
        <w:spacing w:before="283"/>
        <w:jc w:val="center"/>
      </w:pPr>
      <w:r>
        <w:rPr>
          <w:noProof/>
        </w:rPr>
        <w:drawing>
          <wp:inline distT="0" distB="0" distL="0" distR="0" wp14:anchorId="28F054A3" wp14:editId="053E1851">
            <wp:extent cx="3726180" cy="3512820"/>
            <wp:effectExtent l="0" t="0" r="0" b="0"/>
            <wp:docPr id="1" name="obrázek 2" descr="použité prv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použité prv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53D3" w14:textId="480B9B0D" w:rsidR="00ED38EF" w:rsidRDefault="00F51C9B">
      <w:pPr>
        <w:pStyle w:val="definice"/>
        <w:spacing w:before="283"/>
      </w:pPr>
      <w:r>
        <w:t>Harmonogram činnosti</w:t>
      </w:r>
    </w:p>
    <w:p w14:paraId="1808E33F" w14:textId="13AC7AD8" w:rsidR="008D5AFB" w:rsidRDefault="00E94150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FFBBB8" wp14:editId="71C5665D">
                <wp:simplePos x="0" y="0"/>
                <wp:positionH relativeFrom="column">
                  <wp:posOffset>3881120</wp:posOffset>
                </wp:positionH>
                <wp:positionV relativeFrom="paragraph">
                  <wp:posOffset>1008380</wp:posOffset>
                </wp:positionV>
                <wp:extent cx="416560" cy="1404620"/>
                <wp:effectExtent l="0" t="0" r="0" b="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5437F" w14:textId="256497FA" w:rsidR="00E94150" w:rsidRPr="00E94150" w:rsidRDefault="00E94150" w:rsidP="00E941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FFBBB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05.6pt;margin-top:79.4pt;width:32.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" filled="f" stroked="f">
                <v:textbox style="mso-fit-shape-to-text:t">
                  <w:txbxContent>
                    <w:p w14:paraId="4E85437F" w14:textId="256497FA" w:rsidR="00E94150" w:rsidRPr="00E94150" w:rsidRDefault="00E94150" w:rsidP="00E9415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66259B" wp14:editId="640C7F87">
                <wp:simplePos x="0" y="0"/>
                <wp:positionH relativeFrom="column">
                  <wp:posOffset>3667760</wp:posOffset>
                </wp:positionH>
                <wp:positionV relativeFrom="paragraph">
                  <wp:posOffset>278765</wp:posOffset>
                </wp:positionV>
                <wp:extent cx="416560" cy="1404620"/>
                <wp:effectExtent l="0" t="0" r="0" b="0"/>
                <wp:wrapNone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EFD25" w14:textId="41DF00C4" w:rsidR="00E94150" w:rsidRPr="00E94150" w:rsidRDefault="00E94150" w:rsidP="00E941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E94150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6259B" id="_x0000_s1027" type="#_x0000_t202" style="position:absolute;margin-left:288.8pt;margin-top:21.95pt;width:32.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" filled="f" stroked="f">
                <v:textbox style="mso-fit-shape-to-text:t">
                  <w:txbxContent>
                    <w:p w14:paraId="511EFD25" w14:textId="41DF00C4" w:rsidR="00E94150" w:rsidRPr="00E94150" w:rsidRDefault="00E94150" w:rsidP="00E9415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E94150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C0D741" wp14:editId="64F61F63">
                <wp:simplePos x="0" y="0"/>
                <wp:positionH relativeFrom="column">
                  <wp:posOffset>3312160</wp:posOffset>
                </wp:positionH>
                <wp:positionV relativeFrom="paragraph">
                  <wp:posOffset>1050925</wp:posOffset>
                </wp:positionV>
                <wp:extent cx="416560" cy="1404620"/>
                <wp:effectExtent l="0" t="0" r="0" b="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1C432" w14:textId="465C1AFB" w:rsidR="00E94150" w:rsidRPr="00E94150" w:rsidRDefault="00E94150" w:rsidP="00E941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0D741" id="_x0000_s1028" type="#_x0000_t202" style="position:absolute;margin-left:260.8pt;margin-top:82.75pt;width:32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" filled="f" stroked="f">
                <v:textbox style="mso-fit-shape-to-text:t">
                  <w:txbxContent>
                    <w:p w14:paraId="3821C432" w14:textId="465C1AFB" w:rsidR="00E94150" w:rsidRPr="00E94150" w:rsidRDefault="00E94150" w:rsidP="00E9415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7B27C8" wp14:editId="49CC82D6">
                <wp:simplePos x="0" y="0"/>
                <wp:positionH relativeFrom="column">
                  <wp:posOffset>2951480</wp:posOffset>
                </wp:positionH>
                <wp:positionV relativeFrom="paragraph">
                  <wp:posOffset>654685</wp:posOffset>
                </wp:positionV>
                <wp:extent cx="416560" cy="1404620"/>
                <wp:effectExtent l="0" t="0" r="0" b="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01F0E" w14:textId="2B0E419E" w:rsidR="00E94150" w:rsidRPr="00E94150" w:rsidRDefault="00E94150" w:rsidP="00E941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E94150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B27C8" id="_x0000_s1029" type="#_x0000_t202" style="position:absolute;margin-left:232.4pt;margin-top:51.55pt;width:32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" filled="f" stroked="f">
                <v:textbox style="mso-fit-shape-to-text:t">
                  <w:txbxContent>
                    <w:p w14:paraId="7D701F0E" w14:textId="2B0E419E" w:rsidR="00E94150" w:rsidRPr="00E94150" w:rsidRDefault="00E94150" w:rsidP="00E9415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Pr="00E94150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351BF3" wp14:editId="6B282068">
                <wp:simplePos x="0" y="0"/>
                <wp:positionH relativeFrom="column">
                  <wp:posOffset>2423160</wp:posOffset>
                </wp:positionH>
                <wp:positionV relativeFrom="paragraph">
                  <wp:posOffset>705485</wp:posOffset>
                </wp:positionV>
                <wp:extent cx="416560" cy="140462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B1CF7" w14:textId="03885912" w:rsidR="00E94150" w:rsidRPr="00E94150" w:rsidRDefault="00E94150" w:rsidP="00E941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51BF3" id="_x0000_s1030" type="#_x0000_t202" style="position:absolute;margin-left:190.8pt;margin-top:55.55pt;width:32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" filled="f" stroked="f">
                <v:textbox style="mso-fit-shape-to-text:t">
                  <w:txbxContent>
                    <w:p w14:paraId="08CB1CF7" w14:textId="03885912" w:rsidR="00E94150" w:rsidRPr="00E94150" w:rsidRDefault="00E94150" w:rsidP="00E9415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0E878B" wp14:editId="1E810C5D">
                <wp:simplePos x="0" y="0"/>
                <wp:positionH relativeFrom="column">
                  <wp:posOffset>2037080</wp:posOffset>
                </wp:positionH>
                <wp:positionV relativeFrom="paragraph">
                  <wp:posOffset>303530</wp:posOffset>
                </wp:positionV>
                <wp:extent cx="416560" cy="1404620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96FD" w14:textId="1249E6A3" w:rsidR="00E94150" w:rsidRPr="00E94150" w:rsidRDefault="00E94150" w:rsidP="00E941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E94150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E878B" id="_x0000_s1031" type="#_x0000_t202" style="position:absolute;margin-left:160.4pt;margin-top:23.9pt;width:32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" filled="f" stroked="f">
                <v:textbox style="mso-fit-shape-to-text:t">
                  <w:txbxContent>
                    <w:p w14:paraId="223896FD" w14:textId="1249E6A3" w:rsidR="00E94150" w:rsidRPr="00E94150" w:rsidRDefault="00E94150" w:rsidP="00E9415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E94150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4DE683" wp14:editId="734AE758">
                <wp:simplePos x="0" y="0"/>
                <wp:positionH relativeFrom="column">
                  <wp:posOffset>3718560</wp:posOffset>
                </wp:positionH>
                <wp:positionV relativeFrom="paragraph">
                  <wp:posOffset>30480</wp:posOffset>
                </wp:positionV>
                <wp:extent cx="416560" cy="1404620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6090" w14:textId="5E313E87" w:rsidR="00E94150" w:rsidRDefault="00E94150" w:rsidP="00E94150">
                            <w:r>
                              <w:t>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DE683" id="_x0000_s1032" type="#_x0000_t202" style="position:absolute;margin-left:292.8pt;margin-top:2.4pt;width:32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" filled="f" stroked="f">
                <v:textbox style="mso-fit-shape-to-text:t">
                  <w:txbxContent>
                    <w:p w14:paraId="3E636090" w14:textId="5E313E87" w:rsidR="00E94150" w:rsidRDefault="00E94150" w:rsidP="00E94150">
                      <w:r>
                        <w:t>B-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0C6DD5" wp14:editId="17108B63">
                <wp:simplePos x="0" y="0"/>
                <wp:positionH relativeFrom="column">
                  <wp:posOffset>3357880</wp:posOffset>
                </wp:positionH>
                <wp:positionV relativeFrom="paragraph">
                  <wp:posOffset>25400</wp:posOffset>
                </wp:positionV>
                <wp:extent cx="416560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C2BBE" w14:textId="6786EDF3" w:rsidR="00E94150" w:rsidRDefault="00E94150" w:rsidP="00E94150">
                            <w:r>
                              <w:t>A+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C6DD5" id="_x0000_s1033" type="#_x0000_t202" style="position:absolute;margin-left:264.4pt;margin-top:2pt;width:32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" filled="f" stroked="f">
                <v:textbox style="mso-fit-shape-to-text:t">
                  <w:txbxContent>
                    <w:p w14:paraId="54EC2BBE" w14:textId="6786EDF3" w:rsidR="00E94150" w:rsidRDefault="00E94150" w:rsidP="00E94150">
                      <w:r>
                        <w:t>A+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A2852B" wp14:editId="6DE26329">
                <wp:simplePos x="0" y="0"/>
                <wp:positionH relativeFrom="column">
                  <wp:posOffset>2981960</wp:posOffset>
                </wp:positionH>
                <wp:positionV relativeFrom="paragraph">
                  <wp:posOffset>25400</wp:posOffset>
                </wp:positionV>
                <wp:extent cx="416560" cy="1404620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6471D" w14:textId="4424DAD6" w:rsidR="00E94150" w:rsidRDefault="00E94150" w:rsidP="00E94150">
                            <w:r>
                              <w:t>C-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2852B" id="_x0000_s1034" type="#_x0000_t202" style="position:absolute;margin-left:234.8pt;margin-top:2pt;width:32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" filled="f" stroked="f">
                <v:textbox style="mso-fit-shape-to-text:t">
                  <w:txbxContent>
                    <w:p w14:paraId="7616471D" w14:textId="4424DAD6" w:rsidR="00E94150" w:rsidRDefault="00E94150" w:rsidP="00E94150">
                      <w:r>
                        <w:t>C-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8BD80A" wp14:editId="41AE4E0B">
                <wp:simplePos x="0" y="0"/>
                <wp:positionH relativeFrom="column">
                  <wp:posOffset>2626360</wp:posOffset>
                </wp:positionH>
                <wp:positionV relativeFrom="paragraph">
                  <wp:posOffset>25400</wp:posOffset>
                </wp:positionV>
                <wp:extent cx="416560" cy="1404620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271CD" w14:textId="3CD835BC" w:rsidR="00E94150" w:rsidRDefault="00E94150" w:rsidP="00E94150">
                            <w:r>
                              <w:t>B+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BD80A" id="_x0000_s1035" type="#_x0000_t202" style="position:absolute;margin-left:206.8pt;margin-top:2pt;width:32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" filled="f" stroked="f">
                <v:textbox style="mso-fit-shape-to-text:t">
                  <w:txbxContent>
                    <w:p w14:paraId="000271CD" w14:textId="3CD835BC" w:rsidR="00E94150" w:rsidRDefault="00E94150" w:rsidP="00E94150">
                      <w:r>
                        <w:t>B+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90D378" wp14:editId="76F01037">
                <wp:simplePos x="0" y="0"/>
                <wp:positionH relativeFrom="column">
                  <wp:posOffset>2270760</wp:posOffset>
                </wp:positionH>
                <wp:positionV relativeFrom="paragraph">
                  <wp:posOffset>29845</wp:posOffset>
                </wp:positionV>
                <wp:extent cx="416560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A14A0" w14:textId="2E1A1F5C" w:rsidR="00E94150" w:rsidRDefault="00E94150" w:rsidP="00E94150">
                            <w:r>
                              <w:t>A-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0D378" id="_x0000_s1036" type="#_x0000_t202" style="position:absolute;margin-left:178.8pt;margin-top:2.35pt;width:32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" filled="f" stroked="f">
                <v:textbox style="mso-fit-shape-to-text:t">
                  <w:txbxContent>
                    <w:p w14:paraId="79AA14A0" w14:textId="2E1A1F5C" w:rsidR="00E94150" w:rsidRDefault="00E94150" w:rsidP="00E94150">
                      <w:r>
                        <w:t>A-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3D938D" wp14:editId="0CB06C99">
                <wp:simplePos x="0" y="0"/>
                <wp:positionH relativeFrom="column">
                  <wp:posOffset>1919605</wp:posOffset>
                </wp:positionH>
                <wp:positionV relativeFrom="paragraph">
                  <wp:posOffset>29845</wp:posOffset>
                </wp:positionV>
                <wp:extent cx="41656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765AA" w14:textId="00FA9014" w:rsidR="00E94150" w:rsidRDefault="00E94150">
                            <w:r>
                              <w:t>C+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D938D" id="_x0000_s1037" type="#_x0000_t202" style="position:absolute;margin-left:151.15pt;margin-top:2.35pt;width:32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" filled="f" stroked="f">
                <v:textbox style="mso-fit-shape-to-text:t">
                  <w:txbxContent>
                    <w:p w14:paraId="4BE765AA" w14:textId="00FA9014" w:rsidR="00E94150" w:rsidRDefault="00E94150">
                      <w:r>
                        <w:t>C+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2D3498" wp14:editId="54390B12">
            <wp:extent cx="4536440" cy="1503680"/>
            <wp:effectExtent l="0" t="0" r="0" b="127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28B3" w14:textId="5B841918" w:rsidR="00ED38EF" w:rsidRDefault="00FC775E">
      <w:pPr>
        <w:pStyle w:val="definice"/>
        <w:spacing w:before="283"/>
      </w:pPr>
      <w:r>
        <w:br w:type="page"/>
      </w:r>
      <w:r w:rsidR="003F7B0C">
        <w:lastRenderedPageBreak/>
        <w:t>Schéma pneumatické části obvodu:</w:t>
      </w:r>
    </w:p>
    <w:p w14:paraId="714EB853" w14:textId="50610DB9" w:rsidR="003F7B0C" w:rsidRDefault="00D97D13">
      <w:pPr>
        <w:pStyle w:val="definice"/>
        <w:spacing w:before="283"/>
      </w:pPr>
      <w:r>
        <w:rPr>
          <w:noProof/>
        </w:rPr>
        <w:drawing>
          <wp:inline distT="0" distB="0" distL="0" distR="0" wp14:anchorId="5E8BB21B" wp14:editId="77DCB253">
            <wp:extent cx="5745480" cy="2179320"/>
            <wp:effectExtent l="0" t="0" r="0" b="0"/>
            <wp:docPr id="3" name="obrázek 5" descr="čá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čá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DB96" w14:textId="382EFECF" w:rsidR="00ED38EF" w:rsidRDefault="00FC775E">
      <w:pPr>
        <w:pStyle w:val="definice"/>
        <w:spacing w:before="283"/>
      </w:pPr>
      <w:r>
        <w:t>Elektrické schéma řídícího obvodu</w:t>
      </w:r>
      <w:r w:rsidR="0074693A">
        <w:t>:</w:t>
      </w:r>
    </w:p>
    <w:p w14:paraId="6C295826" w14:textId="1FD54B2E" w:rsidR="009A396F" w:rsidRDefault="00FB4B19" w:rsidP="0010131B">
      <w:pPr>
        <w:pStyle w:val="definice"/>
        <w:tabs>
          <w:tab w:val="center" w:pos="4530"/>
          <w:tab w:val="right" w:pos="9060"/>
        </w:tabs>
        <w:spacing w:before="28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B1D9A9" wp14:editId="688D1598">
                <wp:simplePos x="0" y="0"/>
                <wp:positionH relativeFrom="column">
                  <wp:posOffset>1742440</wp:posOffset>
                </wp:positionH>
                <wp:positionV relativeFrom="paragraph">
                  <wp:posOffset>1142365</wp:posOffset>
                </wp:positionV>
                <wp:extent cx="635000" cy="1404620"/>
                <wp:effectExtent l="0" t="0" r="0" b="1270"/>
                <wp:wrapNone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6D139" w14:textId="6B489656" w:rsidR="00FB4B19" w:rsidRPr="00FB4B19" w:rsidRDefault="00FB4B19" w:rsidP="00FB4B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 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1D9A9" id="_x0000_s1038" type="#_x0000_t202" style="position:absolute;left:0;text-align:left;margin-left:137.2pt;margin-top:89.95pt;width:50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" filled="f" stroked="f">
                <v:textbox style="mso-fit-shape-to-text:t">
                  <w:txbxContent>
                    <w:p w14:paraId="41B6D139" w14:textId="6B489656" w:rsidR="00FB4B19" w:rsidRPr="00FB4B19" w:rsidRDefault="00FB4B19" w:rsidP="00FB4B1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 Re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B50E5B" wp14:editId="2666682A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35000" cy="1404620"/>
                <wp:effectExtent l="0" t="0" r="0" b="1270"/>
                <wp:wrapNone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A396E" w14:textId="5E21FA4A" w:rsidR="00FB4B19" w:rsidRPr="00FB4B19" w:rsidRDefault="00FB4B19" w:rsidP="00FB4B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50E5B" id="_x0000_s1039" type="#_x0000_t202" style="position:absolute;left:0;text-align:left;margin-left:0;margin-top:24.75pt;width:50pt;height:110.6pt;z-index:2516910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" filled="f" stroked="f">
                <v:textbox style="mso-fit-shape-to-text:t">
                  <w:txbxContent>
                    <w:p w14:paraId="0A2A396E" w14:textId="5E21FA4A" w:rsidR="00FB4B19" w:rsidRPr="00FB4B19" w:rsidRDefault="00FB4B19" w:rsidP="00FB4B1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CCDF238" wp14:editId="56049DE5">
                <wp:simplePos x="0" y="0"/>
                <wp:positionH relativeFrom="column">
                  <wp:posOffset>1717040</wp:posOffset>
                </wp:positionH>
                <wp:positionV relativeFrom="paragraph">
                  <wp:posOffset>776605</wp:posOffset>
                </wp:positionV>
                <wp:extent cx="635000" cy="1404620"/>
                <wp:effectExtent l="0" t="0" r="0" b="1270"/>
                <wp:wrapNone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8B42A" w14:textId="52F5B92D" w:rsidR="00FB4B19" w:rsidRPr="00FB4B19" w:rsidRDefault="00FB4B19" w:rsidP="00FB4B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 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DF238" id="_x0000_s1040" type="#_x0000_t202" style="position:absolute;left:0;text-align:left;margin-left:135.2pt;margin-top:61.15pt;width:50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" filled="f" stroked="f">
                <v:textbox style="mso-fit-shape-to-text:t">
                  <w:txbxContent>
                    <w:p w14:paraId="1C08B42A" w14:textId="52F5B92D" w:rsidR="00FB4B19" w:rsidRPr="00FB4B19" w:rsidRDefault="00FB4B19" w:rsidP="00FB4B1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 Re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3EF4688" wp14:editId="0259D189">
                <wp:simplePos x="0" y="0"/>
                <wp:positionH relativeFrom="column">
                  <wp:posOffset>1701165</wp:posOffset>
                </wp:positionH>
                <wp:positionV relativeFrom="paragraph">
                  <wp:posOffset>402590</wp:posOffset>
                </wp:positionV>
                <wp:extent cx="635000" cy="1404620"/>
                <wp:effectExtent l="0" t="0" r="0" b="1270"/>
                <wp:wrapNone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878D7" w14:textId="6004B9DF" w:rsidR="00FB4B19" w:rsidRPr="00FB4B19" w:rsidRDefault="00FB4B19" w:rsidP="00FB4B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F4688" id="_x0000_s1041" type="#_x0000_t202" style="position:absolute;left:0;text-align:left;margin-left:133.95pt;margin-top:31.7pt;width:50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" filled="f" stroked="f">
                <v:textbox style="mso-fit-shape-to-text:t">
                  <w:txbxContent>
                    <w:p w14:paraId="0ED878D7" w14:textId="6004B9DF" w:rsidR="00FB4B19" w:rsidRPr="00FB4B19" w:rsidRDefault="00FB4B19" w:rsidP="00FB4B1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615E69" wp14:editId="55112C2C">
                <wp:simplePos x="0" y="0"/>
                <wp:positionH relativeFrom="column">
                  <wp:posOffset>1183005</wp:posOffset>
                </wp:positionH>
                <wp:positionV relativeFrom="paragraph">
                  <wp:posOffset>458470</wp:posOffset>
                </wp:positionV>
                <wp:extent cx="558800" cy="1404620"/>
                <wp:effectExtent l="0" t="0" r="0" b="0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F0B0C" w14:textId="713096B4" w:rsidR="00FB4B19" w:rsidRPr="00FB4B19" w:rsidRDefault="00FB4B19" w:rsidP="00FB4B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B4B19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15E69" id="_x0000_s1042" type="#_x0000_t202" style="position:absolute;left:0;text-align:left;margin-left:93.15pt;margin-top:36.1pt;width:4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" filled="f" stroked="f">
                <v:textbox style="mso-fit-shape-to-text:t">
                  <w:txbxContent>
                    <w:p w14:paraId="5E6F0B0C" w14:textId="713096B4" w:rsidR="00FB4B19" w:rsidRPr="00FB4B19" w:rsidRDefault="00FB4B19" w:rsidP="00FB4B19">
                      <w:pPr>
                        <w:rPr>
                          <w:sz w:val="20"/>
                          <w:szCs w:val="20"/>
                        </w:rPr>
                      </w:pPr>
                      <w:r w:rsidRPr="00FB4B19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B35B26">
        <w:rPr>
          <w:noProof/>
        </w:rPr>
        <w:drawing>
          <wp:inline distT="0" distB="0" distL="0" distR="0" wp14:anchorId="0B2772C1" wp14:editId="3A32638D">
            <wp:extent cx="3992880" cy="3528060"/>
            <wp:effectExtent l="0" t="0" r="762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849E" w14:textId="1C6CB68D" w:rsidR="00ED38EF" w:rsidRDefault="00D97D13" w:rsidP="0010131B">
      <w:pPr>
        <w:pStyle w:val="definice"/>
        <w:tabs>
          <w:tab w:val="center" w:pos="4530"/>
          <w:tab w:val="right" w:pos="9060"/>
        </w:tabs>
        <w:spacing w:befor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7E23F8" wp14:editId="2420E137">
                <wp:simplePos x="0" y="0"/>
                <wp:positionH relativeFrom="column">
                  <wp:posOffset>2946400</wp:posOffset>
                </wp:positionH>
                <wp:positionV relativeFrom="paragraph">
                  <wp:posOffset>3787775</wp:posOffset>
                </wp:positionV>
                <wp:extent cx="493395" cy="315595"/>
                <wp:effectExtent l="12700" t="10795" r="8255" b="6985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15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46227F" w14:textId="4AE201BA" w:rsidR="00915AFF" w:rsidRPr="00833CB7" w:rsidRDefault="00D15F9B" w:rsidP="00915AFF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b</w:t>
                            </w:r>
                            <w:r w:rsidR="00915AFF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E23F8" id="Text Box 45" o:spid="_x0000_s1043" type="#_x0000_t202" style="position:absolute;margin-left:232pt;margin-top:298.25pt;width:38.85pt;height: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" filled="f" strokecolor="white">
                <v:stroke opacity="0"/>
                <v:textbox>
                  <w:txbxContent>
                    <w:p w14:paraId="0F46227F" w14:textId="4AE201BA" w:rsidR="00915AFF" w:rsidRPr="00833CB7" w:rsidRDefault="00D15F9B" w:rsidP="00915AFF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b</w:t>
                      </w:r>
                      <w:r w:rsidR="00915AFF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4693A">
        <w:t>Závěr:</w:t>
      </w:r>
    </w:p>
    <w:p w14:paraId="1651AF11" w14:textId="2EC1FAA4" w:rsidR="00ED38EF" w:rsidRDefault="00712CF5" w:rsidP="00712CF5">
      <w:pPr>
        <w:pStyle w:val="Zkladntextodsazen"/>
        <w:ind w:left="0"/>
        <w:jc w:val="both"/>
      </w:pPr>
      <w:r>
        <w:t>Z</w:t>
      </w:r>
      <w:r w:rsidR="009A5FF9">
        <w:t>apojení jsem zapojil bez problémů</w:t>
      </w:r>
      <w:r>
        <w:t>, obvod fungoval přesně podle zadání</w:t>
      </w:r>
      <w:r w:rsidR="00A778D9">
        <w:t>.</w:t>
      </w:r>
      <w:r>
        <w:t xml:space="preserve"> Na závěr jsem splnil ještě 2 bonusové úlohy </w:t>
      </w:r>
      <w:r w:rsidR="00383F28">
        <w:t>tlakovou ochranu a opakování cyklu jen jednou.</w:t>
      </w:r>
      <w:bookmarkStart w:id="0" w:name="_GoBack"/>
      <w:bookmarkEnd w:id="0"/>
      <w:r w:rsidR="00383F28">
        <w:t xml:space="preserve"> </w:t>
      </w:r>
    </w:p>
    <w:sectPr w:rsidR="00ED38EF" w:rsidSect="004C4261">
      <w:headerReference w:type="default" r:id="rId12"/>
      <w:headerReference w:type="first" r:id="rId13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3779C" w14:textId="77777777" w:rsidR="00C37D95" w:rsidRDefault="00C37D95">
      <w:r>
        <w:separator/>
      </w:r>
    </w:p>
  </w:endnote>
  <w:endnote w:type="continuationSeparator" w:id="0">
    <w:p w14:paraId="651ADB5F" w14:textId="77777777" w:rsidR="00C37D95" w:rsidRDefault="00C3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2CD1B" w14:textId="77777777" w:rsidR="00C37D95" w:rsidRDefault="00C37D95">
      <w:r>
        <w:separator/>
      </w:r>
    </w:p>
  </w:footnote>
  <w:footnote w:type="continuationSeparator" w:id="0">
    <w:p w14:paraId="026AE042" w14:textId="77777777" w:rsidR="00C37D95" w:rsidRDefault="00C37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00C3D62F" w:rsidR="00ED38EF" w:rsidRDefault="00D97D13">
    <w:pPr>
      <w:pStyle w:val="Zhlav"/>
    </w:pPr>
    <w:r>
      <w:rPr>
        <w:noProof/>
        <w:lang w:eastAsia="cs-CZ"/>
      </w:rPr>
      <w:drawing>
        <wp:inline distT="0" distB="0" distL="0" distR="0" wp14:anchorId="24138812" wp14:editId="1EDF8A28">
          <wp:extent cx="5753100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8018C"/>
    <w:rsid w:val="000B3FD9"/>
    <w:rsid w:val="0010131B"/>
    <w:rsid w:val="001240AC"/>
    <w:rsid w:val="00152F57"/>
    <w:rsid w:val="001D2FDE"/>
    <w:rsid w:val="00231DA4"/>
    <w:rsid w:val="002B0518"/>
    <w:rsid w:val="00383F28"/>
    <w:rsid w:val="003F7B0C"/>
    <w:rsid w:val="0047435F"/>
    <w:rsid w:val="004849F5"/>
    <w:rsid w:val="004A4C56"/>
    <w:rsid w:val="004C4261"/>
    <w:rsid w:val="005077C6"/>
    <w:rsid w:val="005B5079"/>
    <w:rsid w:val="005E0A12"/>
    <w:rsid w:val="005E2474"/>
    <w:rsid w:val="00623C40"/>
    <w:rsid w:val="00651F00"/>
    <w:rsid w:val="0069611E"/>
    <w:rsid w:val="006B6B8D"/>
    <w:rsid w:val="006F2AD8"/>
    <w:rsid w:val="006F48E9"/>
    <w:rsid w:val="006F525E"/>
    <w:rsid w:val="00712CF5"/>
    <w:rsid w:val="00717A07"/>
    <w:rsid w:val="00736BCC"/>
    <w:rsid w:val="0074693A"/>
    <w:rsid w:val="00776A53"/>
    <w:rsid w:val="007E7171"/>
    <w:rsid w:val="00833CB7"/>
    <w:rsid w:val="00845905"/>
    <w:rsid w:val="008C74AF"/>
    <w:rsid w:val="008D5AFB"/>
    <w:rsid w:val="00915AFF"/>
    <w:rsid w:val="009430AA"/>
    <w:rsid w:val="00950590"/>
    <w:rsid w:val="00960E44"/>
    <w:rsid w:val="009A396F"/>
    <w:rsid w:val="009A5FF9"/>
    <w:rsid w:val="009B6CA6"/>
    <w:rsid w:val="00A20675"/>
    <w:rsid w:val="00A56E43"/>
    <w:rsid w:val="00A65AD0"/>
    <w:rsid w:val="00A778D9"/>
    <w:rsid w:val="00A82929"/>
    <w:rsid w:val="00AA2B74"/>
    <w:rsid w:val="00B15E6C"/>
    <w:rsid w:val="00B35B26"/>
    <w:rsid w:val="00BE3FCD"/>
    <w:rsid w:val="00BF391C"/>
    <w:rsid w:val="00C37D95"/>
    <w:rsid w:val="00C57E78"/>
    <w:rsid w:val="00CC715D"/>
    <w:rsid w:val="00D15F9B"/>
    <w:rsid w:val="00D3367D"/>
    <w:rsid w:val="00D35C2D"/>
    <w:rsid w:val="00D54A6D"/>
    <w:rsid w:val="00D713B6"/>
    <w:rsid w:val="00D85EF1"/>
    <w:rsid w:val="00D8782E"/>
    <w:rsid w:val="00D97D13"/>
    <w:rsid w:val="00DB76A8"/>
    <w:rsid w:val="00DD693F"/>
    <w:rsid w:val="00E76549"/>
    <w:rsid w:val="00E94150"/>
    <w:rsid w:val="00E97045"/>
    <w:rsid w:val="00EA4FAE"/>
    <w:rsid w:val="00ED38EF"/>
    <w:rsid w:val="00EE48A3"/>
    <w:rsid w:val="00F51C9B"/>
    <w:rsid w:val="00FB4B19"/>
    <w:rsid w:val="00F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 </cp:lastModifiedBy>
  <cp:revision>7</cp:revision>
  <cp:lastPrinted>1900-12-31T23:00:00Z</cp:lastPrinted>
  <dcterms:created xsi:type="dcterms:W3CDTF">2019-10-30T09:16:00Z</dcterms:created>
  <dcterms:modified xsi:type="dcterms:W3CDTF">2019-11-06T19:08:00Z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