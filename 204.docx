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2881D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08F2BBCB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5E9CAC81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3B92C740" w14:textId="77777777" w:rsidR="00ED38EF" w:rsidRDefault="0064692A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204. Nelineární pneumatika</w:t>
            </w:r>
          </w:p>
        </w:tc>
      </w:tr>
      <w:tr w:rsidR="00ED38EF" w14:paraId="753DEEAB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631B108B" w14:textId="55692AB3" w:rsidR="00ED38EF" w:rsidRDefault="00823467">
            <w:pPr>
              <w:pStyle w:val="Obsahtabulky"/>
            </w:pPr>
            <w:r>
              <w:t>Lukáš Runt</w:t>
            </w:r>
          </w:p>
        </w:tc>
        <w:tc>
          <w:tcPr>
            <w:tcW w:w="2604" w:type="dxa"/>
            <w:shd w:val="clear" w:color="auto" w:fill="auto"/>
          </w:tcPr>
          <w:p w14:paraId="20568E5F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33A09F3D" w14:textId="77777777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>/</w:t>
            </w:r>
            <w:r>
              <w:fldChar w:fldCharType="begin"/>
            </w:r>
            <w:r>
              <w:instrText xml:space="preserve"> NUMPAGES </w:instrText>
            </w:r>
            <w:r>
              <w:fldChar w:fldCharType="separate"/>
            </w:r>
            <w:r w:rsidR="004C4261"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2494" w:type="dxa"/>
            <w:shd w:val="clear" w:color="auto" w:fill="auto"/>
          </w:tcPr>
          <w:p w14:paraId="3409C100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75E33172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63FA15DF" w14:textId="4991BBA2" w:rsidR="00ED38EF" w:rsidRDefault="005203E0">
            <w:pPr>
              <w:pStyle w:val="Obsahtabulky"/>
            </w:pPr>
            <w:r>
              <w:t>27</w:t>
            </w:r>
            <w:r w:rsidR="0064692A">
              <w:t>. 1</w:t>
            </w:r>
            <w:r>
              <w:t>1</w:t>
            </w:r>
            <w:r w:rsidR="0064692A">
              <w:t>. 2019</w:t>
            </w:r>
          </w:p>
        </w:tc>
        <w:tc>
          <w:tcPr>
            <w:tcW w:w="2604" w:type="dxa"/>
            <w:shd w:val="clear" w:color="auto" w:fill="auto"/>
          </w:tcPr>
          <w:p w14:paraId="0C2600AE" w14:textId="7C839E9E" w:rsidR="00ED38EF" w:rsidRDefault="005203E0">
            <w:pPr>
              <w:pStyle w:val="Obsahtabulky"/>
            </w:pPr>
            <w:r>
              <w:t>4</w:t>
            </w:r>
            <w:r w:rsidR="0064692A">
              <w:t>. 1</w:t>
            </w:r>
            <w:r>
              <w:t>2</w:t>
            </w:r>
            <w:r w:rsidR="0064692A">
              <w:t>. 2019</w:t>
            </w:r>
          </w:p>
        </w:tc>
        <w:tc>
          <w:tcPr>
            <w:tcW w:w="1132" w:type="dxa"/>
            <w:shd w:val="clear" w:color="auto" w:fill="auto"/>
          </w:tcPr>
          <w:p w14:paraId="28F4BF92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50660BE5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446B6868" w14:textId="77777777" w:rsidR="00ED38EF" w:rsidRDefault="00ED38EF"/>
    <w:p w14:paraId="7322DA9A" w14:textId="77777777" w:rsidR="00F86EBF" w:rsidRDefault="00F86EBF">
      <w:pPr>
        <w:pStyle w:val="definice"/>
      </w:pPr>
    </w:p>
    <w:p w14:paraId="679131B3" w14:textId="651A95E7" w:rsidR="00ED38EF" w:rsidRDefault="0074693A">
      <w:pPr>
        <w:pStyle w:val="definice"/>
      </w:pPr>
      <w:r>
        <w:t>Zadání:</w:t>
      </w:r>
    </w:p>
    <w:p w14:paraId="47F59C6E" w14:textId="77777777" w:rsidR="0038302A" w:rsidRDefault="0038302A">
      <w:pPr>
        <w:pStyle w:val="definice"/>
      </w:pPr>
    </w:p>
    <w:p w14:paraId="482C8AA6" w14:textId="71B1DAF2" w:rsidR="00ED38EF" w:rsidRDefault="0064692A" w:rsidP="00151D1E">
      <w:pPr>
        <w:pStyle w:val="Zkladntextodsazen"/>
        <w:ind w:left="0" w:right="-438"/>
      </w:pPr>
      <w:r>
        <w:t xml:space="preserve">Navrhněte nepřímé pneumatické ovládání </w:t>
      </w:r>
      <w:r w:rsidR="005E52E6">
        <w:t>pneupohonů</w:t>
      </w:r>
      <w:r>
        <w:t xml:space="preserve"> s činností podle zadaného</w:t>
      </w:r>
      <w:r w:rsidR="00151D1E">
        <w:t xml:space="preserve"> </w:t>
      </w:r>
      <w:r>
        <w:t>nelineárního harmonogramu s přepínáním fází.</w:t>
      </w:r>
    </w:p>
    <w:p w14:paraId="6FCFEE59" w14:textId="651448CB" w:rsidR="00ED38EF" w:rsidRDefault="00151D1E" w:rsidP="00151D1E">
      <w:pPr>
        <w:pStyle w:val="Zkladntextodsazen"/>
        <w:ind w:left="0"/>
        <w:jc w:val="both"/>
      </w:pPr>
      <w:r>
        <w:t>Zadání: A+ B- C- C+ A- B+</w:t>
      </w:r>
    </w:p>
    <w:p w14:paraId="226FB372" w14:textId="518C69B5" w:rsidR="00F86EBF" w:rsidRDefault="00F86EBF">
      <w:pPr>
        <w:pStyle w:val="definice"/>
        <w:spacing w:before="283"/>
      </w:pPr>
    </w:p>
    <w:p w14:paraId="16F7C9B1" w14:textId="2A4BEC33" w:rsidR="00ED38EF" w:rsidRDefault="002E24FC">
      <w:pPr>
        <w:pStyle w:val="definice"/>
        <w:spacing w:before="28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24DFF96" wp14:editId="1D4A4C22">
                <wp:simplePos x="0" y="0"/>
                <wp:positionH relativeFrom="margin">
                  <wp:posOffset>5190565</wp:posOffset>
                </wp:positionH>
                <wp:positionV relativeFrom="paragraph">
                  <wp:posOffset>1304663</wp:posOffset>
                </wp:positionV>
                <wp:extent cx="430306" cy="1404620"/>
                <wp:effectExtent l="0" t="0" r="0" b="0"/>
                <wp:wrapNone/>
                <wp:docPr id="2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30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31682" w14:textId="4478A9B7" w:rsidR="002E24FC" w:rsidRDefault="002E24FC" w:rsidP="002E24FC">
                            <w:r>
                              <w:t>b1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4DFF96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408.7pt;margin-top:102.75pt;width:33.9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" filled="f" stroked="f">
                <v:textbox style="mso-fit-shape-to-text:t">
                  <w:txbxContent>
                    <w:p w14:paraId="5D231682" w14:textId="4478A9B7" w:rsidR="002E24FC" w:rsidRDefault="002E24FC" w:rsidP="002E24FC">
                      <w:r>
                        <w:t>b1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9AF7D80" wp14:editId="2B098627">
                <wp:simplePos x="0" y="0"/>
                <wp:positionH relativeFrom="margin">
                  <wp:posOffset>4908176</wp:posOffset>
                </wp:positionH>
                <wp:positionV relativeFrom="paragraph">
                  <wp:posOffset>851946</wp:posOffset>
                </wp:positionV>
                <wp:extent cx="430306" cy="1404620"/>
                <wp:effectExtent l="0" t="0" r="0" b="0"/>
                <wp:wrapNone/>
                <wp:docPr id="1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30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A847D" w14:textId="0B54AE63" w:rsidR="002E24FC" w:rsidRDefault="002E24FC" w:rsidP="002E24FC">
                            <w:r>
                              <w:t>a0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AF7D80" id="_x0000_s1027" type="#_x0000_t202" style="position:absolute;margin-left:386.45pt;margin-top:67.1pt;width:33.9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" filled="f" stroked="f">
                <v:textbox style="mso-fit-shape-to-text:t">
                  <w:txbxContent>
                    <w:p w14:paraId="407A847D" w14:textId="0B54AE63" w:rsidR="002E24FC" w:rsidRDefault="002E24FC" w:rsidP="002E24FC">
                      <w:r>
                        <w:t>a0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94B1AE6" wp14:editId="5A773993">
                <wp:simplePos x="0" y="0"/>
                <wp:positionH relativeFrom="margin">
                  <wp:posOffset>4446494</wp:posOffset>
                </wp:positionH>
                <wp:positionV relativeFrom="paragraph">
                  <wp:posOffset>1699111</wp:posOffset>
                </wp:positionV>
                <wp:extent cx="430306" cy="1404620"/>
                <wp:effectExtent l="0" t="0" r="0" b="0"/>
                <wp:wrapNone/>
                <wp:docPr id="1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30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86392" w14:textId="50D41AB9" w:rsidR="002E24FC" w:rsidRDefault="002E24FC" w:rsidP="002E24FC">
                            <w:r>
                              <w:t>c1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4B1AE6" id="_x0000_s1028" type="#_x0000_t202" style="position:absolute;margin-left:350.1pt;margin-top:133.8pt;width:33.9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" filled="f" stroked="f">
                <v:textbox style="mso-fit-shape-to-text:t">
                  <w:txbxContent>
                    <w:p w14:paraId="65F86392" w14:textId="50D41AB9" w:rsidR="002E24FC" w:rsidRDefault="002E24FC" w:rsidP="002E24FC">
                      <w:r>
                        <w:t>c1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5E48937" wp14:editId="422DC845">
                <wp:simplePos x="0" y="0"/>
                <wp:positionH relativeFrom="margin">
                  <wp:posOffset>3505200</wp:posOffset>
                </wp:positionH>
                <wp:positionV relativeFrom="paragraph">
                  <wp:posOffset>1313629</wp:posOffset>
                </wp:positionV>
                <wp:extent cx="430306" cy="1404620"/>
                <wp:effectExtent l="0" t="0" r="0" b="0"/>
                <wp:wrapNone/>
                <wp:docPr id="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30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C9A4A" w14:textId="269307F9" w:rsidR="002E24FC" w:rsidRDefault="002E24FC" w:rsidP="002E24FC">
                            <w:r>
                              <w:t>b0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E48937" id="_x0000_s1029" type="#_x0000_t202" style="position:absolute;margin-left:276pt;margin-top:103.45pt;width:33.9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" filled="f" stroked="f">
                <v:textbox style="mso-fit-shape-to-text:t">
                  <w:txbxContent>
                    <w:p w14:paraId="501C9A4A" w14:textId="269307F9" w:rsidR="002E24FC" w:rsidRDefault="002E24FC" w:rsidP="002E24FC">
                      <w:r>
                        <w:t>b0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E8FEC59" wp14:editId="4647ADD0">
                <wp:simplePos x="0" y="0"/>
                <wp:positionH relativeFrom="margin">
                  <wp:posOffset>3034553</wp:posOffset>
                </wp:positionH>
                <wp:positionV relativeFrom="paragraph">
                  <wp:posOffset>765772</wp:posOffset>
                </wp:positionV>
                <wp:extent cx="430306" cy="1404620"/>
                <wp:effectExtent l="0" t="0" r="0" b="0"/>
                <wp:wrapNone/>
                <wp:docPr id="1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30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1355A" w14:textId="200FE66D" w:rsidR="002E24FC" w:rsidRDefault="002E24FC" w:rsidP="002E24FC">
                            <w:r>
                              <w:t>a1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8FEC59" id="_x0000_s1030" type="#_x0000_t202" style="position:absolute;margin-left:238.95pt;margin-top:60.3pt;width:33.9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" filled="f" stroked="f">
                <v:textbox style="mso-fit-shape-to-text:t">
                  <w:txbxContent>
                    <w:p w14:paraId="6521355A" w14:textId="200FE66D" w:rsidR="002E24FC" w:rsidRDefault="002E24FC" w:rsidP="002E24FC">
                      <w:r>
                        <w:t>a1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F4C7C61" wp14:editId="0B78E9FA">
                <wp:simplePos x="0" y="0"/>
                <wp:positionH relativeFrom="margin">
                  <wp:posOffset>4572000</wp:posOffset>
                </wp:positionH>
                <wp:positionV relativeFrom="paragraph">
                  <wp:posOffset>2074545</wp:posOffset>
                </wp:positionV>
                <wp:extent cx="430306" cy="1404620"/>
                <wp:effectExtent l="0" t="0" r="0" b="0"/>
                <wp:wrapNone/>
                <wp:docPr id="1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30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4563D" w14:textId="5B18E54A" w:rsidR="002E24FC" w:rsidRDefault="002E24FC" w:rsidP="002E24FC">
                            <w:r>
                              <w:t>L2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4C7C61" id="_x0000_s1031" type="#_x0000_t202" style="position:absolute;margin-left:5in;margin-top:163.35pt;width:33.9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" filled="f" stroked="f">
                <v:textbox style="mso-fit-shape-to-text:t">
                  <w:txbxContent>
                    <w:p w14:paraId="7C34563D" w14:textId="5B18E54A" w:rsidR="002E24FC" w:rsidRDefault="002E24FC" w:rsidP="002E24FC">
                      <w:r>
                        <w:t>L2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E338622" wp14:editId="0803D01F">
                <wp:simplePos x="0" y="0"/>
                <wp:positionH relativeFrom="margin">
                  <wp:posOffset>3048000</wp:posOffset>
                </wp:positionH>
                <wp:positionV relativeFrom="paragraph">
                  <wp:posOffset>2089038</wp:posOffset>
                </wp:positionV>
                <wp:extent cx="430306" cy="1404620"/>
                <wp:effectExtent l="0" t="0" r="0" b="0"/>
                <wp:wrapNone/>
                <wp:docPr id="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30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87DB0" w14:textId="1A16EAA4" w:rsidR="002E24FC" w:rsidRDefault="002E24FC" w:rsidP="002E24FC">
                            <w:r>
                              <w:t>L1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338622" id="_x0000_s1032" type="#_x0000_t202" style="position:absolute;margin-left:240pt;margin-top:164.5pt;width:33.9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" filled="f" stroked="f">
                <v:textbox style="mso-fit-shape-to-text:t">
                  <w:txbxContent>
                    <w:p w14:paraId="3BC87DB0" w14:textId="1A16EAA4" w:rsidR="002E24FC" w:rsidRDefault="002E24FC" w:rsidP="002E24FC">
                      <w:r>
                        <w:t>L1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02945E5" wp14:editId="566B03FE">
                <wp:simplePos x="0" y="0"/>
                <wp:positionH relativeFrom="margin">
                  <wp:posOffset>3594735</wp:posOffset>
                </wp:positionH>
                <wp:positionV relativeFrom="paragraph">
                  <wp:posOffset>492199</wp:posOffset>
                </wp:positionV>
                <wp:extent cx="430306" cy="1404620"/>
                <wp:effectExtent l="0" t="0" r="0" b="0"/>
                <wp:wrapNone/>
                <wp:docPr id="1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30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F81A2" w14:textId="18CB2C08" w:rsidR="002E24FC" w:rsidRDefault="002E24FC" w:rsidP="002E24FC">
                            <w:r>
                              <w:t>C-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2945E5" id="_x0000_s1033" type="#_x0000_t202" style="position:absolute;margin-left:283.05pt;margin-top:38.75pt;width:33.9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" filled="f" stroked="f">
                <v:textbox style="mso-fit-shape-to-text:t">
                  <w:txbxContent>
                    <w:p w14:paraId="1F7F81A2" w14:textId="18CB2C08" w:rsidR="002E24FC" w:rsidRDefault="002E24FC" w:rsidP="002E24FC">
                      <w:r>
                        <w:t>C-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DF0E68F" wp14:editId="260FE289">
                <wp:simplePos x="0" y="0"/>
                <wp:positionH relativeFrom="margin">
                  <wp:posOffset>4064635</wp:posOffset>
                </wp:positionH>
                <wp:positionV relativeFrom="paragraph">
                  <wp:posOffset>496009</wp:posOffset>
                </wp:positionV>
                <wp:extent cx="430306" cy="1404620"/>
                <wp:effectExtent l="0" t="0" r="0" b="0"/>
                <wp:wrapNone/>
                <wp:docPr id="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30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4F3C4" w14:textId="12F4836A" w:rsidR="002E24FC" w:rsidRDefault="002E24FC" w:rsidP="002E24FC">
                            <w:r>
                              <w:t>C+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F0E68F" id="_x0000_s1034" type="#_x0000_t202" style="position:absolute;margin-left:320.05pt;margin-top:39.05pt;width:33.9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" filled="f" stroked="f">
                <v:textbox style="mso-fit-shape-to-text:t">
                  <w:txbxContent>
                    <w:p w14:paraId="4564F3C4" w14:textId="12F4836A" w:rsidR="002E24FC" w:rsidRDefault="002E24FC" w:rsidP="002E24FC">
                      <w:r>
                        <w:t>C+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94D48DE" wp14:editId="18AA65CB">
                <wp:simplePos x="0" y="0"/>
                <wp:positionH relativeFrom="margin">
                  <wp:posOffset>5019974</wp:posOffset>
                </wp:positionH>
                <wp:positionV relativeFrom="paragraph">
                  <wp:posOffset>492797</wp:posOffset>
                </wp:positionV>
                <wp:extent cx="430306" cy="1404620"/>
                <wp:effectExtent l="0" t="0" r="0" b="0"/>
                <wp:wrapNone/>
                <wp:docPr id="1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30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294BD" w14:textId="1F212814" w:rsidR="002E24FC" w:rsidRDefault="002E24FC" w:rsidP="002E24FC">
                            <w:r>
                              <w:t>B+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4D48DE" id="_x0000_s1035" type="#_x0000_t202" style="position:absolute;margin-left:395.25pt;margin-top:38.8pt;width:33.9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" filled="f" stroked="f">
                <v:textbox style="mso-fit-shape-to-text:t">
                  <w:txbxContent>
                    <w:p w14:paraId="64E294BD" w14:textId="1F212814" w:rsidR="002E24FC" w:rsidRDefault="002E24FC" w:rsidP="002E24FC">
                      <w:r>
                        <w:t>B+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F758FF4" wp14:editId="2BD4D5BC">
                <wp:simplePos x="0" y="0"/>
                <wp:positionH relativeFrom="margin">
                  <wp:posOffset>4562774</wp:posOffset>
                </wp:positionH>
                <wp:positionV relativeFrom="paragraph">
                  <wp:posOffset>483870</wp:posOffset>
                </wp:positionV>
                <wp:extent cx="430306" cy="1404620"/>
                <wp:effectExtent l="0" t="0" r="0" b="0"/>
                <wp:wrapNone/>
                <wp:docPr id="1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30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22856" w14:textId="4D9B9652" w:rsidR="002E24FC" w:rsidRDefault="002E24FC" w:rsidP="002E24FC">
                            <w:r>
                              <w:t>A</w:t>
                            </w:r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758FF4" id="_x0000_s1036" type="#_x0000_t202" style="position:absolute;margin-left:359.25pt;margin-top:38.1pt;width:33.9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" filled="f" stroked="f">
                <v:textbox style="mso-fit-shape-to-text:t">
                  <w:txbxContent>
                    <w:p w14:paraId="49622856" w14:textId="4D9B9652" w:rsidR="002E24FC" w:rsidRDefault="002E24FC" w:rsidP="002E24FC">
                      <w:r>
                        <w:t>A</w:t>
                      </w:r>
                      <w: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239B5A2" wp14:editId="2203EA58">
                <wp:simplePos x="0" y="0"/>
                <wp:positionH relativeFrom="margin">
                  <wp:posOffset>3146014</wp:posOffset>
                </wp:positionH>
                <wp:positionV relativeFrom="paragraph">
                  <wp:posOffset>483870</wp:posOffset>
                </wp:positionV>
                <wp:extent cx="430306" cy="1404620"/>
                <wp:effectExtent l="0" t="0" r="0" b="0"/>
                <wp:wrapNone/>
                <wp:docPr id="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30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EF5E3" w14:textId="63ED3E65" w:rsidR="002E24FC" w:rsidRDefault="002E24FC" w:rsidP="002E24FC">
                            <w:r>
                              <w:t>B-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39B5A2" id="_x0000_s1037" type="#_x0000_t202" style="position:absolute;margin-left:247.7pt;margin-top:38.1pt;width:33.9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" filled="f" stroked="f">
                <v:textbox style="mso-fit-shape-to-text:t">
                  <w:txbxContent>
                    <w:p w14:paraId="2ECEF5E3" w14:textId="63ED3E65" w:rsidR="002E24FC" w:rsidRDefault="002E24FC" w:rsidP="002E24FC">
                      <w:r>
                        <w:t>B-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B7662D1" wp14:editId="298A9A3F">
                <wp:simplePos x="0" y="0"/>
                <wp:positionH relativeFrom="margin">
                  <wp:posOffset>2680821</wp:posOffset>
                </wp:positionH>
                <wp:positionV relativeFrom="paragraph">
                  <wp:posOffset>490930</wp:posOffset>
                </wp:positionV>
                <wp:extent cx="430306" cy="1404620"/>
                <wp:effectExtent l="0" t="0" r="0" b="0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30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A763E" w14:textId="065CC787" w:rsidR="002E24FC" w:rsidRDefault="002E24FC" w:rsidP="002E24FC">
                            <w:r>
                              <w:t>A+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7662D1" id="_x0000_s1038" type="#_x0000_t202" style="position:absolute;margin-left:211.1pt;margin-top:38.65pt;width:33.9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" filled="f" stroked="f">
                <v:textbox style="mso-fit-shape-to-text:t">
                  <w:txbxContent>
                    <w:p w14:paraId="7D7A763E" w14:textId="065CC787" w:rsidR="002E24FC" w:rsidRDefault="002E24FC" w:rsidP="002E24FC">
                      <w:r>
                        <w:t>A+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692A">
        <w:t>Harmonogram činnosti:</w:t>
      </w:r>
    </w:p>
    <w:p w14:paraId="392B7177" w14:textId="7C926449" w:rsidR="00ED38EF" w:rsidRDefault="005E52E6">
      <w:pPr>
        <w:pStyle w:val="definice"/>
        <w:spacing w:before="28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9EFED0" wp14:editId="461F5439">
            <wp:simplePos x="0" y="0"/>
            <wp:positionH relativeFrom="column">
              <wp:posOffset>560</wp:posOffset>
            </wp:positionH>
            <wp:positionV relativeFrom="paragraph">
              <wp:posOffset>181162</wp:posOffset>
            </wp:positionV>
            <wp:extent cx="5569774" cy="1764092"/>
            <wp:effectExtent l="0" t="0" r="0" b="7620"/>
            <wp:wrapTopAndBottom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tz.PN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774" cy="1764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18AE">
        <w:t>Tabulka použitých přístrojů</w:t>
      </w:r>
      <w:r w:rsidR="0074693A">
        <w:t>:</w:t>
      </w:r>
    </w:p>
    <w:p w14:paraId="68717ECE" w14:textId="77777777" w:rsidR="0038302A" w:rsidRDefault="0038302A">
      <w:pPr>
        <w:pStyle w:val="definice"/>
        <w:spacing w:before="283"/>
      </w:pPr>
    </w:p>
    <w:p w14:paraId="52ACC476" w14:textId="3491FFE7" w:rsidR="00ED38EF" w:rsidRDefault="00823467">
      <w:pPr>
        <w:pStyle w:val="Zkladntextodsazen"/>
      </w:pPr>
      <w:r>
        <w:rPr>
          <w:noProof/>
          <w:lang w:eastAsia="cs-CZ"/>
        </w:rPr>
        <w:drawing>
          <wp:inline distT="0" distB="0" distL="0" distR="0" wp14:anchorId="0A19CB91" wp14:editId="773B2F49">
            <wp:extent cx="5615940" cy="2727960"/>
            <wp:effectExtent l="0" t="0" r="0" b="0"/>
            <wp:docPr id="2" name="Obrázek 2" descr="https://fbcdn-sphotos-e-a.akamaihd.net/hphotos-ak-xpt1/v/t34.0-12/12459740_1023086421066607_868406707_n.jpg?oh=bdc161cc172822d5f574999442b748b8&amp;oe=568B4008&amp;__gda__=1451964731_5e255f7a015e47a2825e1e5d0525a8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" descr="https://fbcdn-sphotos-e-a.akamaihd.net/hphotos-ak-xpt1/v/t34.0-12/12459740_1023086421066607_868406707_n.jpg?oh=bdc161cc172822d5f574999442b748b8&amp;oe=568B4008&amp;__gda__=1451964731_5e255f7a015e47a2825e1e5d0525a8a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9C1BA" w14:textId="6CA786EC" w:rsidR="00ED38EF" w:rsidRDefault="00F86EBF">
      <w:pPr>
        <w:pStyle w:val="definice"/>
        <w:spacing w:before="283"/>
      </w:pPr>
      <w:r>
        <w:br w:type="page"/>
      </w:r>
      <w:r w:rsidR="009018AE">
        <w:lastRenderedPageBreak/>
        <w:t>Schéma zapojení:</w:t>
      </w:r>
    </w:p>
    <w:p w14:paraId="71F00291" w14:textId="77777777" w:rsidR="0038302A" w:rsidRDefault="0038302A">
      <w:pPr>
        <w:pStyle w:val="definice"/>
        <w:spacing w:before="283"/>
      </w:pPr>
    </w:p>
    <w:p w14:paraId="40A350B9" w14:textId="39993A61" w:rsidR="00ED38EF" w:rsidRDefault="002561EE" w:rsidP="00C01B70">
      <w:pPr>
        <w:pStyle w:val="Zkladntextodsazen"/>
        <w:ind w:left="-709"/>
        <w:jc w:val="center"/>
      </w:pPr>
      <w:r>
        <w:rPr>
          <w:noProof/>
        </w:rPr>
        <w:drawing>
          <wp:inline distT="0" distB="0" distL="0" distR="0" wp14:anchorId="4661602C" wp14:editId="5A3E4C1B">
            <wp:extent cx="5753100" cy="4079240"/>
            <wp:effectExtent l="0" t="0" r="0" b="0"/>
            <wp:docPr id="21" name="Obrázek 2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CF07" w14:textId="77777777" w:rsidR="00C01B70" w:rsidRDefault="00C01B70">
      <w:pPr>
        <w:pStyle w:val="definice"/>
      </w:pPr>
    </w:p>
    <w:p w14:paraId="43D227CB" w14:textId="77777777" w:rsidR="0038302A" w:rsidRDefault="0038302A">
      <w:pPr>
        <w:pStyle w:val="definice"/>
      </w:pPr>
    </w:p>
    <w:p w14:paraId="545C8F30" w14:textId="347EF5D0" w:rsidR="00ED38EF" w:rsidRDefault="0074693A">
      <w:pPr>
        <w:pStyle w:val="definice"/>
      </w:pPr>
      <w:r>
        <w:t>Závěr:</w:t>
      </w:r>
    </w:p>
    <w:p w14:paraId="05A8FBD7" w14:textId="77777777" w:rsidR="0038302A" w:rsidRDefault="0038302A">
      <w:pPr>
        <w:pStyle w:val="definice"/>
      </w:pPr>
    </w:p>
    <w:p w14:paraId="7DEE174D" w14:textId="0DAEE435" w:rsidR="00ED38EF" w:rsidRDefault="009018AE" w:rsidP="002561EE">
      <w:pPr>
        <w:pStyle w:val="Zkladntextodsazen"/>
      </w:pPr>
      <w:r>
        <w:t xml:space="preserve">Úlohu jsem </w:t>
      </w:r>
      <w:r w:rsidR="002561EE">
        <w:t xml:space="preserve">zapojoval společně </w:t>
      </w:r>
      <w:r>
        <w:t>s</w:t>
      </w:r>
      <w:r w:rsidR="002561EE">
        <w:t>e</w:t>
      </w:r>
      <w:r>
        <w:t> </w:t>
      </w:r>
      <w:r w:rsidR="002561EE">
        <w:t>spolužákem</w:t>
      </w:r>
      <w:r>
        <w:t>, kde jsme dokázali rychle a sestavit oba harmonogramy.</w:t>
      </w:r>
      <w:r w:rsidR="002561EE">
        <w:t xml:space="preserve"> Oba harmonogra</w:t>
      </w:r>
      <w:bookmarkStart w:id="0" w:name="_GoBack"/>
      <w:bookmarkEnd w:id="0"/>
      <w:r w:rsidR="002561EE">
        <w:t>my fungovaly přesně podle zadání.</w:t>
      </w:r>
      <w:r>
        <w:t xml:space="preserve"> </w:t>
      </w:r>
    </w:p>
    <w:sectPr w:rsidR="00ED38EF" w:rsidSect="004C4261">
      <w:headerReference w:type="default" r:id="rId11"/>
      <w:headerReference w:type="first" r:id="rId12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C1E94" w14:textId="77777777" w:rsidR="00663E18" w:rsidRDefault="00663E18">
      <w:r>
        <w:separator/>
      </w:r>
    </w:p>
  </w:endnote>
  <w:endnote w:type="continuationSeparator" w:id="0">
    <w:p w14:paraId="2ABD3166" w14:textId="77777777" w:rsidR="00663E18" w:rsidRDefault="00663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00000003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altName w:val="Times New Roman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50EAE" w14:textId="77777777" w:rsidR="00663E18" w:rsidRDefault="00663E18">
      <w:r>
        <w:separator/>
      </w:r>
    </w:p>
  </w:footnote>
  <w:footnote w:type="continuationSeparator" w:id="0">
    <w:p w14:paraId="360F6854" w14:textId="77777777" w:rsidR="00663E18" w:rsidRDefault="00663E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B526B" w14:textId="0C50230F" w:rsidR="00ED38EF" w:rsidRDefault="00823467">
    <w:pPr>
      <w:pStyle w:val="Zhlav"/>
    </w:pPr>
    <w:r>
      <w:rPr>
        <w:noProof/>
        <w:lang w:eastAsia="cs-CZ"/>
      </w:rPr>
      <w:drawing>
        <wp:inline distT="0" distB="0" distL="0" distR="0" wp14:anchorId="263E6D1E" wp14:editId="51142159">
          <wp:extent cx="5760720" cy="579120"/>
          <wp:effectExtent l="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57912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8CABD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61"/>
    <w:rsid w:val="00151D1E"/>
    <w:rsid w:val="00213860"/>
    <w:rsid w:val="00221038"/>
    <w:rsid w:val="00231DA4"/>
    <w:rsid w:val="002561EE"/>
    <w:rsid w:val="002E24FC"/>
    <w:rsid w:val="0038302A"/>
    <w:rsid w:val="004C4261"/>
    <w:rsid w:val="005203E0"/>
    <w:rsid w:val="005E2474"/>
    <w:rsid w:val="005E52E6"/>
    <w:rsid w:val="0064692A"/>
    <w:rsid w:val="00663E18"/>
    <w:rsid w:val="0074693A"/>
    <w:rsid w:val="00823467"/>
    <w:rsid w:val="009018AE"/>
    <w:rsid w:val="00A94F10"/>
    <w:rsid w:val="00BB453B"/>
    <w:rsid w:val="00C01B70"/>
    <w:rsid w:val="00C522FC"/>
    <w:rsid w:val="00ED38EF"/>
    <w:rsid w:val="00EE48A3"/>
    <w:rsid w:val="00F86EBF"/>
    <w:rsid w:val="00F9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80F7662"/>
  <w15:chartTrackingRefBased/>
  <w15:docId w15:val="{D6CF8A40-46E1-4A06-B962-3FDD284CD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val="cs-CZ"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81</Words>
  <Characters>463</Characters>
  <Application>Microsoft Office Word</Application>
  <DocSecurity>0</DocSecurity>
  <Lines>3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madaj</dc:creator>
  <cp:keywords/>
  <cp:lastModifiedBy> </cp:lastModifiedBy>
  <cp:revision>8</cp:revision>
  <cp:lastPrinted>1900-12-31T23:00:00Z</cp:lastPrinted>
  <dcterms:created xsi:type="dcterms:W3CDTF">2019-12-01T16:00:00Z</dcterms:created>
  <dcterms:modified xsi:type="dcterms:W3CDTF">2019-12-01T17:24:00Z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