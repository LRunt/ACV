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6B06B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3A3D67B3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51B0403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5875CCC4" w14:textId="6E41EC45" w:rsidR="00ED38EF" w:rsidRDefault="004A75E7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107. Logický obvod – kodér / dekodér</w:t>
            </w:r>
          </w:p>
        </w:tc>
      </w:tr>
      <w:tr w:rsidR="00ED38EF" w14:paraId="5688D7E4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0C01877" w14:textId="3437C1EA" w:rsidR="00ED38EF" w:rsidRDefault="00C82A0A">
            <w:pPr>
              <w:pStyle w:val="Obsahtabulky"/>
            </w:pPr>
            <w:r>
              <w:t>Runt Lukáš</w:t>
            </w:r>
          </w:p>
        </w:tc>
        <w:tc>
          <w:tcPr>
            <w:tcW w:w="2604" w:type="dxa"/>
            <w:shd w:val="clear" w:color="auto" w:fill="auto"/>
          </w:tcPr>
          <w:p w14:paraId="44777049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51B7F4E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7AEFA48E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7A9F073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5ACF2CDA" w14:textId="143D9F8C" w:rsidR="00ED38EF" w:rsidRDefault="00C82A0A">
            <w:pPr>
              <w:pStyle w:val="Obsahtabulky"/>
            </w:pPr>
            <w:r>
              <w:t>13</w:t>
            </w:r>
            <w:r w:rsidR="004A75E7">
              <w:t xml:space="preserve">. </w:t>
            </w:r>
            <w:r>
              <w:t>11</w:t>
            </w:r>
            <w:r w:rsidR="004A75E7">
              <w:t>. 201</w:t>
            </w:r>
            <w:r>
              <w:t>9</w:t>
            </w:r>
          </w:p>
        </w:tc>
        <w:tc>
          <w:tcPr>
            <w:tcW w:w="2604" w:type="dxa"/>
            <w:shd w:val="clear" w:color="auto" w:fill="auto"/>
          </w:tcPr>
          <w:p w14:paraId="58F89E08" w14:textId="5F03F17E" w:rsidR="00ED38EF" w:rsidRDefault="00C82A0A">
            <w:pPr>
              <w:pStyle w:val="Obsahtabulky"/>
            </w:pPr>
            <w:r>
              <w:t>20</w:t>
            </w:r>
            <w:r w:rsidR="005A637E">
              <w:t>. 1</w:t>
            </w:r>
            <w:r>
              <w:t>1</w:t>
            </w:r>
            <w:r w:rsidR="005A637E">
              <w:t>. 201</w:t>
            </w:r>
            <w:r>
              <w:t>9</w:t>
            </w:r>
          </w:p>
        </w:tc>
        <w:tc>
          <w:tcPr>
            <w:tcW w:w="1132" w:type="dxa"/>
            <w:shd w:val="clear" w:color="auto" w:fill="auto"/>
          </w:tcPr>
          <w:p w14:paraId="54D375E4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4F5E95A0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308BAF91" w14:textId="77777777" w:rsidR="00ED38EF" w:rsidRDefault="00ED38EF"/>
    <w:p w14:paraId="191FCA02" w14:textId="77777777" w:rsidR="005A637E" w:rsidRDefault="005A637E">
      <w:pPr>
        <w:pStyle w:val="definice"/>
      </w:pPr>
    </w:p>
    <w:p w14:paraId="79DB2590" w14:textId="1EF0DB75" w:rsidR="00ED38EF" w:rsidRDefault="0074693A">
      <w:pPr>
        <w:pStyle w:val="definice"/>
      </w:pPr>
      <w:r>
        <w:t>Zadání:</w:t>
      </w:r>
    </w:p>
    <w:p w14:paraId="2B68465C" w14:textId="5A951BBC" w:rsidR="00ED38EF" w:rsidRDefault="006801E1">
      <w:pPr>
        <w:pStyle w:val="Zkladntextodsazen"/>
        <w:jc w:val="both"/>
      </w:pPr>
      <w:r>
        <w:t xml:space="preserve">Navrhněte logický obvod podle zadání pomocí hradel </w:t>
      </w:r>
      <w:r w:rsidR="00422D32">
        <w:rPr>
          <w:rFonts w:ascii="Times-Roman" w:hAnsi="Times-Roman" w:cs="Times-Roman"/>
        </w:rPr>
        <w:t>NAND (7400, 7404, 7410)</w:t>
      </w:r>
      <w:r w:rsidR="0036788E">
        <w:t>.</w:t>
      </w:r>
    </w:p>
    <w:p w14:paraId="4757DA5F" w14:textId="7FDB19E0" w:rsidR="005A637E" w:rsidRDefault="00C82A0A" w:rsidP="00631DC1">
      <w:pPr>
        <w:pStyle w:val="Zkladntextodsazen"/>
        <w:jc w:val="both"/>
      </w:pPr>
      <w:r>
        <w:t>07254</w:t>
      </w:r>
      <w:r w:rsidR="00631DC1">
        <w:t xml:space="preserve"> / </w:t>
      </w:r>
      <w:r>
        <w:t>65170</w:t>
      </w:r>
    </w:p>
    <w:p w14:paraId="350310CA" w14:textId="77777777" w:rsidR="00631DC1" w:rsidRDefault="00631DC1" w:rsidP="00631DC1">
      <w:pPr>
        <w:pStyle w:val="Zkladntextodsazen"/>
        <w:jc w:val="both"/>
      </w:pPr>
    </w:p>
    <w:p w14:paraId="524CE6BB" w14:textId="73957289" w:rsidR="00CB242C" w:rsidRDefault="00CB242C" w:rsidP="00CB242C">
      <w:pPr>
        <w:pStyle w:val="definice"/>
        <w:spacing w:before="283"/>
      </w:pPr>
      <w:r>
        <w:t>Postup:</w:t>
      </w:r>
    </w:p>
    <w:p w14:paraId="49992676" w14:textId="3E04F7F0" w:rsidR="004063BC" w:rsidRDefault="004063BC">
      <w:pPr>
        <w:pStyle w:val="Zkladntextodsazen"/>
        <w:jc w:val="both"/>
      </w:pPr>
    </w:p>
    <w:tbl>
      <w:tblPr>
        <w:tblW w:w="5430" w:type="dxa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678"/>
        <w:gridCol w:w="679"/>
        <w:gridCol w:w="679"/>
        <w:gridCol w:w="679"/>
        <w:gridCol w:w="679"/>
        <w:gridCol w:w="679"/>
        <w:gridCol w:w="679"/>
      </w:tblGrid>
      <w:tr w:rsidR="00732845" w14:paraId="78B5FDED" w14:textId="77777777" w:rsidTr="00732845">
        <w:trPr>
          <w:trHeight w:val="288"/>
          <w:jc w:val="center"/>
        </w:trPr>
        <w:tc>
          <w:tcPr>
            <w:tcW w:w="2835" w:type="dxa"/>
            <w:gridSpan w:val="4"/>
            <w:noWrap/>
            <w:vAlign w:val="center"/>
            <w:hideMark/>
          </w:tcPr>
          <w:p w14:paraId="1A893141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Vstupní signály</w:t>
            </w:r>
          </w:p>
        </w:tc>
        <w:tc>
          <w:tcPr>
            <w:tcW w:w="283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C3357A4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Výstupní signály</w:t>
            </w:r>
          </w:p>
        </w:tc>
      </w:tr>
      <w:tr w:rsidR="00732845" w14:paraId="2C259092" w14:textId="77777777" w:rsidTr="00732845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DB54A5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4B3F59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EC9E11F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1CE270B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CBCC776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413CB416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50D58F00" w14:textId="77777777" w:rsidR="00732845" w:rsidRP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3284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BDBD921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OUT</w:t>
            </w:r>
          </w:p>
        </w:tc>
      </w:tr>
      <w:tr w:rsidR="00732845" w14:paraId="332DABEF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27F2C1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6F98950D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4B9B03BD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14EB58C8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3B9B272" w14:textId="6FD42AD6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25FF8553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56AA86AF" w14:textId="70DE45F8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6FDD6FE" w14:textId="1380412C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</w:tr>
      <w:tr w:rsidR="00732845" w14:paraId="30035F15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A29CB9C" w14:textId="65DA3D9A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2835" w:type="dxa"/>
            <w:noWrap/>
            <w:vAlign w:val="center"/>
            <w:hideMark/>
          </w:tcPr>
          <w:p w14:paraId="30750D12" w14:textId="6A023DEE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15832683" w14:textId="15F88AB0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63692131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32B3814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3C134AF5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4B2F5DDD" w14:textId="2075CAC5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330BE59" w14:textId="4D79E276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732845" w14:paraId="69297823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63811F" w14:textId="688C3A63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835" w:type="dxa"/>
            <w:noWrap/>
            <w:vAlign w:val="center"/>
            <w:hideMark/>
          </w:tcPr>
          <w:p w14:paraId="605D4998" w14:textId="7D48C596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75DD230F" w14:textId="4AA1211B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3F96E44B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AC0F62D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77B0E985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58FB96F7" w14:textId="6646A54A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B611D" w14:textId="6BA2AF6F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732845" w14:paraId="2C38AA7C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F2D86A" w14:textId="73D4F0D2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835" w:type="dxa"/>
            <w:noWrap/>
            <w:vAlign w:val="center"/>
            <w:hideMark/>
          </w:tcPr>
          <w:p w14:paraId="5D654474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1100105A" w14:textId="576A4E2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4A8009FD" w14:textId="0A02E75D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D0BF8B7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3F515B19" w14:textId="14BCDA1A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2F20A706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B45BF6" w14:textId="05F41B01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</w:tr>
      <w:tr w:rsidR="00732845" w14:paraId="58ADE790" w14:textId="77777777" w:rsidTr="00732845">
        <w:trPr>
          <w:trHeight w:val="28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F120C7" w14:textId="4B88FABE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35" w:type="dxa"/>
            <w:noWrap/>
            <w:vAlign w:val="center"/>
            <w:hideMark/>
          </w:tcPr>
          <w:p w14:paraId="018341F2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14:paraId="2385979D" w14:textId="76609066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57162C70" w14:textId="42F9244E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8B3B831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71ADF661" w14:textId="41C713FE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noWrap/>
            <w:vAlign w:val="center"/>
            <w:hideMark/>
          </w:tcPr>
          <w:p w14:paraId="39D1EB7D" w14:textId="77777777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43E4D0" w14:textId="5FBD3C40" w:rsidR="00732845" w:rsidRDefault="007328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</w:tbl>
    <w:p w14:paraId="5FA890BF" w14:textId="77777777" w:rsidR="00732845" w:rsidRDefault="00732845">
      <w:pPr>
        <w:pStyle w:val="Zkladntextodsazen"/>
        <w:jc w:val="both"/>
      </w:pPr>
    </w:p>
    <w:p w14:paraId="7F552B25" w14:textId="0E6391C5" w:rsidR="00404CA6" w:rsidRDefault="004106D5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E5D4F4" wp14:editId="04354B25">
                <wp:simplePos x="0" y="0"/>
                <wp:positionH relativeFrom="column">
                  <wp:posOffset>2240280</wp:posOffset>
                </wp:positionH>
                <wp:positionV relativeFrom="paragraph">
                  <wp:posOffset>271780</wp:posOffset>
                </wp:positionV>
                <wp:extent cx="295275" cy="140462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CC91B" w14:textId="38E22CE8" w:rsidR="004106D5" w:rsidRDefault="004106D5" w:rsidP="004106D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5D4F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76.4pt;margin-top:21.4pt;width:23.2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" filled="f" stroked="f">
                <v:textbox style="mso-fit-shape-to-text:t">
                  <w:txbxContent>
                    <w:p w14:paraId="323CC91B" w14:textId="38E22CE8" w:rsidR="004106D5" w:rsidRDefault="004106D5" w:rsidP="004106D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808A6D" wp14:editId="45604371">
                <wp:simplePos x="0" y="0"/>
                <wp:positionH relativeFrom="column">
                  <wp:posOffset>1635760</wp:posOffset>
                </wp:positionH>
                <wp:positionV relativeFrom="paragraph">
                  <wp:posOffset>306070</wp:posOffset>
                </wp:positionV>
                <wp:extent cx="295275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25BB" w14:textId="3D497C34" w:rsidR="004106D5" w:rsidRDefault="004106D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8A6D" id="_x0000_s1027" type="#_x0000_t202" style="position:absolute;margin-left:128.8pt;margin-top:24.1pt;width:23.2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" filled="f" stroked="f">
                <v:textbox style="mso-fit-shape-to-text:t">
                  <w:txbxContent>
                    <w:p w14:paraId="466B25BB" w14:textId="3D497C34" w:rsidR="004106D5" w:rsidRDefault="004106D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CA6">
        <w:tab/>
      </w:r>
      <w:r w:rsidR="00404CA6">
        <w:tab/>
      </w:r>
      <w:r w:rsidR="00DC53FE">
        <w:t>A:</w:t>
      </w:r>
      <w:r w:rsidR="00FD7D8B" w:rsidRPr="00FD7D8B">
        <w:rPr>
          <w:rFonts w:ascii="Calibri" w:hAnsi="Calibri" w:cs="Calibri"/>
          <w:noProof/>
          <w:color w:val="000000"/>
          <w:sz w:val="22"/>
          <w:szCs w:val="22"/>
          <w:lang w:val="en-US" w:eastAsia="en-US"/>
        </w:rPr>
        <w:t xml:space="preserve"> </w:t>
      </w:r>
    </w:p>
    <w:tbl>
      <w:tblPr>
        <w:tblpPr w:leftFromText="180" w:rightFromText="180" w:vertAnchor="text" w:horzAnchor="page" w:tblpX="3145" w:tblpY="340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812E4" w:rsidRPr="00C03378" w14:paraId="22F8953D" w14:textId="77777777" w:rsidTr="00E812E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4F7B" w14:textId="3CE18C59" w:rsidR="00E812E4" w:rsidRPr="00C03378" w:rsidRDefault="00E812E4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0172" w14:textId="29D26681" w:rsidR="00E812E4" w:rsidRPr="00C03378" w:rsidRDefault="00FD7D8B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B3342A" wp14:editId="5C62C4AC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-3810</wp:posOffset>
                      </wp:positionV>
                      <wp:extent cx="1155700" cy="387350"/>
                      <wp:effectExtent l="0" t="0" r="25400" b="12700"/>
                      <wp:wrapNone/>
                      <wp:docPr id="19" name="Ová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387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3A2517" id="Ovál 19" o:spid="_x0000_s1026" style="position:absolute;margin-left:-1.85pt;margin-top:-.3pt;width:91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812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2B22" w14:textId="173B72E5" w:rsidR="00E812E4" w:rsidRPr="00C03378" w:rsidRDefault="00E812E4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A472" w14:textId="1CDBDA81" w:rsidR="00E812E4" w:rsidRPr="00C03378" w:rsidRDefault="00FD7D8B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2D9986" wp14:editId="3A1E2362">
                      <wp:simplePos x="0" y="0"/>
                      <wp:positionH relativeFrom="column">
                        <wp:posOffset>-661670</wp:posOffset>
                      </wp:positionH>
                      <wp:positionV relativeFrom="paragraph">
                        <wp:posOffset>-635</wp:posOffset>
                      </wp:positionV>
                      <wp:extent cx="1187450" cy="378460"/>
                      <wp:effectExtent l="0" t="0" r="12700" b="21590"/>
                      <wp:wrapNone/>
                      <wp:docPr id="20" name="Ová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0" cy="378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243024" id="Ovál 20" o:spid="_x0000_s1026" style="position:absolute;margin-left:-52.1pt;margin-top:-.05pt;width:93.5pt;height:2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E812E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E812E4" w:rsidRPr="00C03378" w14:paraId="54DDEDCD" w14:textId="77777777" w:rsidTr="00E812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073F" w14:textId="739D33BB" w:rsidR="00E812E4" w:rsidRPr="00C03378" w:rsidRDefault="00E812E4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0337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DDAB" w14:textId="1F36A714" w:rsidR="00E812E4" w:rsidRPr="00C03378" w:rsidRDefault="00E812E4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C488" w14:textId="0543E719" w:rsidR="00E812E4" w:rsidRPr="00C03378" w:rsidRDefault="00E812E4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8654" w14:textId="0AC32B73" w:rsidR="00E812E4" w:rsidRPr="00C03378" w:rsidRDefault="00E812E4" w:rsidP="00E812E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</w:tr>
    </w:tbl>
    <w:p w14:paraId="2B36F79D" w14:textId="3154B8DC" w:rsidR="00404CA6" w:rsidRDefault="00FD7D8B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2BA26" wp14:editId="60E7F108">
                <wp:simplePos x="0" y="0"/>
                <wp:positionH relativeFrom="column">
                  <wp:posOffset>4365625</wp:posOffset>
                </wp:positionH>
                <wp:positionV relativeFrom="paragraph">
                  <wp:posOffset>219710</wp:posOffset>
                </wp:positionV>
                <wp:extent cx="107950" cy="0"/>
                <wp:effectExtent l="0" t="0" r="0" b="0"/>
                <wp:wrapNone/>
                <wp:docPr id="16" name="Přím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DE97" id="Přímá spojnice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5pt,17.3pt" to="352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04405E" wp14:editId="3C5B969C">
                <wp:simplePos x="0" y="0"/>
                <wp:positionH relativeFrom="margin">
                  <wp:posOffset>4001135</wp:posOffset>
                </wp:positionH>
                <wp:positionV relativeFrom="paragraph">
                  <wp:posOffset>184150</wp:posOffset>
                </wp:positionV>
                <wp:extent cx="1651635" cy="140462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D9321" w14:textId="2BE7195C" w:rsidR="00F10996" w:rsidRPr="00F10996" w:rsidRDefault="00F10996" w:rsidP="00F1099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0996">
                              <w:rPr>
                                <w:rFonts w:ascii="Arial" w:hAnsi="Arial" w:cs="Arial"/>
                              </w:rPr>
                              <w:t xml:space="preserve">A = </w:t>
                            </w:r>
                            <w:r w:rsidR="00507743">
                              <w:rPr>
                                <w:rFonts w:ascii="Arial" w:hAnsi="Arial" w:cs="Arial"/>
                              </w:rPr>
                              <w:t>a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405E" id="_x0000_s1028" type="#_x0000_t202" style="position:absolute;margin-left:315.05pt;margin-top:14.5pt;width:130.05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" filled="f" stroked="f">
                <v:textbox style="mso-fit-shape-to-text:t">
                  <w:txbxContent>
                    <w:p w14:paraId="1CBD9321" w14:textId="2BE7195C" w:rsidR="00F10996" w:rsidRPr="00F10996" w:rsidRDefault="00F10996" w:rsidP="00F10996">
                      <w:pPr>
                        <w:rPr>
                          <w:rFonts w:ascii="Arial" w:hAnsi="Arial" w:cs="Arial"/>
                        </w:rPr>
                      </w:pPr>
                      <w:r w:rsidRPr="00F10996">
                        <w:rPr>
                          <w:rFonts w:ascii="Arial" w:hAnsi="Arial" w:cs="Arial"/>
                        </w:rPr>
                        <w:t xml:space="preserve">A = </w:t>
                      </w:r>
                      <w:r w:rsidR="00507743">
                        <w:rPr>
                          <w:rFonts w:ascii="Arial" w:hAnsi="Arial" w:cs="Arial"/>
                        </w:rPr>
                        <w:t>a *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098D8" wp14:editId="45B3F240">
                <wp:simplePos x="0" y="0"/>
                <wp:positionH relativeFrom="column">
                  <wp:posOffset>4357407</wp:posOffset>
                </wp:positionH>
                <wp:positionV relativeFrom="paragraph">
                  <wp:posOffset>191247</wp:posOffset>
                </wp:positionV>
                <wp:extent cx="340248" cy="0"/>
                <wp:effectExtent l="0" t="0" r="0" b="0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007D4" id="Přímá spojnice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pt,15.05pt" to="369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DE726" wp14:editId="1EC7CA9F">
                <wp:simplePos x="0" y="0"/>
                <wp:positionH relativeFrom="column">
                  <wp:posOffset>4572560</wp:posOffset>
                </wp:positionH>
                <wp:positionV relativeFrom="paragraph">
                  <wp:posOffset>220419</wp:posOffset>
                </wp:positionV>
                <wp:extent cx="125506" cy="0"/>
                <wp:effectExtent l="0" t="0" r="0" b="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0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EB95D" id="Přímá spojnice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05pt,17.35pt" to="369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E812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086E7" wp14:editId="3048B861">
                <wp:simplePos x="0" y="0"/>
                <wp:positionH relativeFrom="column">
                  <wp:posOffset>2313454</wp:posOffset>
                </wp:positionH>
                <wp:positionV relativeFrom="paragraph">
                  <wp:posOffset>148701</wp:posOffset>
                </wp:positionV>
                <wp:extent cx="1232647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6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8D55" id="Přímá spojnic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11.7pt" to="279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E812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E45EF" wp14:editId="1D46425C">
                <wp:simplePos x="0" y="0"/>
                <wp:positionH relativeFrom="column">
                  <wp:posOffset>1712819</wp:posOffset>
                </wp:positionH>
                <wp:positionV relativeFrom="paragraph">
                  <wp:posOffset>184598</wp:posOffset>
                </wp:positionV>
                <wp:extent cx="1223682" cy="0"/>
                <wp:effectExtent l="0" t="0" r="0" b="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93FC0" id="Přímá spojnice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14.55pt" to="23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14:paraId="427BE435" w14:textId="14B639CF" w:rsidR="00AB568F" w:rsidRDefault="004106D5" w:rsidP="00844B14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7EFB01" wp14:editId="1657F17D">
                <wp:simplePos x="0" y="0"/>
                <wp:positionH relativeFrom="column">
                  <wp:posOffset>860425</wp:posOffset>
                </wp:positionH>
                <wp:positionV relativeFrom="paragraph">
                  <wp:posOffset>19050</wp:posOffset>
                </wp:positionV>
                <wp:extent cx="295275" cy="1404620"/>
                <wp:effectExtent l="0" t="0" r="0" b="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1843D" w14:textId="61291801" w:rsidR="004106D5" w:rsidRDefault="004106D5" w:rsidP="004106D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FB01" id="_x0000_s1029" type="#_x0000_t202" style="position:absolute;margin-left:67.75pt;margin-top:1.5pt;width:23.25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" filled="f" stroked="f">
                <v:textbox style="mso-fit-shape-to-text:t">
                  <w:txbxContent>
                    <w:p w14:paraId="57E1843D" w14:textId="61291801" w:rsidR="004106D5" w:rsidRDefault="004106D5" w:rsidP="004106D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2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D85E3" wp14:editId="23D9F014">
                <wp:simplePos x="0" y="0"/>
                <wp:positionH relativeFrom="column">
                  <wp:posOffset>1062877</wp:posOffset>
                </wp:positionH>
                <wp:positionV relativeFrom="paragraph">
                  <wp:posOffset>35821</wp:posOffset>
                </wp:positionV>
                <wp:extent cx="0" cy="210671"/>
                <wp:effectExtent l="0" t="0" r="38100" b="3746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6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D47B6" id="Přímá spojnice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2.8pt" to="83.7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0F0C4927" w14:textId="2B37573A" w:rsidR="00404CA6" w:rsidRDefault="0060636D" w:rsidP="00844B14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F52830" wp14:editId="012482A1">
                <wp:simplePos x="0" y="0"/>
                <wp:positionH relativeFrom="column">
                  <wp:posOffset>1624330</wp:posOffset>
                </wp:positionH>
                <wp:positionV relativeFrom="paragraph">
                  <wp:posOffset>330200</wp:posOffset>
                </wp:positionV>
                <wp:extent cx="295275" cy="1404620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04B22" w14:textId="77777777" w:rsidR="004B3997" w:rsidRDefault="004B3997" w:rsidP="004B399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2830" id="_x0000_s1030" type="#_x0000_t202" style="position:absolute;margin-left:127.9pt;margin-top:26pt;width:23.25pt;height:1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" filled="f" stroked="f">
                <v:textbox style="mso-fit-shape-to-text:t">
                  <w:txbxContent>
                    <w:p w14:paraId="36604B22" w14:textId="77777777" w:rsidR="004B3997" w:rsidRDefault="004B3997" w:rsidP="004B399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99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F3CCDF" wp14:editId="08447C3B">
                <wp:simplePos x="0" y="0"/>
                <wp:positionH relativeFrom="column">
                  <wp:posOffset>2270125</wp:posOffset>
                </wp:positionH>
                <wp:positionV relativeFrom="paragraph">
                  <wp:posOffset>305435</wp:posOffset>
                </wp:positionV>
                <wp:extent cx="295275" cy="1404620"/>
                <wp:effectExtent l="0" t="0" r="0" b="0"/>
                <wp:wrapSquare wrapText="bothSides"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BB4" w14:textId="3BEEB139" w:rsidR="004B3997" w:rsidRDefault="004B3997" w:rsidP="004B399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CDF" id="_x0000_s1031" type="#_x0000_t202" style="position:absolute;margin-left:178.75pt;margin-top:24.05pt;width:23.25pt;height:11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" filled="f" stroked="f">
                <v:textbox style="mso-fit-shape-to-text:t">
                  <w:txbxContent>
                    <w:p w14:paraId="0D528BB4" w14:textId="3BEEB139" w:rsidR="004B3997" w:rsidRDefault="004B3997" w:rsidP="004B399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FB5">
        <w:tab/>
      </w:r>
      <w:r w:rsidR="00941FB5">
        <w:tab/>
      </w:r>
      <w:r w:rsidR="00404CA6">
        <w:t>B:</w:t>
      </w:r>
      <w:r w:rsidR="004B3997" w:rsidRPr="004B3997">
        <w:rPr>
          <w:rFonts w:ascii="Calibri" w:hAnsi="Calibri" w:cs="Calibri"/>
          <w:noProof/>
          <w:color w:val="000000"/>
          <w:sz w:val="22"/>
          <w:szCs w:val="22"/>
          <w:lang w:val="en-US" w:eastAsia="en-US"/>
        </w:rPr>
        <w:t xml:space="preserve"> </w:t>
      </w:r>
    </w:p>
    <w:tbl>
      <w:tblPr>
        <w:tblpPr w:leftFromText="180" w:rightFromText="180" w:vertAnchor="text" w:horzAnchor="page" w:tblpX="3156" w:tblpY="35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812E4" w:rsidRPr="00C03378" w14:paraId="2F0636F9" w14:textId="77777777" w:rsidTr="00F1099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13EB" w14:textId="02BBBF48" w:rsidR="00E812E4" w:rsidRPr="00C03378" w:rsidRDefault="00F10996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0731" w14:textId="2352DE73" w:rsidR="00E812E4" w:rsidRPr="00C03378" w:rsidRDefault="001C00DA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A9BB915" wp14:editId="7BDA9C6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-13335</wp:posOffset>
                      </wp:positionV>
                      <wp:extent cx="565785" cy="387350"/>
                      <wp:effectExtent l="0" t="0" r="24765" b="12700"/>
                      <wp:wrapNone/>
                      <wp:docPr id="209" name="Ová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785" cy="387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7C7AD3" id="Ovál 209" o:spid="_x0000_s1026" style="position:absolute;margin-left:-3.35pt;margin-top:-1.05pt;width:44.55pt;height:3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10996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E780" w14:textId="77777777" w:rsidR="00E812E4" w:rsidRPr="00C03378" w:rsidRDefault="00E812E4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0337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E75A" w14:textId="3C9ED28F" w:rsidR="00E812E4" w:rsidRPr="00C03378" w:rsidRDefault="00F10996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E812E4" w:rsidRPr="00C03378" w14:paraId="72126307" w14:textId="77777777" w:rsidTr="00F1099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A8AE" w14:textId="77777777" w:rsidR="00E812E4" w:rsidRPr="00C03378" w:rsidRDefault="00E812E4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0337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D3DC" w14:textId="0A7745CE" w:rsidR="00E812E4" w:rsidRPr="00C03378" w:rsidRDefault="00F10996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5EB0" w14:textId="77777777" w:rsidR="00E812E4" w:rsidRPr="00C03378" w:rsidRDefault="00E812E4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0337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4F85" w14:textId="16BD2ED9" w:rsidR="00E812E4" w:rsidRPr="00C03378" w:rsidRDefault="00F10996" w:rsidP="00F10996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</w:tr>
    </w:tbl>
    <w:p w14:paraId="205337AC" w14:textId="13BCD987" w:rsidR="00404CA6" w:rsidRDefault="001C00DA" w:rsidP="00844B14">
      <w:pPr>
        <w:pStyle w:val="definice"/>
        <w:spacing w:before="283"/>
      </w:pPr>
      <w:r>
        <w:rPr>
          <w:rFonts w:ascii="Calibri" w:hAnsi="Calibri" w:cs="Calibri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449296" wp14:editId="6E2165C2">
                <wp:simplePos x="0" y="0"/>
                <wp:positionH relativeFrom="column">
                  <wp:posOffset>1147082</wp:posOffset>
                </wp:positionH>
                <wp:positionV relativeFrom="paragraph">
                  <wp:posOffset>236129</wp:posOffset>
                </wp:positionV>
                <wp:extent cx="1161506" cy="179161"/>
                <wp:effectExtent l="0" t="0" r="19685" b="11430"/>
                <wp:wrapNone/>
                <wp:docPr id="210" name="Ová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506" cy="1791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17AB2" id="Ovál 210" o:spid="_x0000_s1026" style="position:absolute;margin-left:90.3pt;margin-top:18.6pt;width:91.45pt;height:14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5D55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B4184" wp14:editId="5540A2C3">
                <wp:simplePos x="0" y="0"/>
                <wp:positionH relativeFrom="column">
                  <wp:posOffset>4446710</wp:posOffset>
                </wp:positionH>
                <wp:positionV relativeFrom="paragraph">
                  <wp:posOffset>138577</wp:posOffset>
                </wp:positionV>
                <wp:extent cx="736600" cy="0"/>
                <wp:effectExtent l="0" t="0" r="0" b="0"/>
                <wp:wrapNone/>
                <wp:docPr id="195" name="Přímá spojnic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F1EE4" id="Přímá spojnice 19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15pt,10.9pt" to="408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5D55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BC635" wp14:editId="765040CE">
                <wp:simplePos x="0" y="0"/>
                <wp:positionH relativeFrom="column">
                  <wp:posOffset>4880463</wp:posOffset>
                </wp:positionH>
                <wp:positionV relativeFrom="paragraph">
                  <wp:posOffset>165930</wp:posOffset>
                </wp:positionV>
                <wp:extent cx="300893" cy="0"/>
                <wp:effectExtent l="0" t="0" r="0" b="0"/>
                <wp:wrapNone/>
                <wp:docPr id="194" name="Přímá spojni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73F7" id="Přímá spojnice 19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pt,13.05pt" to="40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5D55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0CB6A" wp14:editId="41635DE2">
                <wp:simplePos x="0" y="0"/>
                <wp:positionH relativeFrom="column">
                  <wp:posOffset>4434987</wp:posOffset>
                </wp:positionH>
                <wp:positionV relativeFrom="paragraph">
                  <wp:posOffset>203053</wp:posOffset>
                </wp:positionV>
                <wp:extent cx="87581" cy="0"/>
                <wp:effectExtent l="0" t="0" r="0" b="0"/>
                <wp:wrapNone/>
                <wp:docPr id="29" name="Přímá spojni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CE37" id="Přímá spojnice 2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2pt,16pt" to="356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5D55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B519A6" wp14:editId="0DE32283">
                <wp:simplePos x="0" y="0"/>
                <wp:positionH relativeFrom="column">
                  <wp:posOffset>4438650</wp:posOffset>
                </wp:positionH>
                <wp:positionV relativeFrom="paragraph">
                  <wp:posOffset>173990</wp:posOffset>
                </wp:positionV>
                <wp:extent cx="285750" cy="0"/>
                <wp:effectExtent l="0" t="0" r="0" b="0"/>
                <wp:wrapNone/>
                <wp:docPr id="193" name="Přímá spojnic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640C5" id="Přímá spojnice 19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13.7pt" to="37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5D55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5EFEF3" wp14:editId="3F3A1B83">
                <wp:simplePos x="0" y="0"/>
                <wp:positionH relativeFrom="column">
                  <wp:posOffset>5086350</wp:posOffset>
                </wp:positionH>
                <wp:positionV relativeFrom="paragraph">
                  <wp:posOffset>205740</wp:posOffset>
                </wp:positionV>
                <wp:extent cx="101600" cy="0"/>
                <wp:effectExtent l="0" t="0" r="0" b="0"/>
                <wp:wrapNone/>
                <wp:docPr id="192" name="Přímá spojni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029DD" id="Přímá spojnice 19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6.2pt" to="408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4B39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DFD0F" wp14:editId="3040D7D4">
                <wp:simplePos x="0" y="0"/>
                <wp:positionH relativeFrom="column">
                  <wp:posOffset>4638675</wp:posOffset>
                </wp:positionH>
                <wp:positionV relativeFrom="paragraph">
                  <wp:posOffset>205740</wp:posOffset>
                </wp:positionV>
                <wp:extent cx="95250" cy="0"/>
                <wp:effectExtent l="0" t="0" r="0" b="0"/>
                <wp:wrapNone/>
                <wp:docPr id="30" name="Přímá spojni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383FB" id="Přímá spojnice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16.2pt" to="372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4B399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606427" wp14:editId="5FA441C6">
                <wp:simplePos x="0" y="0"/>
                <wp:positionH relativeFrom="margin">
                  <wp:posOffset>4063365</wp:posOffset>
                </wp:positionH>
                <wp:positionV relativeFrom="paragraph">
                  <wp:posOffset>182245</wp:posOffset>
                </wp:positionV>
                <wp:extent cx="1651635" cy="1404620"/>
                <wp:effectExtent l="0" t="0" r="0" b="0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D6F9E" w14:textId="6275B616" w:rsidR="004B3997" w:rsidRPr="00F10996" w:rsidRDefault="004B3997" w:rsidP="004B399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Pr="00F10996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c * b * 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6427" id="_x0000_s1032" type="#_x0000_t202" style="position:absolute;margin-left:319.95pt;margin-top:14.35pt;width:130.05pt;height:110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" filled="f" stroked="f">
                <v:textbox style="mso-fit-shape-to-text:t">
                  <w:txbxContent>
                    <w:p w14:paraId="009D6F9E" w14:textId="6275B616" w:rsidR="004B3997" w:rsidRPr="00F10996" w:rsidRDefault="004B3997" w:rsidP="004B399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  <w:r w:rsidRPr="00F10996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c * b * a</w:t>
                      </w:r>
                      <w:r>
                        <w:rPr>
                          <w:rFonts w:ascii="Arial" w:hAnsi="Arial" w:cs="Arial"/>
                        </w:rPr>
                        <w:t xml:space="preserve"> *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9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79770" wp14:editId="1B09DBBE">
                <wp:simplePos x="0" y="0"/>
                <wp:positionH relativeFrom="column">
                  <wp:posOffset>2320924</wp:posOffset>
                </wp:positionH>
                <wp:positionV relativeFrom="paragraph">
                  <wp:posOffset>167640</wp:posOffset>
                </wp:positionV>
                <wp:extent cx="1216025" cy="3175"/>
                <wp:effectExtent l="0" t="0" r="22225" b="34925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0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8125" id="Přímá spojnice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5pt,13.2pt" to="278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4B39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989EF" wp14:editId="3804CCE4">
                <wp:simplePos x="0" y="0"/>
                <wp:positionH relativeFrom="column">
                  <wp:posOffset>1717675</wp:posOffset>
                </wp:positionH>
                <wp:positionV relativeFrom="paragraph">
                  <wp:posOffset>196215</wp:posOffset>
                </wp:positionV>
                <wp:extent cx="1206500" cy="3175"/>
                <wp:effectExtent l="0" t="0" r="31750" b="34925"/>
                <wp:wrapNone/>
                <wp:docPr id="21" name="Přímá spojni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A58B" id="Přímá spojnice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15.45pt" to="23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0C73E09B" w14:textId="0D33B53F" w:rsidR="00404CA6" w:rsidRDefault="004B3997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49B660" wp14:editId="79E0B9AA">
                <wp:simplePos x="0" y="0"/>
                <wp:positionH relativeFrom="column">
                  <wp:posOffset>876300</wp:posOffset>
                </wp:positionH>
                <wp:positionV relativeFrom="paragraph">
                  <wp:posOffset>26035</wp:posOffset>
                </wp:positionV>
                <wp:extent cx="295275" cy="1404620"/>
                <wp:effectExtent l="0" t="0" r="0" b="0"/>
                <wp:wrapSquare wrapText="bothSides"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2CB5" w14:textId="09BA0F99" w:rsidR="004B3997" w:rsidRDefault="004B3997" w:rsidP="004B399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B660" id="_x0000_s1033" type="#_x0000_t202" style="position:absolute;margin-left:69pt;margin-top:2.05pt;width:23.25pt;height:110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" filled="f" stroked="f">
                <v:textbox style="mso-fit-shape-to-text:t">
                  <w:txbxContent>
                    <w:p w14:paraId="25482CB5" w14:textId="09BA0F99" w:rsidR="004B3997" w:rsidRDefault="004B3997" w:rsidP="004B399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52636" wp14:editId="33551670">
                <wp:simplePos x="0" y="0"/>
                <wp:positionH relativeFrom="column">
                  <wp:posOffset>1066800</wp:posOffset>
                </wp:positionH>
                <wp:positionV relativeFrom="paragraph">
                  <wp:posOffset>69850</wp:posOffset>
                </wp:positionV>
                <wp:extent cx="0" cy="180975"/>
                <wp:effectExtent l="0" t="0" r="38100" b="28575"/>
                <wp:wrapNone/>
                <wp:docPr id="26" name="Přímá spojni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3DF0D" id="Přímá spojnice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5.5pt" to="8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404AE37C" w14:textId="2D93EE34" w:rsidR="00404CA6" w:rsidRDefault="00404CA6">
      <w:pPr>
        <w:pStyle w:val="definice"/>
        <w:spacing w:before="283"/>
      </w:pPr>
      <w:r>
        <w:tab/>
      </w:r>
      <w:r>
        <w:tab/>
        <w:t>C:</w:t>
      </w:r>
    </w:p>
    <w:p w14:paraId="585A1F98" w14:textId="1915CCFF" w:rsidR="00404CA6" w:rsidRDefault="001C00DA" w:rsidP="00844B14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5CC157" wp14:editId="5B8F93B9">
                <wp:simplePos x="0" y="0"/>
                <wp:positionH relativeFrom="column">
                  <wp:posOffset>4467224</wp:posOffset>
                </wp:positionH>
                <wp:positionV relativeFrom="paragraph">
                  <wp:posOffset>338727</wp:posOffset>
                </wp:positionV>
                <wp:extent cx="524873" cy="5171"/>
                <wp:effectExtent l="0" t="0" r="27940" b="33020"/>
                <wp:wrapNone/>
                <wp:docPr id="208" name="Přímá spojni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73" cy="51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F611B" id="Přímá spojnice 20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26.65pt" to="393.1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2299039" wp14:editId="2DA09630">
                <wp:simplePos x="0" y="0"/>
                <wp:positionH relativeFrom="column">
                  <wp:posOffset>2255520</wp:posOffset>
                </wp:positionH>
                <wp:positionV relativeFrom="paragraph">
                  <wp:posOffset>99695</wp:posOffset>
                </wp:positionV>
                <wp:extent cx="295275" cy="1404620"/>
                <wp:effectExtent l="0" t="0" r="0" b="0"/>
                <wp:wrapSquare wrapText="bothSides"/>
                <wp:docPr id="19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75BD2" w14:textId="3A9165DB" w:rsidR="0060636D" w:rsidRDefault="0060636D" w:rsidP="0060636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039" id="_x0000_s1034" type="#_x0000_t202" style="position:absolute;margin-left:177.6pt;margin-top:7.85pt;width:23.25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" filled="f" stroked="f">
                <v:textbox style="mso-fit-shape-to-text:t">
                  <w:txbxContent>
                    <w:p w14:paraId="44D75BD2" w14:textId="3A9165DB" w:rsidR="0060636D" w:rsidRDefault="0060636D" w:rsidP="0060636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4CFE70" wp14:editId="266786E7">
                <wp:simplePos x="0" y="0"/>
                <wp:positionH relativeFrom="column">
                  <wp:posOffset>1627505</wp:posOffset>
                </wp:positionH>
                <wp:positionV relativeFrom="paragraph">
                  <wp:posOffset>131445</wp:posOffset>
                </wp:positionV>
                <wp:extent cx="295275" cy="1404620"/>
                <wp:effectExtent l="0" t="0" r="0" b="0"/>
                <wp:wrapSquare wrapText="bothSides"/>
                <wp:docPr id="19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68DD9" w14:textId="4CBD9557" w:rsidR="0060636D" w:rsidRDefault="0060636D" w:rsidP="0060636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FE70" id="_x0000_s1035" type="#_x0000_t202" style="position:absolute;margin-left:128.15pt;margin-top:10.35pt;width:23.25pt;height:110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" filled="f" stroked="f">
                <v:textbox style="mso-fit-shape-to-text:t">
                  <w:txbxContent>
                    <w:p w14:paraId="0C968DD9" w14:textId="4CBD9557" w:rsidR="0060636D" w:rsidRDefault="0060636D" w:rsidP="0060636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F90E5" wp14:editId="3CC236F3">
                <wp:simplePos x="0" y="0"/>
                <wp:positionH relativeFrom="column">
                  <wp:posOffset>2307717</wp:posOffset>
                </wp:positionH>
                <wp:positionV relativeFrom="paragraph">
                  <wp:posOffset>326644</wp:posOffset>
                </wp:positionV>
                <wp:extent cx="1216152" cy="0"/>
                <wp:effectExtent l="0" t="0" r="0" b="0"/>
                <wp:wrapNone/>
                <wp:docPr id="197" name="Přímá spojnic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BA6D4" id="Přímá spojnice 19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pt,25.7pt" to="277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F92591" wp14:editId="2F394D21">
                <wp:simplePos x="0" y="0"/>
                <wp:positionH relativeFrom="column">
                  <wp:posOffset>1698117</wp:posOffset>
                </wp:positionH>
                <wp:positionV relativeFrom="paragraph">
                  <wp:posOffset>354076</wp:posOffset>
                </wp:positionV>
                <wp:extent cx="1224788" cy="0"/>
                <wp:effectExtent l="0" t="0" r="0" b="0"/>
                <wp:wrapNone/>
                <wp:docPr id="196" name="Přímá spojnic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7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39AEB" id="Přímá spojnice 19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pt,27.9pt" to="230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3135" w:tblpY="29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014C9" w:rsidRPr="00C03378" w14:paraId="0EE8E1E3" w14:textId="77777777" w:rsidTr="004014C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8FF8" w14:textId="6EAEDFBF" w:rsidR="004014C9" w:rsidRPr="00C03378" w:rsidRDefault="004014C9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0337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0CF7" w14:textId="30392137" w:rsidR="004014C9" w:rsidRPr="00C03378" w:rsidRDefault="001C00DA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143EEC9" wp14:editId="0F72241D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-13970</wp:posOffset>
                      </wp:positionV>
                      <wp:extent cx="1183005" cy="396875"/>
                      <wp:effectExtent l="0" t="0" r="17145" b="22225"/>
                      <wp:wrapNone/>
                      <wp:docPr id="211" name="Ová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05" cy="3968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5BB7B2" id="Ovál 211" o:spid="_x0000_s1026" style="position:absolute;margin-left:-4pt;margin-top:-1.1pt;width:93.15pt;height:3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1A79" w14:textId="2F902B0C" w:rsidR="004014C9" w:rsidRPr="00C03378" w:rsidRDefault="004014C9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0337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7D61" w14:textId="6393BD8D" w:rsidR="004014C9" w:rsidRPr="00C03378" w:rsidRDefault="001C00DA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4014C9" w:rsidRPr="00C03378" w14:paraId="43D75008" w14:textId="77777777" w:rsidTr="004014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6775" w14:textId="77777777" w:rsidR="004014C9" w:rsidRPr="00C03378" w:rsidRDefault="004014C9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0337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AA80" w14:textId="13B0E4C0" w:rsidR="004014C9" w:rsidRPr="00C03378" w:rsidRDefault="001C00DA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D6C7" w14:textId="4A4827C5" w:rsidR="004014C9" w:rsidRPr="00C03378" w:rsidRDefault="001C00DA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67CE" w14:textId="463A6B19" w:rsidR="004014C9" w:rsidRPr="00C03378" w:rsidRDefault="001C00DA" w:rsidP="004014C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</w:tr>
    </w:tbl>
    <w:p w14:paraId="4C940234" w14:textId="74661CBD" w:rsidR="00404CA6" w:rsidRDefault="001C00DA">
      <w:pPr>
        <w:pStyle w:val="definice"/>
        <w:spacing w:before="283"/>
      </w:pPr>
      <w:r>
        <w:rPr>
          <w:rFonts w:ascii="Calibri" w:hAnsi="Calibri" w:cs="Calibri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E55D01" wp14:editId="5AB526E9">
                <wp:simplePos x="0" y="0"/>
                <wp:positionH relativeFrom="column">
                  <wp:posOffset>1152525</wp:posOffset>
                </wp:positionH>
                <wp:positionV relativeFrom="paragraph">
                  <wp:posOffset>19866</wp:posOffset>
                </wp:positionV>
                <wp:extent cx="1082675" cy="189230"/>
                <wp:effectExtent l="0" t="0" r="22225" b="20320"/>
                <wp:wrapNone/>
                <wp:docPr id="212" name="Ová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B5B43" id="Ovál 212" o:spid="_x0000_s1026" style="position:absolute;margin-left:90.75pt;margin-top:1.55pt;width:85.25pt;height:1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716DDE" wp14:editId="5D6B7487">
                <wp:simplePos x="0" y="0"/>
                <wp:positionH relativeFrom="column">
                  <wp:posOffset>4690382</wp:posOffset>
                </wp:positionH>
                <wp:positionV relativeFrom="paragraph">
                  <wp:posOffset>19866</wp:posOffset>
                </wp:positionV>
                <wp:extent cx="307522" cy="0"/>
                <wp:effectExtent l="0" t="0" r="0" b="0"/>
                <wp:wrapNone/>
                <wp:docPr id="207" name="Přímá spojnic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5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3720B" id="Přímá spojnice 20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pt,1.55pt" to="393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AD964E" wp14:editId="054ECFCE">
                <wp:simplePos x="0" y="0"/>
                <wp:positionH relativeFrom="column">
                  <wp:posOffset>4894489</wp:posOffset>
                </wp:positionH>
                <wp:positionV relativeFrom="paragraph">
                  <wp:posOffset>51798</wp:posOffset>
                </wp:positionV>
                <wp:extent cx="97972" cy="0"/>
                <wp:effectExtent l="0" t="0" r="0" b="0"/>
                <wp:wrapNone/>
                <wp:docPr id="206" name="Přímá spojnic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3043" id="Přímá spojnice 20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4.1pt" to="393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67E269" wp14:editId="0B96847B">
                <wp:simplePos x="0" y="0"/>
                <wp:positionH relativeFrom="column">
                  <wp:posOffset>4679496</wp:posOffset>
                </wp:positionH>
                <wp:positionV relativeFrom="paragraph">
                  <wp:posOffset>57241</wp:posOffset>
                </wp:positionV>
                <wp:extent cx="89808" cy="0"/>
                <wp:effectExtent l="0" t="0" r="0" b="0"/>
                <wp:wrapNone/>
                <wp:docPr id="205" name="Přímá spojnic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2FBF4" id="Přímá spojnice 20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5pt,4.5pt" to="375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B780FF" wp14:editId="4E49A90C">
                <wp:simplePos x="0" y="0"/>
                <wp:positionH relativeFrom="column">
                  <wp:posOffset>4464504</wp:posOffset>
                </wp:positionH>
                <wp:positionV relativeFrom="paragraph">
                  <wp:posOffset>52524</wp:posOffset>
                </wp:positionV>
                <wp:extent cx="95250" cy="0"/>
                <wp:effectExtent l="0" t="0" r="0" b="0"/>
                <wp:wrapNone/>
                <wp:docPr id="203" name="Přímá spojnic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5CC60" id="Přímá spojnice 20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5pt,4.15pt" to="359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B7631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774896" wp14:editId="03B989B7">
                <wp:simplePos x="0" y="0"/>
                <wp:positionH relativeFrom="margin">
                  <wp:posOffset>4086860</wp:posOffset>
                </wp:positionH>
                <wp:positionV relativeFrom="paragraph">
                  <wp:posOffset>37465</wp:posOffset>
                </wp:positionV>
                <wp:extent cx="1651635" cy="1404620"/>
                <wp:effectExtent l="0" t="0" r="0" b="0"/>
                <wp:wrapSquare wrapText="bothSides"/>
                <wp:docPr id="20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C1E7E" w14:textId="3A1987DD" w:rsidR="00B7631A" w:rsidRPr="00F10996" w:rsidRDefault="00B7631A" w:rsidP="00B7631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F10996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* </w:t>
                            </w: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* </w:t>
                            </w: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4896" id="_x0000_s1036" type="#_x0000_t202" style="position:absolute;margin-left:321.8pt;margin-top:2.95pt;width:130.05pt;height:110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" filled="f" stroked="f">
                <v:textbox style="mso-fit-shape-to-text:t">
                  <w:txbxContent>
                    <w:p w14:paraId="5FCC1E7E" w14:textId="3A1987DD" w:rsidR="00B7631A" w:rsidRPr="00F10996" w:rsidRDefault="00B7631A" w:rsidP="00B7631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F10996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 xml:space="preserve"> * </w:t>
                      </w:r>
                      <w:r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* </w:t>
                      </w: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7E773D" wp14:editId="1A6B1354">
                <wp:simplePos x="0" y="0"/>
                <wp:positionH relativeFrom="column">
                  <wp:posOffset>876935</wp:posOffset>
                </wp:positionH>
                <wp:positionV relativeFrom="paragraph">
                  <wp:posOffset>175895</wp:posOffset>
                </wp:positionV>
                <wp:extent cx="295275" cy="1404620"/>
                <wp:effectExtent l="0" t="0" r="0" b="0"/>
                <wp:wrapSquare wrapText="bothSides"/>
                <wp:docPr id="20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59E8" w14:textId="77777777" w:rsidR="0060636D" w:rsidRDefault="0060636D" w:rsidP="0060636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773D" id="_x0000_s1037" type="#_x0000_t202" style="position:absolute;margin-left:69.05pt;margin-top:13.85pt;width:23.25pt;height:110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" filled="f" stroked="f">
                <v:textbox style="mso-fit-shape-to-text:t">
                  <w:txbxContent>
                    <w:p w14:paraId="6A1E59E8" w14:textId="77777777" w:rsidR="0060636D" w:rsidRDefault="0060636D" w:rsidP="0060636D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36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977F83" wp14:editId="1B96DDDF">
                <wp:simplePos x="0" y="0"/>
                <wp:positionH relativeFrom="column">
                  <wp:posOffset>1061085</wp:posOffset>
                </wp:positionH>
                <wp:positionV relativeFrom="paragraph">
                  <wp:posOffset>206375</wp:posOffset>
                </wp:positionV>
                <wp:extent cx="0" cy="188976"/>
                <wp:effectExtent l="0" t="0" r="38100" b="20955"/>
                <wp:wrapNone/>
                <wp:docPr id="200" name="Přímá spojnic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2B0AF" id="Přímá spojnice 20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.25pt" to="83.5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6598FEA3" w14:textId="7EC5EC6D" w:rsidR="00404CA6" w:rsidRDefault="00404CA6">
      <w:pPr>
        <w:pStyle w:val="definice"/>
        <w:spacing w:before="283"/>
      </w:pPr>
    </w:p>
    <w:p w14:paraId="10516DE0" w14:textId="77777777" w:rsidR="005A637E" w:rsidRDefault="00844B14">
      <w:pPr>
        <w:pStyle w:val="definice"/>
        <w:spacing w:before="283"/>
      </w:pPr>
      <w:r>
        <w:br w:type="page"/>
      </w:r>
      <w:r w:rsidR="00404CA6">
        <w:lastRenderedPageBreak/>
        <w:t xml:space="preserve"> </w:t>
      </w:r>
    </w:p>
    <w:p w14:paraId="5A5FFBE8" w14:textId="6EBE29AB" w:rsidR="00ED38EF" w:rsidRDefault="0074693A">
      <w:pPr>
        <w:pStyle w:val="definice"/>
        <w:spacing w:before="283"/>
      </w:pPr>
      <w:r>
        <w:t>Schéma zapojení:</w:t>
      </w:r>
    </w:p>
    <w:p w14:paraId="64982DCC" w14:textId="1A944072" w:rsidR="0082217F" w:rsidRDefault="003E1384" w:rsidP="00B75307">
      <w:pPr>
        <w:pStyle w:val="definice"/>
        <w:spacing w:before="283"/>
        <w:jc w:val="center"/>
      </w:pPr>
      <w:r>
        <w:rPr>
          <w:noProof/>
        </w:rPr>
        <w:drawing>
          <wp:inline distT="0" distB="0" distL="0" distR="0" wp14:anchorId="4479104F" wp14:editId="1A5875CE">
            <wp:extent cx="4705723" cy="4132746"/>
            <wp:effectExtent l="0" t="0" r="0" b="1270"/>
            <wp:docPr id="213" name="Obrázek 213" descr="Obsah obrázku text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eag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23" cy="41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9B36" w14:textId="0D794DC9" w:rsidR="00ED38EF" w:rsidRDefault="00ED38EF">
      <w:pPr>
        <w:pStyle w:val="Zkladntextodsazen"/>
      </w:pPr>
    </w:p>
    <w:p w14:paraId="01A9E19A" w14:textId="77777777" w:rsidR="00B75307" w:rsidRDefault="00B75307">
      <w:pPr>
        <w:pStyle w:val="Zkladntextodsazen"/>
      </w:pPr>
    </w:p>
    <w:p w14:paraId="33AE55E3" w14:textId="77777777" w:rsidR="00ED38EF" w:rsidRDefault="0074693A">
      <w:pPr>
        <w:pStyle w:val="definice"/>
      </w:pPr>
      <w:r>
        <w:t>Závěr:</w:t>
      </w:r>
    </w:p>
    <w:p w14:paraId="2230D678" w14:textId="30206CE3" w:rsidR="00ED38EF" w:rsidRDefault="00F439D2" w:rsidP="00F439D2">
      <w:pPr>
        <w:pStyle w:val="Zkladntextodsazen"/>
        <w:jc w:val="both"/>
      </w:pPr>
      <w:r>
        <w:t xml:space="preserve">Kodér/dekodér pracoval správně, pouze jsem při </w:t>
      </w:r>
      <w:r w:rsidR="003E1384">
        <w:t>zapojování dal jeden drátek o jednu dírku výš, po nalezení chyby program pracoval přesně podle zadání.</w:t>
      </w:r>
      <w:bookmarkStart w:id="0" w:name="_GoBack"/>
      <w:bookmarkEnd w:id="0"/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36BA" w14:textId="77777777" w:rsidR="003C4851" w:rsidRDefault="003C4851">
      <w:r>
        <w:separator/>
      </w:r>
    </w:p>
  </w:endnote>
  <w:endnote w:type="continuationSeparator" w:id="0">
    <w:p w14:paraId="0C0A2BFB" w14:textId="77777777" w:rsidR="003C4851" w:rsidRDefault="003C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450B" w14:textId="77777777" w:rsidR="003C4851" w:rsidRDefault="003C4851">
      <w:r>
        <w:separator/>
      </w:r>
    </w:p>
  </w:footnote>
  <w:footnote w:type="continuationSeparator" w:id="0">
    <w:p w14:paraId="250E20A0" w14:textId="77777777" w:rsidR="003C4851" w:rsidRDefault="003C4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81E6" w14:textId="437244E3" w:rsidR="00ED38EF" w:rsidRDefault="00713079">
    <w:pPr>
      <w:pStyle w:val="Zhlav"/>
    </w:pPr>
    <w:r>
      <w:rPr>
        <w:noProof/>
        <w:lang w:eastAsia="cs-CZ"/>
      </w:rPr>
      <w:drawing>
        <wp:inline distT="0" distB="0" distL="0" distR="0" wp14:anchorId="5A3B494B" wp14:editId="5F907200">
          <wp:extent cx="5753100" cy="57912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79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81F8F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3566C"/>
    <w:rsid w:val="000770CF"/>
    <w:rsid w:val="001C00DA"/>
    <w:rsid w:val="001E588E"/>
    <w:rsid w:val="00231DA4"/>
    <w:rsid w:val="0036788E"/>
    <w:rsid w:val="003C4851"/>
    <w:rsid w:val="003E1384"/>
    <w:rsid w:val="004014C9"/>
    <w:rsid w:val="00404CA6"/>
    <w:rsid w:val="004063BC"/>
    <w:rsid w:val="004106D5"/>
    <w:rsid w:val="00422D32"/>
    <w:rsid w:val="004A75E7"/>
    <w:rsid w:val="004B3997"/>
    <w:rsid w:val="004C4261"/>
    <w:rsid w:val="00507743"/>
    <w:rsid w:val="00522A5C"/>
    <w:rsid w:val="005A637E"/>
    <w:rsid w:val="005D5534"/>
    <w:rsid w:val="005E2474"/>
    <w:rsid w:val="0060636D"/>
    <w:rsid w:val="00631DC1"/>
    <w:rsid w:val="006801E1"/>
    <w:rsid w:val="00713079"/>
    <w:rsid w:val="00732845"/>
    <w:rsid w:val="0074693A"/>
    <w:rsid w:val="0082217F"/>
    <w:rsid w:val="00844B14"/>
    <w:rsid w:val="0094038D"/>
    <w:rsid w:val="00941FB5"/>
    <w:rsid w:val="009C1758"/>
    <w:rsid w:val="00AA78D4"/>
    <w:rsid w:val="00AB568F"/>
    <w:rsid w:val="00B63291"/>
    <w:rsid w:val="00B7509F"/>
    <w:rsid w:val="00B75307"/>
    <w:rsid w:val="00B7631A"/>
    <w:rsid w:val="00C82A0A"/>
    <w:rsid w:val="00CB242C"/>
    <w:rsid w:val="00D93A8D"/>
    <w:rsid w:val="00DC53FE"/>
    <w:rsid w:val="00E028CD"/>
    <w:rsid w:val="00E63997"/>
    <w:rsid w:val="00E812E4"/>
    <w:rsid w:val="00ED38EF"/>
    <w:rsid w:val="00EE48A3"/>
    <w:rsid w:val="00F10996"/>
    <w:rsid w:val="00F439D2"/>
    <w:rsid w:val="00F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9DCD2FA"/>
  <w15:chartTrackingRefBased/>
  <w15:docId w15:val="{D24B3DAF-37A4-4B15-93C5-F3686A57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B91F9-B9A4-4A01-81F6-1E44616C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14</cp:revision>
  <cp:lastPrinted>1900-12-31T23:00:00Z</cp:lastPrinted>
  <dcterms:created xsi:type="dcterms:W3CDTF">2019-11-15T17:37:00Z</dcterms:created>
  <dcterms:modified xsi:type="dcterms:W3CDTF">2019-11-15T20:26:00Z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